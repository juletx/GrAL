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36542A1" w14:textId="77777777" w:rsidR="00CB6467" w:rsidRDefault="00CB6467"/>
    <w:p w14:paraId="4EB9DE13" w14:textId="77777777" w:rsidR="00CB6467" w:rsidRDefault="00CB6467"/>
    <w:p w14:paraId="4B895299" w14:textId="77777777" w:rsidR="00CB6467" w:rsidRDefault="00CB6467"/>
    <w:p w14:paraId="6E328D4C" w14:textId="77777777" w:rsidR="00CB6467" w:rsidRDefault="00CB6467"/>
    <w:p w14:paraId="24639505" w14:textId="77777777" w:rsidR="00CB6467" w:rsidRDefault="00CB6467"/>
    <w:p w14:paraId="1B58B6C3" w14:textId="77777777" w:rsidR="00CB6467" w:rsidRDefault="00CB6467"/>
    <w:p w14:paraId="3568176E" w14:textId="77777777" w:rsidR="00CB6467" w:rsidRDefault="00CB6467"/>
    <w:p w14:paraId="7557A076" w14:textId="77777777" w:rsidR="00CB6467" w:rsidRDefault="00CB6467">
      <w:pPr>
        <w:pStyle w:val="Ttulo"/>
      </w:pPr>
      <w:r>
        <w:t>Plantilla Básica para la Elaboración de la Documentación de Proyectos de Ingeniería Informática</w:t>
      </w:r>
    </w:p>
    <w:p w14:paraId="3DB3D657" w14:textId="77777777" w:rsidR="00CB6467" w:rsidRDefault="00CB6467"/>
    <w:p w14:paraId="37328AAB" w14:textId="77777777" w:rsidR="00CB6467" w:rsidRDefault="00CB6467">
      <w:pPr>
        <w:rPr>
          <w:rFonts w:cs="Arial"/>
          <w:b/>
          <w:bCs/>
          <w:sz w:val="18"/>
          <w:szCs w:val="18"/>
        </w:rPr>
      </w:pPr>
    </w:p>
    <w:p w14:paraId="28FE8B67" w14:textId="77777777" w:rsidR="00CB6467" w:rsidRDefault="00CB6467">
      <w:pPr>
        <w:rPr>
          <w:rFonts w:cs="Arial"/>
          <w:b/>
          <w:bCs/>
          <w:sz w:val="18"/>
          <w:szCs w:val="18"/>
        </w:rPr>
      </w:pPr>
    </w:p>
    <w:p w14:paraId="4836BA9F" w14:textId="77777777" w:rsidR="00CB6467" w:rsidRDefault="00CB6467">
      <w:pPr>
        <w:rPr>
          <w:rFonts w:cs="Arial"/>
          <w:b/>
          <w:bCs/>
          <w:sz w:val="18"/>
          <w:szCs w:val="18"/>
        </w:rPr>
      </w:pPr>
    </w:p>
    <w:p w14:paraId="76A2352F" w14:textId="77777777" w:rsidR="00CB6467" w:rsidRDefault="00CB6467">
      <w:r>
        <w:pict w14:anchorId="545255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28.6pt;height:64.65pt;z-index:1;mso-wrap-distance-left:0;mso-wrap-distance-right:0;mso-position-horizontal:center" filled="t">
            <v:fill color2="black"/>
            <v:imagedata r:id="rId7" o:title=""/>
            <w10:wrap type="topAndBottom"/>
          </v:shape>
        </w:pict>
      </w:r>
    </w:p>
    <w:p w14:paraId="47DF3A98" w14:textId="77777777" w:rsidR="00CB6467" w:rsidRDefault="00CB6467"/>
    <w:p w14:paraId="59D7B00F" w14:textId="77777777" w:rsidR="00CB6467" w:rsidRDefault="00CB6467"/>
    <w:p w14:paraId="428A1D4B" w14:textId="77777777" w:rsidR="00CB6467" w:rsidRDefault="00CB6467">
      <w:pPr>
        <w:pStyle w:val="Textoindependiente"/>
        <w:jc w:val="center"/>
        <w:rPr>
          <w:color w:val="0047FF"/>
        </w:rPr>
      </w:pPr>
      <w:r>
        <w:t>v1.0 - Mayo 2016</w:t>
      </w:r>
    </w:p>
    <w:p w14:paraId="4792AB06" w14:textId="77777777" w:rsidR="00CB6467" w:rsidRDefault="00CB6467">
      <w:pPr>
        <w:jc w:val="center"/>
        <w:rPr>
          <w:rFonts w:cs="Arial"/>
          <w:color w:val="0047FF"/>
        </w:rPr>
      </w:pPr>
    </w:p>
    <w:p w14:paraId="60B7EAC8" w14:textId="77777777" w:rsidR="00CB6467" w:rsidRDefault="00CB6467">
      <w:pPr>
        <w:jc w:val="center"/>
        <w:rPr>
          <w:rFonts w:cs="Arial"/>
          <w:color w:val="0047FF"/>
          <w:sz w:val="20"/>
          <w:szCs w:val="20"/>
        </w:rPr>
      </w:pPr>
      <w:hyperlink r:id="rId8" w:history="1">
        <w:r>
          <w:rPr>
            <w:rStyle w:val="Hipervnculo"/>
            <w:rFonts w:cs="Arial"/>
            <w:color w:val="auto"/>
            <w:sz w:val="20"/>
            <w:szCs w:val="20"/>
          </w:rPr>
          <w:t>www.ccii.es</w:t>
        </w:r>
      </w:hyperlink>
    </w:p>
    <w:p w14:paraId="0AB6E030" w14:textId="77777777" w:rsidR="00CB6467" w:rsidRDefault="00CB6467">
      <w:pPr>
        <w:jc w:val="left"/>
        <w:rPr>
          <w:rFonts w:cs="Arial"/>
          <w:color w:val="0047FF"/>
          <w:sz w:val="20"/>
          <w:szCs w:val="20"/>
        </w:rPr>
      </w:pPr>
    </w:p>
    <w:p w14:paraId="24C349A3" w14:textId="77777777" w:rsidR="00CB6467" w:rsidRDefault="00CB6467">
      <w:pPr>
        <w:jc w:val="center"/>
        <w:rPr>
          <w:rFonts w:cs="Arial"/>
          <w:b/>
          <w:bCs/>
          <w:color w:val="FF0000"/>
          <w:sz w:val="20"/>
          <w:szCs w:val="20"/>
        </w:rPr>
      </w:pPr>
    </w:p>
    <w:p w14:paraId="72ECAE88" w14:textId="77777777" w:rsidR="00CB6467" w:rsidRDefault="00CB6467">
      <w:pPr>
        <w:pStyle w:val="Encabezado1sinnumerar"/>
        <w:pageBreakBefore/>
      </w:pPr>
      <w:r>
        <w:lastRenderedPageBreak/>
        <w:t>Introducción</w:t>
      </w:r>
    </w:p>
    <w:p w14:paraId="7CF079B5" w14:textId="77777777" w:rsidR="00CB6467" w:rsidRDefault="00CB6467">
      <w:pPr>
        <w:pStyle w:val="Textoindependiente"/>
      </w:pPr>
      <w:r>
        <w:t xml:space="preserve">Para facilitar la elaboración de la documentación de un Proyecto de Ingeniería Informática el Consejo General de Colegios Profesionales de Ingeniería Informática proporciona el siguiente documento básico con la estructura y comentarios que se han considerado pertinentes para cumplir con la </w:t>
      </w:r>
      <w:r>
        <w:rPr>
          <w:b/>
          <w:bCs/>
        </w:rPr>
        <w:t>Norma CCII-N2016-02 Norma Técnica para la realización de la Documentación de Proyectos en Ingeniería Informática</w:t>
      </w:r>
      <w:r>
        <w:t>. Este documento contiene una plantilla con el índice completo de los documentos que deberá incluir la documentación del proyecto informático así como orientaciones generales sobre el contenido que deberán tener los mismos</w:t>
      </w:r>
    </w:p>
    <w:p w14:paraId="307A20F2" w14:textId="77777777" w:rsidR="00CB6467" w:rsidRDefault="00CB6467">
      <w:pPr>
        <w:pStyle w:val="Textoindependiente"/>
      </w:pPr>
      <w:r>
        <w:t>El autor del proyecto debe eliminar del presente documento las dos primeras páginas (portada e introducción) e incluir la información que considere conveniente para documentar adecuadamente el proyecto que le ha sido encomendado.</w:t>
      </w:r>
    </w:p>
    <w:p w14:paraId="584EB80F" w14:textId="77777777" w:rsidR="00CB6467" w:rsidRDefault="00CB6467">
      <w:pPr>
        <w:pStyle w:val="Textoindependiente"/>
      </w:pPr>
      <w:r>
        <w:t>El presente documento es una guía de buenas prácticas y no pretende ser exhaustivo sino orientar al profesional en el uso y aplicación de la Norma CCII-N2016-02. Es responsabilidad del profesional desarrollar la documentación precisa y completa para el proyecto en cuestión y que al mismo tiempo sea útil, y de aplicación, a todos los agentes presentes y/o relacionados con el proyecto, con independencia de su responsabilidad. .</w:t>
      </w:r>
    </w:p>
    <w:p w14:paraId="5EF7F09D" w14:textId="77777777" w:rsidR="00CB6467" w:rsidRDefault="00CB6467">
      <w:pPr>
        <w:pStyle w:val="Textoindependiente"/>
      </w:pPr>
      <w:r>
        <w:t>Es libre decisión del ingeniero en informática y/o de la organización proveedora de proyectos informáticos, adoptar la plantilla incluida con este documento para llevar a cabo la documentación de sus proyectos; aunque es importante destacar que el cumplimiento con la norma CCII-N2016-02 y el conjunto de documentos que en ella se definen son de obligado cumplimiento cuando dicho proyecto sea presentado, en cualquier Colegio de Ingeniería en Informática de España, para solicitar los servicios de Visado y/o Revisión de la integridad documental.</w:t>
      </w:r>
    </w:p>
    <w:p w14:paraId="68D696B7" w14:textId="77777777" w:rsidR="00CB6467" w:rsidRDefault="00CB6467">
      <w:pPr>
        <w:pStyle w:val="Textoindependiente"/>
        <w:rPr>
          <w:rFonts w:eastAsia="Arial"/>
        </w:rPr>
      </w:pPr>
      <w:r>
        <w:t>Cuando esté previsto que la documentación del proyecto deba ser publicada, como podría ser el caso de proyectos I+D, se recomienda adaptar la estructura e índice de la plantilla aquí presentada, a las normas APA, que constituyen un conjunto de estándares creados por la American Psychological Association con el fin de unificar la forma de presentar trabajos escritos a nivel internacional</w:t>
      </w:r>
      <w:r>
        <w:rPr>
          <w:rStyle w:val="Refdenotaalpie"/>
        </w:rPr>
        <w:footnoteReference w:id="1"/>
      </w:r>
      <w:r>
        <w:t>.</w:t>
      </w:r>
    </w:p>
    <w:p w14:paraId="0B60E8F7" w14:textId="77777777" w:rsidR="00CB6467" w:rsidRDefault="00CB6467">
      <w:pPr>
        <w:pStyle w:val="Textoindependiente"/>
      </w:pPr>
      <w:r>
        <w:rPr>
          <w:rFonts w:eastAsia="Arial"/>
        </w:rPr>
        <w:t xml:space="preserve">     </w:t>
      </w:r>
    </w:p>
    <w:p w14:paraId="1FD5F039" w14:textId="77777777" w:rsidR="00CB6467" w:rsidRDefault="00CB6467"/>
    <w:p w14:paraId="6D6D7FCA" w14:textId="77777777" w:rsidR="00CB6467" w:rsidRDefault="00CB6467"/>
    <w:p w14:paraId="1CCC545B" w14:textId="77777777" w:rsidR="00CB6467" w:rsidRDefault="00CB6467"/>
    <w:p w14:paraId="65CCF728" w14:textId="77777777" w:rsidR="00CB6467" w:rsidRDefault="00CB6467"/>
    <w:p w14:paraId="03329A0B" w14:textId="77777777" w:rsidR="00CB6467" w:rsidRDefault="00CB6467"/>
    <w:p w14:paraId="474C49AC" w14:textId="77777777" w:rsidR="00CB6467" w:rsidRDefault="00CB6467"/>
    <w:p w14:paraId="54B335BC" w14:textId="77777777" w:rsidR="00CB6467" w:rsidRDefault="00CB6467"/>
    <w:p w14:paraId="7A214D80" w14:textId="77777777" w:rsidR="00CB6467" w:rsidRDefault="00CB6467">
      <w:pPr>
        <w:sectPr w:rsidR="00CB6467">
          <w:headerReference w:type="default" r:id="rId9"/>
          <w:footerReference w:type="default" r:id="rId10"/>
          <w:headerReference w:type="first" r:id="rId11"/>
          <w:footerReference w:type="first" r:id="rId12"/>
          <w:pgSz w:w="11906" w:h="16838"/>
          <w:pgMar w:top="1725" w:right="1134" w:bottom="1955" w:left="1134" w:header="1134" w:footer="1134" w:gutter="0"/>
          <w:cols w:space="720"/>
          <w:docGrid w:linePitch="360"/>
        </w:sectPr>
      </w:pPr>
    </w:p>
    <w:p w14:paraId="6AA73064" w14:textId="77777777" w:rsidR="00CB6467" w:rsidRDefault="00CB6467">
      <w:pPr>
        <w:pStyle w:val="Cuerpodetextoproyecto"/>
      </w:pPr>
    </w:p>
    <w:tbl>
      <w:tblPr>
        <w:tblW w:w="0" w:type="auto"/>
        <w:tblInd w:w="70" w:type="dxa"/>
        <w:tblLayout w:type="fixed"/>
        <w:tblCellMar>
          <w:left w:w="70" w:type="dxa"/>
          <w:right w:w="70" w:type="dxa"/>
        </w:tblCellMar>
        <w:tblLook w:val="0000" w:firstRow="0" w:lastRow="0" w:firstColumn="0" w:lastColumn="0" w:noHBand="0" w:noVBand="0"/>
      </w:tblPr>
      <w:tblGrid>
        <w:gridCol w:w="2199"/>
        <w:gridCol w:w="7332"/>
      </w:tblGrid>
      <w:tr w:rsidR="00CB6467" w14:paraId="18AC6388" w14:textId="77777777">
        <w:trPr>
          <w:cantSplit/>
          <w:trHeight w:val="390"/>
        </w:trPr>
        <w:tc>
          <w:tcPr>
            <w:tcW w:w="2199" w:type="dxa"/>
            <w:tcBorders>
              <w:top w:val="dotted" w:sz="4" w:space="0" w:color="000000"/>
              <w:left w:val="dotted" w:sz="4" w:space="0" w:color="000000"/>
              <w:bottom w:val="dotted" w:sz="4" w:space="0" w:color="000000"/>
            </w:tcBorders>
            <w:shd w:val="clear" w:color="auto" w:fill="auto"/>
            <w:vAlign w:val="center"/>
          </w:tcPr>
          <w:p w14:paraId="2AF86723" w14:textId="77777777" w:rsidR="00CB6467" w:rsidRDefault="00CB6467">
            <w:pPr>
              <w:pStyle w:val="Cuerpodetextoproyecto"/>
            </w:pPr>
            <w:r>
              <w:t>Numero de volumen</w:t>
            </w:r>
          </w:p>
        </w:tc>
        <w:tc>
          <w:tcPr>
            <w:tcW w:w="7332" w:type="dxa"/>
            <w:tcBorders>
              <w:top w:val="dotted" w:sz="4" w:space="0" w:color="000000"/>
              <w:left w:val="dotted" w:sz="4" w:space="0" w:color="000000"/>
              <w:bottom w:val="dotted" w:sz="4" w:space="0" w:color="000000"/>
              <w:right w:val="dotted" w:sz="4" w:space="0" w:color="000000"/>
            </w:tcBorders>
            <w:shd w:val="clear" w:color="auto" w:fill="auto"/>
            <w:vAlign w:val="center"/>
          </w:tcPr>
          <w:p w14:paraId="16997864" w14:textId="77777777" w:rsidR="00CB6467" w:rsidRDefault="00CB6467">
            <w:pPr>
              <w:pStyle w:val="Cuerpodetextoproyecto"/>
            </w:pPr>
            <w:r>
              <w:rPr>
                <w:color w:val="0000FF"/>
              </w:rPr>
              <w:t>Indicar si el documento proyecto consta de varios volúmenes</w:t>
            </w:r>
          </w:p>
        </w:tc>
      </w:tr>
      <w:tr w:rsidR="00CB6467" w14:paraId="04B97DA7" w14:textId="77777777">
        <w:trPr>
          <w:cantSplit/>
          <w:trHeight w:val="799"/>
        </w:trPr>
        <w:tc>
          <w:tcPr>
            <w:tcW w:w="2199" w:type="dxa"/>
            <w:tcBorders>
              <w:top w:val="dotted" w:sz="4" w:space="0" w:color="000000"/>
              <w:left w:val="dotted" w:sz="4" w:space="0" w:color="000000"/>
              <w:bottom w:val="dotted" w:sz="4" w:space="0" w:color="000000"/>
            </w:tcBorders>
            <w:shd w:val="clear" w:color="auto" w:fill="auto"/>
            <w:vAlign w:val="center"/>
          </w:tcPr>
          <w:p w14:paraId="28730BA9" w14:textId="77777777" w:rsidR="00CB6467" w:rsidRDefault="00CB6467">
            <w:pPr>
              <w:pStyle w:val="Cuerpodetextoproyecto"/>
            </w:pPr>
            <w:r>
              <w:t>Título del proyecto</w:t>
            </w:r>
          </w:p>
        </w:tc>
        <w:tc>
          <w:tcPr>
            <w:tcW w:w="7332" w:type="dxa"/>
            <w:tcBorders>
              <w:top w:val="dotted" w:sz="4" w:space="0" w:color="000000"/>
              <w:left w:val="dotted" w:sz="4" w:space="0" w:color="000000"/>
              <w:bottom w:val="dotted" w:sz="4" w:space="0" w:color="000000"/>
              <w:right w:val="dotted" w:sz="4" w:space="0" w:color="000000"/>
            </w:tcBorders>
            <w:shd w:val="clear" w:color="auto" w:fill="auto"/>
            <w:vAlign w:val="center"/>
          </w:tcPr>
          <w:p w14:paraId="60930F29" w14:textId="77777777" w:rsidR="00CB6467" w:rsidRDefault="00CB6467">
            <w:pPr>
              <w:pStyle w:val="Cuerpodetextoproyecto"/>
            </w:pPr>
            <w:r>
              <w:rPr>
                <w:color w:val="0000FF"/>
              </w:rPr>
              <w:t>Nombre y en su caso siglas del proyecto</w:t>
            </w:r>
          </w:p>
        </w:tc>
      </w:tr>
      <w:tr w:rsidR="00CB6467" w14:paraId="69012482" w14:textId="77777777">
        <w:trPr>
          <w:cantSplit/>
          <w:trHeight w:val="395"/>
        </w:trPr>
        <w:tc>
          <w:tcPr>
            <w:tcW w:w="2199" w:type="dxa"/>
            <w:tcBorders>
              <w:top w:val="dotted" w:sz="4" w:space="0" w:color="000000"/>
              <w:left w:val="dotted" w:sz="4" w:space="0" w:color="000000"/>
              <w:bottom w:val="dotted" w:sz="4" w:space="0" w:color="000000"/>
            </w:tcBorders>
            <w:shd w:val="clear" w:color="auto" w:fill="auto"/>
            <w:vAlign w:val="center"/>
          </w:tcPr>
          <w:p w14:paraId="5B161668" w14:textId="77777777" w:rsidR="00CB6467" w:rsidRDefault="00CB6467">
            <w:pPr>
              <w:pStyle w:val="Cuerpodetextoproyecto"/>
            </w:pPr>
            <w:r>
              <w:t>Código del proyecto</w:t>
            </w:r>
          </w:p>
        </w:tc>
        <w:tc>
          <w:tcPr>
            <w:tcW w:w="7332" w:type="dxa"/>
            <w:tcBorders>
              <w:top w:val="dotted" w:sz="4" w:space="0" w:color="000000"/>
              <w:left w:val="dotted" w:sz="4" w:space="0" w:color="000000"/>
              <w:bottom w:val="dotted" w:sz="4" w:space="0" w:color="000000"/>
              <w:right w:val="dotted" w:sz="4" w:space="0" w:color="000000"/>
            </w:tcBorders>
            <w:shd w:val="clear" w:color="auto" w:fill="auto"/>
            <w:vAlign w:val="center"/>
          </w:tcPr>
          <w:p w14:paraId="79666A18" w14:textId="77777777" w:rsidR="00CB6467" w:rsidRDefault="00CB6467">
            <w:pPr>
              <w:pStyle w:val="Cuerpodetextoproyecto"/>
            </w:pPr>
            <w:r>
              <w:rPr>
                <w:color w:val="0000FF"/>
              </w:rPr>
              <w:t>El código de proyectos es opcional</w:t>
            </w:r>
          </w:p>
        </w:tc>
      </w:tr>
      <w:tr w:rsidR="00CB6467" w14:paraId="152DA635" w14:textId="77777777">
        <w:trPr>
          <w:cantSplit/>
          <w:trHeight w:val="799"/>
        </w:trPr>
        <w:tc>
          <w:tcPr>
            <w:tcW w:w="2199" w:type="dxa"/>
            <w:tcBorders>
              <w:top w:val="dotted" w:sz="4" w:space="0" w:color="000000"/>
              <w:left w:val="dotted" w:sz="4" w:space="0" w:color="000000"/>
              <w:bottom w:val="dotted" w:sz="4" w:space="0" w:color="000000"/>
            </w:tcBorders>
            <w:shd w:val="clear" w:color="auto" w:fill="auto"/>
            <w:vAlign w:val="center"/>
          </w:tcPr>
          <w:p w14:paraId="6BE290ED" w14:textId="77777777" w:rsidR="00CB6467" w:rsidRDefault="00CB6467">
            <w:pPr>
              <w:pStyle w:val="Cuerpodetextoproyecto"/>
            </w:pPr>
            <w:r>
              <w:t>Tipo de documento básico</w:t>
            </w:r>
          </w:p>
        </w:tc>
        <w:tc>
          <w:tcPr>
            <w:tcW w:w="7332" w:type="dxa"/>
            <w:tcBorders>
              <w:top w:val="dotted" w:sz="4" w:space="0" w:color="000000"/>
              <w:left w:val="dotted" w:sz="4" w:space="0" w:color="000000"/>
              <w:bottom w:val="dotted" w:sz="4" w:space="0" w:color="000000"/>
              <w:right w:val="dotted" w:sz="4" w:space="0" w:color="000000"/>
            </w:tcBorders>
            <w:shd w:val="clear" w:color="auto" w:fill="auto"/>
            <w:vAlign w:val="center"/>
          </w:tcPr>
          <w:p w14:paraId="6DDEBE0B" w14:textId="77777777" w:rsidR="00CB6467" w:rsidRDefault="00CB6467">
            <w:pPr>
              <w:pStyle w:val="Cuerpodetextoproyecto"/>
            </w:pPr>
            <w:r>
              <w:rPr>
                <w:color w:val="0000FF"/>
              </w:rPr>
              <w:t>Identifica el (los) documentos básicos incluidos en este documento según se establece en norma UNE 157801</w:t>
            </w:r>
          </w:p>
        </w:tc>
      </w:tr>
      <w:tr w:rsidR="00CB6467" w14:paraId="676FC312" w14:textId="77777777">
        <w:trPr>
          <w:cantSplit/>
          <w:trHeight w:val="799"/>
        </w:trPr>
        <w:tc>
          <w:tcPr>
            <w:tcW w:w="2199" w:type="dxa"/>
            <w:tcBorders>
              <w:top w:val="dotted" w:sz="4" w:space="0" w:color="000000"/>
              <w:left w:val="dotted" w:sz="4" w:space="0" w:color="000000"/>
              <w:bottom w:val="dotted" w:sz="4" w:space="0" w:color="000000"/>
            </w:tcBorders>
            <w:shd w:val="clear" w:color="auto" w:fill="auto"/>
            <w:vAlign w:val="center"/>
          </w:tcPr>
          <w:p w14:paraId="134DFCA0" w14:textId="77777777" w:rsidR="00CB6467" w:rsidRDefault="00CB6467">
            <w:pPr>
              <w:pStyle w:val="Cuerpodetextoproyecto"/>
            </w:pPr>
            <w:r>
              <w:t>Organización para quien se redacta el proyecto</w:t>
            </w:r>
          </w:p>
        </w:tc>
        <w:tc>
          <w:tcPr>
            <w:tcW w:w="7332" w:type="dxa"/>
            <w:tcBorders>
              <w:top w:val="dotted" w:sz="4" w:space="0" w:color="000000"/>
              <w:left w:val="dotted" w:sz="4" w:space="0" w:color="000000"/>
              <w:bottom w:val="dotted" w:sz="4" w:space="0" w:color="000000"/>
              <w:right w:val="dotted" w:sz="4" w:space="0" w:color="000000"/>
            </w:tcBorders>
            <w:shd w:val="clear" w:color="auto" w:fill="auto"/>
            <w:vAlign w:val="center"/>
          </w:tcPr>
          <w:p w14:paraId="31E13089" w14:textId="77777777" w:rsidR="00CB6467" w:rsidRDefault="00CB6467">
            <w:pPr>
              <w:pStyle w:val="Cuerpodetextoproyecto"/>
              <w:rPr>
                <w:color w:val="0000FF"/>
              </w:rPr>
            </w:pPr>
            <w:r>
              <w:rPr>
                <w:color w:val="0000FF"/>
              </w:rPr>
              <w:t>Organización o Cliente para quien se redacta el proyecto (puede o no coincidir con quien encarga el proyecto o Cliente:</w:t>
            </w:r>
          </w:p>
          <w:p w14:paraId="270FCA44" w14:textId="77777777" w:rsidR="00CB6467" w:rsidRDefault="00CB6467">
            <w:pPr>
              <w:pStyle w:val="Cuerpodetextoproyecto"/>
              <w:numPr>
                <w:ilvl w:val="0"/>
                <w:numId w:val="3"/>
              </w:numPr>
              <w:rPr>
                <w:color w:val="0000FF"/>
              </w:rPr>
            </w:pPr>
            <w:r>
              <w:rPr>
                <w:color w:val="0000FF"/>
              </w:rPr>
              <w:t>Razón social, C.I.F., dirección, teléfono y fax de la persona jurídica que ha encargado el proyecto, o si fuera una persona física, nombre y apellidos, N.I.F., dirección, teléfono y fax.</w:t>
            </w:r>
          </w:p>
          <w:p w14:paraId="23CF6C05" w14:textId="77777777" w:rsidR="00CB6467" w:rsidRDefault="00CB6467">
            <w:pPr>
              <w:pStyle w:val="Cuerpodetextoproyecto"/>
              <w:numPr>
                <w:ilvl w:val="0"/>
                <w:numId w:val="3"/>
              </w:numPr>
            </w:pPr>
            <w:r>
              <w:rPr>
                <w:color w:val="0000FF"/>
              </w:rPr>
              <w:t>Nombre y apellidos, N.I.F., dirección profesional, teléfono y fax del representante legal de la persona jurídica que ha encargado el proyecto.</w:t>
            </w:r>
          </w:p>
        </w:tc>
      </w:tr>
      <w:tr w:rsidR="00CB6467" w14:paraId="7DEB50BD" w14:textId="77777777">
        <w:trPr>
          <w:cantSplit/>
          <w:trHeight w:val="799"/>
        </w:trPr>
        <w:tc>
          <w:tcPr>
            <w:tcW w:w="2199" w:type="dxa"/>
            <w:tcBorders>
              <w:top w:val="dotted" w:sz="4" w:space="0" w:color="000000"/>
              <w:left w:val="dotted" w:sz="4" w:space="0" w:color="000000"/>
              <w:bottom w:val="dotted" w:sz="4" w:space="0" w:color="000000"/>
            </w:tcBorders>
            <w:shd w:val="clear" w:color="auto" w:fill="auto"/>
            <w:vAlign w:val="center"/>
          </w:tcPr>
          <w:p w14:paraId="459B7FC7" w14:textId="77777777" w:rsidR="00CB6467" w:rsidRDefault="00CB6467">
            <w:pPr>
              <w:pStyle w:val="Cuerpodetextoproyecto"/>
            </w:pPr>
            <w:r>
              <w:t>Suministrador</w:t>
            </w:r>
          </w:p>
        </w:tc>
        <w:tc>
          <w:tcPr>
            <w:tcW w:w="7332" w:type="dxa"/>
            <w:tcBorders>
              <w:top w:val="dotted" w:sz="4" w:space="0" w:color="000000"/>
              <w:left w:val="dotted" w:sz="4" w:space="0" w:color="000000"/>
              <w:bottom w:val="dotted" w:sz="4" w:space="0" w:color="000000"/>
              <w:right w:val="dotted" w:sz="4" w:space="0" w:color="000000"/>
            </w:tcBorders>
            <w:shd w:val="clear" w:color="auto" w:fill="auto"/>
            <w:vAlign w:val="center"/>
          </w:tcPr>
          <w:p w14:paraId="7981C0E4" w14:textId="77777777" w:rsidR="00CB6467" w:rsidRDefault="00CB6467">
            <w:pPr>
              <w:pStyle w:val="Cuerpodetextoproyecto"/>
              <w:rPr>
                <w:color w:val="0000FF"/>
              </w:rPr>
            </w:pPr>
            <w:r>
              <w:rPr>
                <w:color w:val="0000FF"/>
                <w:szCs w:val="18"/>
                <w:vertAlign w:val="superscript"/>
                <w:lang w:eastAsia="es-ES"/>
              </w:rPr>
              <w:t> </w:t>
            </w:r>
            <w:r>
              <w:rPr>
                <w:color w:val="0000FF"/>
                <w:szCs w:val="18"/>
                <w:lang w:eastAsia="es-ES"/>
              </w:rPr>
              <w:t xml:space="preserve">Identifica </w:t>
            </w:r>
          </w:p>
          <w:p w14:paraId="01D1F599" w14:textId="77777777" w:rsidR="00CB6467" w:rsidRDefault="00CB6467">
            <w:pPr>
              <w:pStyle w:val="Cuerpodetextoproyecto"/>
              <w:numPr>
                <w:ilvl w:val="0"/>
                <w:numId w:val="4"/>
              </w:numPr>
              <w:rPr>
                <w:color w:val="0000FF"/>
              </w:rPr>
            </w:pPr>
            <w:r>
              <w:rPr>
                <w:color w:val="0000FF"/>
              </w:rPr>
              <w:t>Razón social, C.I.F., dirección, teléfono y fax de la persona jurídica que ha recibido el encargo de la realización del proyecto</w:t>
            </w:r>
          </w:p>
          <w:p w14:paraId="6EC7B157" w14:textId="77777777" w:rsidR="00CB6467" w:rsidRDefault="00CB6467">
            <w:pPr>
              <w:pStyle w:val="Cuerpodetextoproyecto"/>
              <w:numPr>
                <w:ilvl w:val="0"/>
                <w:numId w:val="4"/>
              </w:numPr>
            </w:pPr>
            <w:r>
              <w:rPr>
                <w:color w:val="0000FF"/>
              </w:rPr>
              <w:t>Nombre y apellidos, N.I.F., dirección profesional, teléfono y fax del representante legal de la persona jurídica que ha recibido el encargo de la realización del proyecto.</w:t>
            </w:r>
          </w:p>
        </w:tc>
      </w:tr>
      <w:tr w:rsidR="00CB6467" w14:paraId="68219912" w14:textId="77777777">
        <w:trPr>
          <w:cantSplit/>
          <w:trHeight w:val="680"/>
        </w:trPr>
        <w:tc>
          <w:tcPr>
            <w:tcW w:w="2199" w:type="dxa"/>
            <w:tcBorders>
              <w:top w:val="dotted" w:sz="4" w:space="0" w:color="000000"/>
              <w:left w:val="dotted" w:sz="4" w:space="0" w:color="000000"/>
              <w:bottom w:val="dotted" w:sz="4" w:space="0" w:color="000000"/>
            </w:tcBorders>
            <w:shd w:val="clear" w:color="auto" w:fill="auto"/>
            <w:vAlign w:val="center"/>
          </w:tcPr>
          <w:p w14:paraId="4785566D" w14:textId="77777777" w:rsidR="00CB6467" w:rsidRDefault="00CB6467">
            <w:pPr>
              <w:pStyle w:val="Cuerpodetextoproyecto"/>
            </w:pPr>
            <w:r>
              <w:t>Autor (es)</w:t>
            </w:r>
          </w:p>
        </w:tc>
        <w:tc>
          <w:tcPr>
            <w:tcW w:w="7332" w:type="dxa"/>
            <w:tcBorders>
              <w:top w:val="dotted" w:sz="4" w:space="0" w:color="000000"/>
              <w:left w:val="dotted" w:sz="4" w:space="0" w:color="000000"/>
              <w:bottom w:val="dotted" w:sz="4" w:space="0" w:color="000000"/>
              <w:right w:val="dotted" w:sz="4" w:space="0" w:color="000000"/>
            </w:tcBorders>
            <w:shd w:val="clear" w:color="auto" w:fill="auto"/>
            <w:vAlign w:val="center"/>
          </w:tcPr>
          <w:p w14:paraId="61515F80" w14:textId="77777777" w:rsidR="00CB6467" w:rsidRDefault="00CB6467">
            <w:pPr>
              <w:pStyle w:val="Cuerpodetextoproyecto"/>
              <w:rPr>
                <w:color w:val="0000FF"/>
              </w:rPr>
            </w:pPr>
            <w:r>
              <w:rPr>
                <w:color w:val="0000FF"/>
                <w:szCs w:val="18"/>
                <w:lang w:eastAsia="es-ES"/>
              </w:rPr>
              <w:t>Identifica</w:t>
            </w:r>
          </w:p>
          <w:p w14:paraId="09C98B6B" w14:textId="77777777" w:rsidR="00CB6467" w:rsidRDefault="00CB6467">
            <w:pPr>
              <w:pStyle w:val="Cuerpodetextoproyecto"/>
              <w:numPr>
                <w:ilvl w:val="0"/>
                <w:numId w:val="5"/>
              </w:numPr>
              <w:rPr>
                <w:color w:val="0000FF"/>
                <w:szCs w:val="18"/>
                <w:lang w:eastAsia="es-ES"/>
              </w:rPr>
            </w:pPr>
            <w:r>
              <w:rPr>
                <w:color w:val="0000FF"/>
              </w:rPr>
              <w:t>En su caso Nombre y apellidos, titulación, y si procede colegio profesional al que pertenece, número de colegiado, N.I.F., dirección profesional, teléfono, fax y cualquier otro identificador profesional que pueda aparecer o existir, de cada uno de los autores del proyecto.</w:t>
            </w:r>
          </w:p>
          <w:p w14:paraId="13F63A27" w14:textId="77777777" w:rsidR="00CB6467" w:rsidRDefault="00CB6467">
            <w:pPr>
              <w:pStyle w:val="Cuerpodetextoproyecto"/>
              <w:numPr>
                <w:ilvl w:val="0"/>
                <w:numId w:val="5"/>
              </w:numPr>
            </w:pPr>
            <w:r>
              <w:rPr>
                <w:color w:val="0000FF"/>
                <w:szCs w:val="18"/>
                <w:lang w:eastAsia="es-ES"/>
              </w:rPr>
              <w:t>Fecha y firma de los anteriormente mencionados</w:t>
            </w:r>
          </w:p>
        </w:tc>
      </w:tr>
      <w:tr w:rsidR="00CB6467" w14:paraId="03CE1B75" w14:textId="77777777">
        <w:trPr>
          <w:cantSplit/>
          <w:trHeight w:val="799"/>
        </w:trPr>
        <w:tc>
          <w:tcPr>
            <w:tcW w:w="2199" w:type="dxa"/>
            <w:tcBorders>
              <w:top w:val="dotted" w:sz="4" w:space="0" w:color="000000"/>
              <w:left w:val="dotted" w:sz="4" w:space="0" w:color="000000"/>
              <w:bottom w:val="dotted" w:sz="4" w:space="0" w:color="000000"/>
            </w:tcBorders>
            <w:shd w:val="clear" w:color="auto" w:fill="auto"/>
            <w:vAlign w:val="center"/>
          </w:tcPr>
          <w:p w14:paraId="6BFA3C80" w14:textId="77777777" w:rsidR="00CB6467" w:rsidRDefault="00CB6467">
            <w:pPr>
              <w:pStyle w:val="Cuerpodetextoproyecto"/>
            </w:pPr>
            <w:r>
              <w:t>Resumen</w:t>
            </w:r>
          </w:p>
        </w:tc>
        <w:tc>
          <w:tcPr>
            <w:tcW w:w="7332" w:type="dxa"/>
            <w:tcBorders>
              <w:top w:val="dotted" w:sz="4" w:space="0" w:color="000000"/>
              <w:left w:val="dotted" w:sz="4" w:space="0" w:color="000000"/>
              <w:bottom w:val="dotted" w:sz="4" w:space="0" w:color="000000"/>
              <w:right w:val="dotted" w:sz="4" w:space="0" w:color="000000"/>
            </w:tcBorders>
            <w:shd w:val="clear" w:color="auto" w:fill="auto"/>
            <w:vAlign w:val="center"/>
          </w:tcPr>
          <w:p w14:paraId="79EFE917" w14:textId="77777777" w:rsidR="00CB6467" w:rsidRDefault="00CB6467">
            <w:pPr>
              <w:pStyle w:val="Cuerpodetextoproyecto"/>
              <w:snapToGrid w:val="0"/>
              <w:rPr>
                <w:color w:val="0000FF"/>
              </w:rPr>
            </w:pPr>
          </w:p>
        </w:tc>
      </w:tr>
      <w:tr w:rsidR="00CB6467" w14:paraId="4A0D36E5" w14:textId="77777777">
        <w:trPr>
          <w:cantSplit/>
          <w:trHeight w:val="1097"/>
        </w:trPr>
        <w:tc>
          <w:tcPr>
            <w:tcW w:w="2199" w:type="dxa"/>
            <w:tcBorders>
              <w:top w:val="dotted" w:sz="4" w:space="0" w:color="000000"/>
              <w:left w:val="dotted" w:sz="4" w:space="0" w:color="000000"/>
              <w:bottom w:val="dotted" w:sz="4" w:space="0" w:color="000000"/>
            </w:tcBorders>
            <w:shd w:val="clear" w:color="auto" w:fill="auto"/>
            <w:vAlign w:val="center"/>
          </w:tcPr>
          <w:p w14:paraId="150013F9" w14:textId="77777777" w:rsidR="00CB6467" w:rsidRDefault="00CB6467">
            <w:pPr>
              <w:pStyle w:val="Cuerpodetextoproyecto"/>
            </w:pPr>
            <w:r>
              <w:rPr>
                <w:color w:val="000000"/>
                <w:szCs w:val="18"/>
                <w:lang w:eastAsia="es-ES"/>
              </w:rPr>
              <w:t xml:space="preserve">Duración estimada en jornadas: </w:t>
            </w:r>
            <w:r>
              <w:rPr>
                <w:color w:val="0000FF"/>
                <w:szCs w:val="18"/>
                <w:lang w:eastAsia="es-ES"/>
              </w:rPr>
              <w:t>nnnnnn</w:t>
            </w:r>
          </w:p>
        </w:tc>
        <w:tc>
          <w:tcPr>
            <w:tcW w:w="7332" w:type="dxa"/>
            <w:tcBorders>
              <w:top w:val="dotted" w:sz="4" w:space="0" w:color="000000"/>
              <w:left w:val="dotted" w:sz="4" w:space="0" w:color="000000"/>
              <w:bottom w:val="dotted" w:sz="4" w:space="0" w:color="000000"/>
              <w:right w:val="dotted" w:sz="4" w:space="0" w:color="000000"/>
            </w:tcBorders>
            <w:shd w:val="clear" w:color="auto" w:fill="auto"/>
            <w:vAlign w:val="center"/>
          </w:tcPr>
          <w:p w14:paraId="3F0B0156" w14:textId="77777777" w:rsidR="00CB6467" w:rsidRDefault="00CB6467">
            <w:pPr>
              <w:pStyle w:val="Cuerpodetextoproyecto"/>
              <w:rPr>
                <w:color w:val="0000FF"/>
                <w:szCs w:val="18"/>
                <w:lang w:eastAsia="es-ES"/>
              </w:rPr>
            </w:pPr>
            <w:r>
              <w:rPr>
                <w:color w:val="0000FF"/>
                <w:szCs w:val="18"/>
                <w:vertAlign w:val="superscript"/>
                <w:lang w:eastAsia="es-ES"/>
              </w:rPr>
              <w:t> </w:t>
            </w:r>
            <w:r>
              <w:rPr>
                <w:color w:val="0000FF"/>
                <w:szCs w:val="18"/>
                <w:lang w:eastAsia="es-ES"/>
              </w:rPr>
              <w:t>Fecha de inicio:                                Fecha de finalización:</w:t>
            </w:r>
          </w:p>
          <w:p w14:paraId="243F1DD4" w14:textId="77777777" w:rsidR="00CB6467" w:rsidRDefault="00CB6467">
            <w:pPr>
              <w:pStyle w:val="Cuerpodetextoproyecto"/>
              <w:rPr>
                <w:color w:val="0000FF"/>
                <w:szCs w:val="18"/>
                <w:lang w:eastAsia="es-ES"/>
              </w:rPr>
            </w:pPr>
          </w:p>
          <w:p w14:paraId="246822D6" w14:textId="77777777" w:rsidR="00CB6467" w:rsidRDefault="00CB6467">
            <w:pPr>
              <w:pStyle w:val="Cuerpodetextoproyecto"/>
            </w:pPr>
            <w:r>
              <w:rPr>
                <w:color w:val="0000FF"/>
              </w:rPr>
              <w:t>(se indicaran cuando ambas estén aprobadas por contrato)</w:t>
            </w:r>
          </w:p>
        </w:tc>
      </w:tr>
      <w:tr w:rsidR="00CB6467" w14:paraId="597A15B9" w14:textId="77777777">
        <w:trPr>
          <w:cantSplit/>
          <w:trHeight w:val="1097"/>
        </w:trPr>
        <w:tc>
          <w:tcPr>
            <w:tcW w:w="2199" w:type="dxa"/>
            <w:tcBorders>
              <w:top w:val="dotted" w:sz="4" w:space="0" w:color="000000"/>
              <w:left w:val="dotted" w:sz="4" w:space="0" w:color="000000"/>
              <w:bottom w:val="dotted" w:sz="4" w:space="0" w:color="000000"/>
            </w:tcBorders>
            <w:shd w:val="clear" w:color="auto" w:fill="auto"/>
            <w:vAlign w:val="center"/>
          </w:tcPr>
          <w:p w14:paraId="77FFD025" w14:textId="77777777" w:rsidR="00CB6467" w:rsidRDefault="00CB6467">
            <w:pPr>
              <w:pStyle w:val="Cuerpodetextoproyecto"/>
            </w:pPr>
            <w:r>
              <w:t>Presupuesto y moneda</w:t>
            </w:r>
          </w:p>
        </w:tc>
        <w:tc>
          <w:tcPr>
            <w:tcW w:w="7332" w:type="dxa"/>
            <w:tcBorders>
              <w:top w:val="dotted" w:sz="4" w:space="0" w:color="000000"/>
              <w:left w:val="dotted" w:sz="4" w:space="0" w:color="000000"/>
              <w:bottom w:val="dotted" w:sz="4" w:space="0" w:color="000000"/>
              <w:right w:val="dotted" w:sz="4" w:space="0" w:color="000000"/>
            </w:tcBorders>
            <w:shd w:val="clear" w:color="auto" w:fill="auto"/>
            <w:vAlign w:val="center"/>
          </w:tcPr>
          <w:p w14:paraId="2BE11D4B" w14:textId="77777777" w:rsidR="00CB6467" w:rsidRDefault="00CB6467">
            <w:pPr>
              <w:pStyle w:val="Cuerpodetextoproyecto"/>
              <w:rPr>
                <w:color w:val="0000FF"/>
              </w:rPr>
            </w:pPr>
            <w:r>
              <w:rPr>
                <w:color w:val="0000FF"/>
              </w:rPr>
              <w:t>Importe total del proyecto</w:t>
            </w:r>
          </w:p>
          <w:p w14:paraId="762D97D7" w14:textId="77777777" w:rsidR="00CB6467" w:rsidRDefault="00CB6467">
            <w:pPr>
              <w:pStyle w:val="Cuerpodetextoproyecto"/>
              <w:rPr>
                <w:color w:val="0000FF"/>
              </w:rPr>
            </w:pPr>
            <w:r>
              <w:rPr>
                <w:color w:val="0000FF"/>
              </w:rPr>
              <w:t>Importe de los impuestos aplicables al proyecto:</w:t>
            </w:r>
          </w:p>
          <w:p w14:paraId="4E270BE4" w14:textId="77777777" w:rsidR="00CB6467" w:rsidRDefault="00CB6467">
            <w:pPr>
              <w:pStyle w:val="Cuerpodetextoproyecto"/>
              <w:rPr>
                <w:color w:val="0000FF"/>
              </w:rPr>
            </w:pPr>
          </w:p>
          <w:p w14:paraId="4AFFFC2D" w14:textId="77777777" w:rsidR="00CB6467" w:rsidRDefault="00CB6467">
            <w:pPr>
              <w:pStyle w:val="Cuerpodetextoproyecto"/>
            </w:pPr>
            <w:r>
              <w:rPr>
                <w:color w:val="0000FF"/>
              </w:rPr>
              <w:t>(se indicaran cuando estén aprobados por contrato)</w:t>
            </w:r>
          </w:p>
        </w:tc>
      </w:tr>
    </w:tbl>
    <w:p w14:paraId="3BA05012" w14:textId="77777777" w:rsidR="00CB6467" w:rsidRDefault="00CB6467"/>
    <w:p w14:paraId="102C91AB" w14:textId="77777777" w:rsidR="00CB6467" w:rsidRDefault="00CB6467"/>
    <w:p w14:paraId="18DCF968" w14:textId="77777777" w:rsidR="00CB6467" w:rsidRDefault="00CB6467">
      <w:pPr>
        <w:rPr>
          <w:rFonts w:cs="Arial"/>
          <w:sz w:val="18"/>
          <w:szCs w:val="18"/>
        </w:rPr>
      </w:pPr>
      <w:r>
        <w:rPr>
          <w:b/>
          <w:bCs/>
          <w:color w:val="0000CC"/>
        </w:rPr>
        <w:lastRenderedPageBreak/>
        <w:t>ELABORADO POR:</w:t>
      </w:r>
    </w:p>
    <w:tbl>
      <w:tblPr>
        <w:tblW w:w="0" w:type="auto"/>
        <w:tblInd w:w="68" w:type="dxa"/>
        <w:tblLayout w:type="fixed"/>
        <w:tblCellMar>
          <w:top w:w="55" w:type="dxa"/>
          <w:left w:w="55" w:type="dxa"/>
          <w:bottom w:w="55" w:type="dxa"/>
          <w:right w:w="55" w:type="dxa"/>
        </w:tblCellMar>
        <w:tblLook w:val="0000" w:firstRow="0" w:lastRow="0" w:firstColumn="0" w:lastColumn="0" w:noHBand="0" w:noVBand="0"/>
      </w:tblPr>
      <w:tblGrid>
        <w:gridCol w:w="957"/>
        <w:gridCol w:w="2902"/>
        <w:gridCol w:w="2891"/>
        <w:gridCol w:w="2915"/>
      </w:tblGrid>
      <w:tr w:rsidR="00CB6467" w14:paraId="37513186" w14:textId="77777777">
        <w:trPr>
          <w:trHeight w:val="850"/>
        </w:trPr>
        <w:tc>
          <w:tcPr>
            <w:tcW w:w="957" w:type="dxa"/>
            <w:tcBorders>
              <w:top w:val="dotted" w:sz="4" w:space="0" w:color="000000"/>
              <w:left w:val="dotted" w:sz="4" w:space="0" w:color="000000"/>
              <w:bottom w:val="dotted" w:sz="4" w:space="0" w:color="000000"/>
            </w:tcBorders>
            <w:shd w:val="clear" w:color="auto" w:fill="auto"/>
            <w:vAlign w:val="center"/>
          </w:tcPr>
          <w:p w14:paraId="7058CBAB" w14:textId="77777777" w:rsidR="00CB6467" w:rsidRDefault="00CB6467">
            <w:pPr>
              <w:pStyle w:val="Contenidodelatabla"/>
              <w:jc w:val="left"/>
            </w:pPr>
            <w:r>
              <w:rPr>
                <w:rFonts w:cs="Arial"/>
                <w:sz w:val="18"/>
                <w:szCs w:val="18"/>
              </w:rPr>
              <w:t>Firma</w:t>
            </w:r>
          </w:p>
        </w:tc>
        <w:tc>
          <w:tcPr>
            <w:tcW w:w="2902" w:type="dxa"/>
            <w:tcBorders>
              <w:top w:val="dotted" w:sz="4" w:space="0" w:color="000000"/>
              <w:left w:val="dotted" w:sz="4" w:space="0" w:color="000000"/>
              <w:bottom w:val="dotted" w:sz="4" w:space="0" w:color="000000"/>
            </w:tcBorders>
            <w:shd w:val="clear" w:color="auto" w:fill="auto"/>
            <w:vAlign w:val="center"/>
          </w:tcPr>
          <w:p w14:paraId="198A4480" w14:textId="77777777" w:rsidR="00CB6467" w:rsidRDefault="00CB6467">
            <w:pPr>
              <w:pStyle w:val="Contenidodelatabla"/>
              <w:snapToGrid w:val="0"/>
              <w:jc w:val="left"/>
              <w:rPr>
                <w:rFonts w:cs="Arial"/>
                <w:sz w:val="18"/>
                <w:szCs w:val="18"/>
              </w:rPr>
            </w:pPr>
          </w:p>
        </w:tc>
        <w:tc>
          <w:tcPr>
            <w:tcW w:w="2891" w:type="dxa"/>
            <w:tcBorders>
              <w:top w:val="dotted" w:sz="4" w:space="0" w:color="000000"/>
              <w:left w:val="dotted" w:sz="4" w:space="0" w:color="000000"/>
              <w:bottom w:val="dotted" w:sz="4" w:space="0" w:color="000000"/>
            </w:tcBorders>
            <w:shd w:val="clear" w:color="auto" w:fill="auto"/>
            <w:vAlign w:val="center"/>
          </w:tcPr>
          <w:p w14:paraId="6872B332" w14:textId="77777777" w:rsidR="00CB6467" w:rsidRDefault="00CB6467">
            <w:pPr>
              <w:pStyle w:val="Contenidodelatabla"/>
              <w:snapToGrid w:val="0"/>
              <w:jc w:val="left"/>
              <w:rPr>
                <w:rFonts w:cs="Arial"/>
                <w:sz w:val="18"/>
                <w:szCs w:val="18"/>
              </w:rPr>
            </w:pPr>
          </w:p>
        </w:tc>
        <w:tc>
          <w:tcPr>
            <w:tcW w:w="2915" w:type="dxa"/>
            <w:tcBorders>
              <w:top w:val="dotted" w:sz="4" w:space="0" w:color="000000"/>
              <w:left w:val="dotted" w:sz="4" w:space="0" w:color="000000"/>
              <w:bottom w:val="dotted" w:sz="4" w:space="0" w:color="000000"/>
              <w:right w:val="dotted" w:sz="4" w:space="0" w:color="000000"/>
            </w:tcBorders>
            <w:shd w:val="clear" w:color="auto" w:fill="auto"/>
            <w:vAlign w:val="center"/>
          </w:tcPr>
          <w:p w14:paraId="1351770F" w14:textId="77777777" w:rsidR="00CB6467" w:rsidRDefault="00CB6467">
            <w:pPr>
              <w:pStyle w:val="Contenidodelatabla"/>
              <w:snapToGrid w:val="0"/>
              <w:jc w:val="left"/>
              <w:rPr>
                <w:rFonts w:cs="Arial"/>
                <w:sz w:val="18"/>
                <w:szCs w:val="18"/>
              </w:rPr>
            </w:pPr>
          </w:p>
        </w:tc>
      </w:tr>
      <w:tr w:rsidR="00CB6467" w14:paraId="28801100" w14:textId="77777777">
        <w:trPr>
          <w:trHeight w:val="400"/>
        </w:trPr>
        <w:tc>
          <w:tcPr>
            <w:tcW w:w="957" w:type="dxa"/>
            <w:tcBorders>
              <w:left w:val="dotted" w:sz="4" w:space="0" w:color="000000"/>
              <w:bottom w:val="dotted" w:sz="4" w:space="0" w:color="000000"/>
            </w:tcBorders>
            <w:shd w:val="clear" w:color="auto" w:fill="auto"/>
            <w:vAlign w:val="bottom"/>
          </w:tcPr>
          <w:p w14:paraId="40E5A890" w14:textId="77777777" w:rsidR="00CB6467" w:rsidRDefault="00CB6467">
            <w:pPr>
              <w:pStyle w:val="Contenidodelatabla"/>
              <w:jc w:val="left"/>
            </w:pPr>
            <w:r>
              <w:rPr>
                <w:rFonts w:cs="Arial"/>
                <w:sz w:val="18"/>
                <w:szCs w:val="18"/>
              </w:rPr>
              <w:t>Nombre</w:t>
            </w:r>
          </w:p>
        </w:tc>
        <w:tc>
          <w:tcPr>
            <w:tcW w:w="2902" w:type="dxa"/>
            <w:tcBorders>
              <w:left w:val="dotted" w:sz="4" w:space="0" w:color="000000"/>
              <w:bottom w:val="dotted" w:sz="4" w:space="0" w:color="000000"/>
            </w:tcBorders>
            <w:shd w:val="clear" w:color="auto" w:fill="auto"/>
          </w:tcPr>
          <w:p w14:paraId="45806FB5" w14:textId="77777777" w:rsidR="00CB6467" w:rsidRDefault="00CB6467">
            <w:pPr>
              <w:snapToGrid w:val="0"/>
              <w:jc w:val="left"/>
              <w:rPr>
                <w:rFonts w:cs="Arial"/>
                <w:sz w:val="18"/>
                <w:szCs w:val="18"/>
              </w:rPr>
            </w:pPr>
          </w:p>
        </w:tc>
        <w:tc>
          <w:tcPr>
            <w:tcW w:w="2891" w:type="dxa"/>
            <w:tcBorders>
              <w:left w:val="dotted" w:sz="4" w:space="0" w:color="000000"/>
              <w:bottom w:val="dotted" w:sz="4" w:space="0" w:color="000000"/>
            </w:tcBorders>
            <w:shd w:val="clear" w:color="auto" w:fill="auto"/>
          </w:tcPr>
          <w:p w14:paraId="6B4A52F6" w14:textId="77777777" w:rsidR="00CB6467" w:rsidRDefault="00CB6467">
            <w:pPr>
              <w:snapToGrid w:val="0"/>
              <w:jc w:val="left"/>
              <w:rPr>
                <w:rFonts w:cs="Arial"/>
                <w:sz w:val="18"/>
                <w:szCs w:val="18"/>
              </w:rPr>
            </w:pPr>
          </w:p>
        </w:tc>
        <w:tc>
          <w:tcPr>
            <w:tcW w:w="2915" w:type="dxa"/>
            <w:tcBorders>
              <w:left w:val="dotted" w:sz="4" w:space="0" w:color="000000"/>
              <w:bottom w:val="dotted" w:sz="4" w:space="0" w:color="000000"/>
              <w:right w:val="dotted" w:sz="4" w:space="0" w:color="000000"/>
            </w:tcBorders>
            <w:shd w:val="clear" w:color="auto" w:fill="auto"/>
          </w:tcPr>
          <w:p w14:paraId="1D5D89E6" w14:textId="77777777" w:rsidR="00CB6467" w:rsidRDefault="00CB6467">
            <w:pPr>
              <w:snapToGrid w:val="0"/>
              <w:jc w:val="left"/>
              <w:rPr>
                <w:rFonts w:cs="Arial"/>
                <w:sz w:val="18"/>
                <w:szCs w:val="18"/>
              </w:rPr>
            </w:pPr>
          </w:p>
        </w:tc>
      </w:tr>
      <w:tr w:rsidR="00CB6467" w14:paraId="6D460B51" w14:textId="77777777">
        <w:trPr>
          <w:trHeight w:val="409"/>
        </w:trPr>
        <w:tc>
          <w:tcPr>
            <w:tcW w:w="957" w:type="dxa"/>
            <w:tcBorders>
              <w:left w:val="dotted" w:sz="4" w:space="0" w:color="000000"/>
              <w:bottom w:val="dotted" w:sz="4" w:space="0" w:color="000000"/>
            </w:tcBorders>
            <w:shd w:val="clear" w:color="auto" w:fill="auto"/>
            <w:vAlign w:val="bottom"/>
          </w:tcPr>
          <w:p w14:paraId="5418FBAC" w14:textId="77777777" w:rsidR="00CB6467" w:rsidRDefault="00CB6467">
            <w:pPr>
              <w:pStyle w:val="Contenidodelatabla"/>
              <w:jc w:val="left"/>
            </w:pPr>
            <w:r>
              <w:rPr>
                <w:rFonts w:cs="Arial"/>
                <w:sz w:val="18"/>
                <w:szCs w:val="18"/>
              </w:rPr>
              <w:t>Cargo</w:t>
            </w:r>
          </w:p>
        </w:tc>
        <w:tc>
          <w:tcPr>
            <w:tcW w:w="2902" w:type="dxa"/>
            <w:tcBorders>
              <w:left w:val="dotted" w:sz="4" w:space="0" w:color="000000"/>
              <w:bottom w:val="dotted" w:sz="4" w:space="0" w:color="000000"/>
            </w:tcBorders>
            <w:shd w:val="clear" w:color="auto" w:fill="auto"/>
          </w:tcPr>
          <w:p w14:paraId="5D7BEB0C" w14:textId="77777777" w:rsidR="00CB6467" w:rsidRDefault="00CB6467">
            <w:pPr>
              <w:snapToGrid w:val="0"/>
              <w:jc w:val="left"/>
              <w:rPr>
                <w:rFonts w:cs="Arial"/>
                <w:sz w:val="18"/>
                <w:szCs w:val="18"/>
              </w:rPr>
            </w:pPr>
          </w:p>
        </w:tc>
        <w:tc>
          <w:tcPr>
            <w:tcW w:w="2891" w:type="dxa"/>
            <w:tcBorders>
              <w:left w:val="dotted" w:sz="4" w:space="0" w:color="000000"/>
              <w:bottom w:val="dotted" w:sz="4" w:space="0" w:color="000000"/>
            </w:tcBorders>
            <w:shd w:val="clear" w:color="auto" w:fill="auto"/>
          </w:tcPr>
          <w:p w14:paraId="75F504F8" w14:textId="77777777" w:rsidR="00CB6467" w:rsidRDefault="00CB6467">
            <w:pPr>
              <w:snapToGrid w:val="0"/>
              <w:jc w:val="left"/>
              <w:rPr>
                <w:rFonts w:cs="Arial"/>
                <w:sz w:val="18"/>
                <w:szCs w:val="18"/>
              </w:rPr>
            </w:pPr>
          </w:p>
        </w:tc>
        <w:tc>
          <w:tcPr>
            <w:tcW w:w="2915" w:type="dxa"/>
            <w:tcBorders>
              <w:left w:val="dotted" w:sz="4" w:space="0" w:color="000000"/>
              <w:bottom w:val="dotted" w:sz="4" w:space="0" w:color="000000"/>
              <w:right w:val="dotted" w:sz="4" w:space="0" w:color="000000"/>
            </w:tcBorders>
            <w:shd w:val="clear" w:color="auto" w:fill="auto"/>
          </w:tcPr>
          <w:p w14:paraId="53CCA796" w14:textId="77777777" w:rsidR="00CB6467" w:rsidRDefault="00CB6467">
            <w:pPr>
              <w:snapToGrid w:val="0"/>
              <w:jc w:val="left"/>
              <w:rPr>
                <w:rFonts w:cs="Arial"/>
                <w:sz w:val="18"/>
                <w:szCs w:val="18"/>
              </w:rPr>
            </w:pPr>
          </w:p>
        </w:tc>
      </w:tr>
      <w:tr w:rsidR="00CB6467" w14:paraId="55F43422" w14:textId="77777777">
        <w:trPr>
          <w:trHeight w:val="409"/>
        </w:trPr>
        <w:tc>
          <w:tcPr>
            <w:tcW w:w="957" w:type="dxa"/>
            <w:tcBorders>
              <w:left w:val="dotted" w:sz="4" w:space="0" w:color="000000"/>
              <w:bottom w:val="dotted" w:sz="4" w:space="0" w:color="000000"/>
            </w:tcBorders>
            <w:shd w:val="clear" w:color="auto" w:fill="auto"/>
            <w:vAlign w:val="bottom"/>
          </w:tcPr>
          <w:p w14:paraId="332D1CDC" w14:textId="77777777" w:rsidR="00CB6467" w:rsidRDefault="00CB6467">
            <w:pPr>
              <w:pStyle w:val="Contenidodelatabla"/>
              <w:jc w:val="left"/>
            </w:pPr>
            <w:r>
              <w:rPr>
                <w:rFonts w:cs="Arial"/>
                <w:sz w:val="18"/>
                <w:szCs w:val="18"/>
              </w:rPr>
              <w:t>Fecha</w:t>
            </w:r>
          </w:p>
        </w:tc>
        <w:tc>
          <w:tcPr>
            <w:tcW w:w="2902" w:type="dxa"/>
            <w:tcBorders>
              <w:left w:val="dotted" w:sz="4" w:space="0" w:color="000000"/>
              <w:bottom w:val="dotted" w:sz="4" w:space="0" w:color="000000"/>
            </w:tcBorders>
            <w:shd w:val="clear" w:color="auto" w:fill="auto"/>
          </w:tcPr>
          <w:p w14:paraId="64B8F644" w14:textId="77777777" w:rsidR="00CB6467" w:rsidRDefault="00CB6467">
            <w:pPr>
              <w:snapToGrid w:val="0"/>
              <w:jc w:val="left"/>
              <w:rPr>
                <w:rFonts w:cs="Arial"/>
                <w:sz w:val="18"/>
                <w:szCs w:val="18"/>
              </w:rPr>
            </w:pPr>
          </w:p>
        </w:tc>
        <w:tc>
          <w:tcPr>
            <w:tcW w:w="2891" w:type="dxa"/>
            <w:tcBorders>
              <w:left w:val="dotted" w:sz="4" w:space="0" w:color="000000"/>
              <w:bottom w:val="dotted" w:sz="4" w:space="0" w:color="000000"/>
            </w:tcBorders>
            <w:shd w:val="clear" w:color="auto" w:fill="auto"/>
          </w:tcPr>
          <w:p w14:paraId="26CC8072" w14:textId="77777777" w:rsidR="00CB6467" w:rsidRDefault="00CB6467">
            <w:pPr>
              <w:snapToGrid w:val="0"/>
              <w:jc w:val="left"/>
              <w:rPr>
                <w:rFonts w:cs="Arial"/>
                <w:sz w:val="18"/>
                <w:szCs w:val="18"/>
              </w:rPr>
            </w:pPr>
          </w:p>
        </w:tc>
        <w:tc>
          <w:tcPr>
            <w:tcW w:w="2915" w:type="dxa"/>
            <w:tcBorders>
              <w:left w:val="dotted" w:sz="4" w:space="0" w:color="000000"/>
              <w:bottom w:val="dotted" w:sz="4" w:space="0" w:color="000000"/>
              <w:right w:val="dotted" w:sz="4" w:space="0" w:color="000000"/>
            </w:tcBorders>
            <w:shd w:val="clear" w:color="auto" w:fill="auto"/>
          </w:tcPr>
          <w:p w14:paraId="0E6864EB" w14:textId="77777777" w:rsidR="00CB6467" w:rsidRDefault="00CB6467">
            <w:pPr>
              <w:snapToGrid w:val="0"/>
              <w:jc w:val="left"/>
              <w:rPr>
                <w:rFonts w:cs="Arial"/>
                <w:sz w:val="18"/>
                <w:szCs w:val="18"/>
              </w:rPr>
            </w:pPr>
          </w:p>
        </w:tc>
      </w:tr>
    </w:tbl>
    <w:p w14:paraId="1480CF00" w14:textId="77777777" w:rsidR="00CB6467" w:rsidRDefault="00CB6467">
      <w:pPr>
        <w:rPr>
          <w:b/>
          <w:bCs/>
          <w:color w:val="0000CC"/>
        </w:rPr>
      </w:pPr>
    </w:p>
    <w:p w14:paraId="2C91F3E4" w14:textId="77777777" w:rsidR="00CB6467" w:rsidRDefault="00CB6467">
      <w:pPr>
        <w:rPr>
          <w:b/>
          <w:bCs/>
          <w:color w:val="0000CC"/>
        </w:rPr>
      </w:pPr>
    </w:p>
    <w:p w14:paraId="764630D7" w14:textId="77777777" w:rsidR="00CB6467" w:rsidRDefault="00CB6467">
      <w:pPr>
        <w:rPr>
          <w:b/>
          <w:bCs/>
          <w:color w:val="0000CC"/>
        </w:rPr>
      </w:pPr>
    </w:p>
    <w:p w14:paraId="7DCC9F17" w14:textId="77777777" w:rsidR="00CB6467" w:rsidRDefault="00CB6467">
      <w:pPr>
        <w:rPr>
          <w:rFonts w:cs="Arial"/>
          <w:sz w:val="18"/>
          <w:szCs w:val="18"/>
        </w:rPr>
      </w:pPr>
      <w:r>
        <w:rPr>
          <w:b/>
          <w:bCs/>
          <w:color w:val="0000CC"/>
        </w:rPr>
        <w:t>REVISADO POR:</w:t>
      </w:r>
    </w:p>
    <w:tbl>
      <w:tblPr>
        <w:tblW w:w="0" w:type="auto"/>
        <w:tblInd w:w="68" w:type="dxa"/>
        <w:tblLayout w:type="fixed"/>
        <w:tblCellMar>
          <w:top w:w="55" w:type="dxa"/>
          <w:left w:w="55" w:type="dxa"/>
          <w:bottom w:w="55" w:type="dxa"/>
          <w:right w:w="55" w:type="dxa"/>
        </w:tblCellMar>
        <w:tblLook w:val="0000" w:firstRow="0" w:lastRow="0" w:firstColumn="0" w:lastColumn="0" w:noHBand="0" w:noVBand="0"/>
      </w:tblPr>
      <w:tblGrid>
        <w:gridCol w:w="957"/>
        <w:gridCol w:w="2902"/>
        <w:gridCol w:w="2891"/>
        <w:gridCol w:w="2915"/>
      </w:tblGrid>
      <w:tr w:rsidR="00CB6467" w14:paraId="4E49F4DA" w14:textId="77777777">
        <w:trPr>
          <w:trHeight w:val="850"/>
        </w:trPr>
        <w:tc>
          <w:tcPr>
            <w:tcW w:w="957" w:type="dxa"/>
            <w:tcBorders>
              <w:top w:val="dotted" w:sz="4" w:space="0" w:color="000000"/>
              <w:left w:val="dotted" w:sz="4" w:space="0" w:color="000000"/>
              <w:bottom w:val="dotted" w:sz="4" w:space="0" w:color="000000"/>
            </w:tcBorders>
            <w:shd w:val="clear" w:color="auto" w:fill="auto"/>
            <w:vAlign w:val="center"/>
          </w:tcPr>
          <w:p w14:paraId="2E002048" w14:textId="77777777" w:rsidR="00CB6467" w:rsidRDefault="00CB6467">
            <w:pPr>
              <w:pStyle w:val="Contenidodelatabla"/>
              <w:jc w:val="left"/>
            </w:pPr>
            <w:r>
              <w:rPr>
                <w:rFonts w:cs="Arial"/>
                <w:sz w:val="18"/>
                <w:szCs w:val="18"/>
              </w:rPr>
              <w:t>Firma</w:t>
            </w:r>
          </w:p>
        </w:tc>
        <w:tc>
          <w:tcPr>
            <w:tcW w:w="2902" w:type="dxa"/>
            <w:tcBorders>
              <w:top w:val="dotted" w:sz="4" w:space="0" w:color="000000"/>
              <w:left w:val="dotted" w:sz="4" w:space="0" w:color="000000"/>
              <w:bottom w:val="dotted" w:sz="4" w:space="0" w:color="000000"/>
            </w:tcBorders>
            <w:shd w:val="clear" w:color="auto" w:fill="auto"/>
            <w:vAlign w:val="center"/>
          </w:tcPr>
          <w:p w14:paraId="55E3256C" w14:textId="77777777" w:rsidR="00CB6467" w:rsidRDefault="00CB6467">
            <w:pPr>
              <w:pStyle w:val="Contenidodelatabla"/>
              <w:snapToGrid w:val="0"/>
              <w:jc w:val="left"/>
              <w:rPr>
                <w:rFonts w:cs="Arial"/>
                <w:sz w:val="18"/>
                <w:szCs w:val="18"/>
              </w:rPr>
            </w:pPr>
          </w:p>
        </w:tc>
        <w:tc>
          <w:tcPr>
            <w:tcW w:w="2891" w:type="dxa"/>
            <w:tcBorders>
              <w:top w:val="dotted" w:sz="4" w:space="0" w:color="000000"/>
              <w:left w:val="dotted" w:sz="4" w:space="0" w:color="000000"/>
              <w:bottom w:val="dotted" w:sz="4" w:space="0" w:color="000000"/>
            </w:tcBorders>
            <w:shd w:val="clear" w:color="auto" w:fill="auto"/>
            <w:vAlign w:val="center"/>
          </w:tcPr>
          <w:p w14:paraId="061F9414" w14:textId="77777777" w:rsidR="00CB6467" w:rsidRDefault="00CB6467">
            <w:pPr>
              <w:pStyle w:val="Contenidodelatabla"/>
              <w:snapToGrid w:val="0"/>
              <w:jc w:val="left"/>
              <w:rPr>
                <w:rFonts w:cs="Arial"/>
                <w:sz w:val="18"/>
                <w:szCs w:val="18"/>
              </w:rPr>
            </w:pPr>
          </w:p>
        </w:tc>
        <w:tc>
          <w:tcPr>
            <w:tcW w:w="2915" w:type="dxa"/>
            <w:tcBorders>
              <w:top w:val="dotted" w:sz="4" w:space="0" w:color="000000"/>
              <w:left w:val="dotted" w:sz="4" w:space="0" w:color="000000"/>
              <w:bottom w:val="dotted" w:sz="4" w:space="0" w:color="000000"/>
              <w:right w:val="dotted" w:sz="4" w:space="0" w:color="000000"/>
            </w:tcBorders>
            <w:shd w:val="clear" w:color="auto" w:fill="auto"/>
            <w:vAlign w:val="center"/>
          </w:tcPr>
          <w:p w14:paraId="04806FB4" w14:textId="77777777" w:rsidR="00CB6467" w:rsidRDefault="00CB6467">
            <w:pPr>
              <w:pStyle w:val="Contenidodelatabla"/>
              <w:snapToGrid w:val="0"/>
              <w:jc w:val="left"/>
              <w:rPr>
                <w:rFonts w:cs="Arial"/>
                <w:sz w:val="18"/>
                <w:szCs w:val="18"/>
              </w:rPr>
            </w:pPr>
          </w:p>
        </w:tc>
      </w:tr>
      <w:tr w:rsidR="00CB6467" w14:paraId="63F07248" w14:textId="77777777">
        <w:trPr>
          <w:trHeight w:val="400"/>
        </w:trPr>
        <w:tc>
          <w:tcPr>
            <w:tcW w:w="957" w:type="dxa"/>
            <w:tcBorders>
              <w:left w:val="dotted" w:sz="4" w:space="0" w:color="000000"/>
              <w:bottom w:val="dotted" w:sz="4" w:space="0" w:color="000000"/>
            </w:tcBorders>
            <w:shd w:val="clear" w:color="auto" w:fill="auto"/>
            <w:vAlign w:val="bottom"/>
          </w:tcPr>
          <w:p w14:paraId="06432C56" w14:textId="77777777" w:rsidR="00CB6467" w:rsidRDefault="00CB6467">
            <w:pPr>
              <w:pStyle w:val="Contenidodelatabla"/>
              <w:jc w:val="left"/>
            </w:pPr>
            <w:r>
              <w:rPr>
                <w:rFonts w:cs="Arial"/>
                <w:sz w:val="18"/>
                <w:szCs w:val="18"/>
              </w:rPr>
              <w:t>Nombre</w:t>
            </w:r>
          </w:p>
        </w:tc>
        <w:tc>
          <w:tcPr>
            <w:tcW w:w="2902" w:type="dxa"/>
            <w:tcBorders>
              <w:left w:val="dotted" w:sz="4" w:space="0" w:color="000000"/>
              <w:bottom w:val="dotted" w:sz="4" w:space="0" w:color="000000"/>
            </w:tcBorders>
            <w:shd w:val="clear" w:color="auto" w:fill="auto"/>
          </w:tcPr>
          <w:p w14:paraId="5A088A40" w14:textId="77777777" w:rsidR="00CB6467" w:rsidRDefault="00CB6467">
            <w:pPr>
              <w:snapToGrid w:val="0"/>
              <w:jc w:val="left"/>
              <w:rPr>
                <w:rFonts w:cs="Arial"/>
                <w:sz w:val="18"/>
                <w:szCs w:val="18"/>
              </w:rPr>
            </w:pPr>
          </w:p>
        </w:tc>
        <w:tc>
          <w:tcPr>
            <w:tcW w:w="2891" w:type="dxa"/>
            <w:tcBorders>
              <w:left w:val="dotted" w:sz="4" w:space="0" w:color="000000"/>
              <w:bottom w:val="dotted" w:sz="4" w:space="0" w:color="000000"/>
            </w:tcBorders>
            <w:shd w:val="clear" w:color="auto" w:fill="auto"/>
          </w:tcPr>
          <w:p w14:paraId="14AC9D22" w14:textId="77777777" w:rsidR="00CB6467" w:rsidRDefault="00CB6467">
            <w:pPr>
              <w:snapToGrid w:val="0"/>
              <w:jc w:val="left"/>
              <w:rPr>
                <w:rFonts w:cs="Arial"/>
                <w:sz w:val="18"/>
                <w:szCs w:val="18"/>
              </w:rPr>
            </w:pPr>
          </w:p>
        </w:tc>
        <w:tc>
          <w:tcPr>
            <w:tcW w:w="2915" w:type="dxa"/>
            <w:tcBorders>
              <w:left w:val="dotted" w:sz="4" w:space="0" w:color="000000"/>
              <w:bottom w:val="dotted" w:sz="4" w:space="0" w:color="000000"/>
              <w:right w:val="dotted" w:sz="4" w:space="0" w:color="000000"/>
            </w:tcBorders>
            <w:shd w:val="clear" w:color="auto" w:fill="auto"/>
          </w:tcPr>
          <w:p w14:paraId="3D14D9B3" w14:textId="77777777" w:rsidR="00CB6467" w:rsidRDefault="00CB6467">
            <w:pPr>
              <w:snapToGrid w:val="0"/>
              <w:jc w:val="left"/>
              <w:rPr>
                <w:rFonts w:cs="Arial"/>
                <w:sz w:val="18"/>
                <w:szCs w:val="18"/>
              </w:rPr>
            </w:pPr>
          </w:p>
        </w:tc>
      </w:tr>
      <w:tr w:rsidR="00CB6467" w14:paraId="5230DB10" w14:textId="77777777">
        <w:trPr>
          <w:trHeight w:val="409"/>
        </w:trPr>
        <w:tc>
          <w:tcPr>
            <w:tcW w:w="957" w:type="dxa"/>
            <w:tcBorders>
              <w:left w:val="dotted" w:sz="4" w:space="0" w:color="000000"/>
              <w:bottom w:val="dotted" w:sz="4" w:space="0" w:color="000000"/>
            </w:tcBorders>
            <w:shd w:val="clear" w:color="auto" w:fill="auto"/>
            <w:vAlign w:val="bottom"/>
          </w:tcPr>
          <w:p w14:paraId="1A5D0E39" w14:textId="77777777" w:rsidR="00CB6467" w:rsidRDefault="00CB6467">
            <w:pPr>
              <w:pStyle w:val="Contenidodelatabla"/>
              <w:jc w:val="left"/>
            </w:pPr>
            <w:r>
              <w:rPr>
                <w:rFonts w:cs="Arial"/>
                <w:sz w:val="18"/>
                <w:szCs w:val="18"/>
              </w:rPr>
              <w:t>Cargo</w:t>
            </w:r>
          </w:p>
        </w:tc>
        <w:tc>
          <w:tcPr>
            <w:tcW w:w="2902" w:type="dxa"/>
            <w:tcBorders>
              <w:left w:val="dotted" w:sz="4" w:space="0" w:color="000000"/>
              <w:bottom w:val="dotted" w:sz="4" w:space="0" w:color="000000"/>
            </w:tcBorders>
            <w:shd w:val="clear" w:color="auto" w:fill="auto"/>
          </w:tcPr>
          <w:p w14:paraId="7EF760EB" w14:textId="77777777" w:rsidR="00CB6467" w:rsidRDefault="00CB6467">
            <w:pPr>
              <w:snapToGrid w:val="0"/>
              <w:jc w:val="left"/>
              <w:rPr>
                <w:rFonts w:cs="Arial"/>
                <w:sz w:val="18"/>
                <w:szCs w:val="18"/>
              </w:rPr>
            </w:pPr>
          </w:p>
        </w:tc>
        <w:tc>
          <w:tcPr>
            <w:tcW w:w="2891" w:type="dxa"/>
            <w:tcBorders>
              <w:left w:val="dotted" w:sz="4" w:space="0" w:color="000000"/>
              <w:bottom w:val="dotted" w:sz="4" w:space="0" w:color="000000"/>
            </w:tcBorders>
            <w:shd w:val="clear" w:color="auto" w:fill="auto"/>
          </w:tcPr>
          <w:p w14:paraId="734E0AC2" w14:textId="77777777" w:rsidR="00CB6467" w:rsidRDefault="00CB6467">
            <w:pPr>
              <w:snapToGrid w:val="0"/>
              <w:jc w:val="left"/>
              <w:rPr>
                <w:rFonts w:cs="Arial"/>
                <w:sz w:val="18"/>
                <w:szCs w:val="18"/>
              </w:rPr>
            </w:pPr>
          </w:p>
        </w:tc>
        <w:tc>
          <w:tcPr>
            <w:tcW w:w="2915" w:type="dxa"/>
            <w:tcBorders>
              <w:left w:val="dotted" w:sz="4" w:space="0" w:color="000000"/>
              <w:bottom w:val="dotted" w:sz="4" w:space="0" w:color="000000"/>
              <w:right w:val="dotted" w:sz="4" w:space="0" w:color="000000"/>
            </w:tcBorders>
            <w:shd w:val="clear" w:color="auto" w:fill="auto"/>
          </w:tcPr>
          <w:p w14:paraId="13FFAA31" w14:textId="77777777" w:rsidR="00CB6467" w:rsidRDefault="00CB6467">
            <w:pPr>
              <w:snapToGrid w:val="0"/>
              <w:jc w:val="left"/>
              <w:rPr>
                <w:rFonts w:cs="Arial"/>
                <w:sz w:val="18"/>
                <w:szCs w:val="18"/>
              </w:rPr>
            </w:pPr>
          </w:p>
        </w:tc>
      </w:tr>
      <w:tr w:rsidR="00CB6467" w14:paraId="620C3A98" w14:textId="77777777">
        <w:trPr>
          <w:trHeight w:val="409"/>
        </w:trPr>
        <w:tc>
          <w:tcPr>
            <w:tcW w:w="957" w:type="dxa"/>
            <w:tcBorders>
              <w:left w:val="dotted" w:sz="4" w:space="0" w:color="000000"/>
              <w:bottom w:val="dotted" w:sz="4" w:space="0" w:color="000000"/>
            </w:tcBorders>
            <w:shd w:val="clear" w:color="auto" w:fill="auto"/>
            <w:vAlign w:val="bottom"/>
          </w:tcPr>
          <w:p w14:paraId="3750D6AB" w14:textId="77777777" w:rsidR="00CB6467" w:rsidRDefault="00CB6467">
            <w:pPr>
              <w:pStyle w:val="Contenidodelatabla"/>
              <w:jc w:val="left"/>
            </w:pPr>
            <w:r>
              <w:rPr>
                <w:rFonts w:cs="Arial"/>
                <w:sz w:val="18"/>
                <w:szCs w:val="18"/>
              </w:rPr>
              <w:t>Fecha</w:t>
            </w:r>
          </w:p>
        </w:tc>
        <w:tc>
          <w:tcPr>
            <w:tcW w:w="2902" w:type="dxa"/>
            <w:tcBorders>
              <w:left w:val="dotted" w:sz="4" w:space="0" w:color="000000"/>
              <w:bottom w:val="dotted" w:sz="4" w:space="0" w:color="000000"/>
            </w:tcBorders>
            <w:shd w:val="clear" w:color="auto" w:fill="auto"/>
          </w:tcPr>
          <w:p w14:paraId="33484081" w14:textId="77777777" w:rsidR="00CB6467" w:rsidRDefault="00CB6467">
            <w:pPr>
              <w:snapToGrid w:val="0"/>
              <w:jc w:val="left"/>
              <w:rPr>
                <w:rFonts w:cs="Arial"/>
                <w:sz w:val="18"/>
                <w:szCs w:val="18"/>
              </w:rPr>
            </w:pPr>
          </w:p>
        </w:tc>
        <w:tc>
          <w:tcPr>
            <w:tcW w:w="2891" w:type="dxa"/>
            <w:tcBorders>
              <w:left w:val="dotted" w:sz="4" w:space="0" w:color="000000"/>
              <w:bottom w:val="dotted" w:sz="4" w:space="0" w:color="000000"/>
            </w:tcBorders>
            <w:shd w:val="clear" w:color="auto" w:fill="auto"/>
          </w:tcPr>
          <w:p w14:paraId="75DF5B4B" w14:textId="77777777" w:rsidR="00CB6467" w:rsidRDefault="00CB6467">
            <w:pPr>
              <w:snapToGrid w:val="0"/>
              <w:jc w:val="left"/>
              <w:rPr>
                <w:rFonts w:cs="Arial"/>
                <w:sz w:val="18"/>
                <w:szCs w:val="18"/>
              </w:rPr>
            </w:pPr>
          </w:p>
        </w:tc>
        <w:tc>
          <w:tcPr>
            <w:tcW w:w="2915" w:type="dxa"/>
            <w:tcBorders>
              <w:left w:val="dotted" w:sz="4" w:space="0" w:color="000000"/>
              <w:bottom w:val="dotted" w:sz="4" w:space="0" w:color="000000"/>
              <w:right w:val="dotted" w:sz="4" w:space="0" w:color="000000"/>
            </w:tcBorders>
            <w:shd w:val="clear" w:color="auto" w:fill="auto"/>
          </w:tcPr>
          <w:p w14:paraId="14BE4290" w14:textId="77777777" w:rsidR="00CB6467" w:rsidRDefault="00CB6467">
            <w:pPr>
              <w:snapToGrid w:val="0"/>
              <w:jc w:val="left"/>
              <w:rPr>
                <w:rFonts w:cs="Arial"/>
                <w:sz w:val="18"/>
                <w:szCs w:val="18"/>
              </w:rPr>
            </w:pPr>
          </w:p>
        </w:tc>
      </w:tr>
    </w:tbl>
    <w:p w14:paraId="0A30C079" w14:textId="77777777" w:rsidR="00CB6467" w:rsidRDefault="00CB6467">
      <w:pPr>
        <w:rPr>
          <w:b/>
          <w:bCs/>
          <w:color w:val="0000CC"/>
        </w:rPr>
      </w:pPr>
    </w:p>
    <w:p w14:paraId="0B54A0FA" w14:textId="77777777" w:rsidR="00CB6467" w:rsidRDefault="00CB6467">
      <w:pPr>
        <w:rPr>
          <w:b/>
          <w:bCs/>
          <w:color w:val="0000CC"/>
        </w:rPr>
      </w:pPr>
    </w:p>
    <w:p w14:paraId="48B04114" w14:textId="77777777" w:rsidR="00CB6467" w:rsidRDefault="00CB6467">
      <w:pPr>
        <w:rPr>
          <w:b/>
          <w:bCs/>
          <w:color w:val="0000CC"/>
        </w:rPr>
      </w:pPr>
    </w:p>
    <w:p w14:paraId="2CBD8731" w14:textId="77777777" w:rsidR="00CB6467" w:rsidRDefault="00CB6467">
      <w:pPr>
        <w:rPr>
          <w:rFonts w:cs="Arial"/>
          <w:sz w:val="18"/>
          <w:szCs w:val="18"/>
        </w:rPr>
      </w:pPr>
      <w:r>
        <w:rPr>
          <w:b/>
          <w:bCs/>
          <w:color w:val="0000CC"/>
        </w:rPr>
        <w:t>APROBADO POR:</w:t>
      </w:r>
    </w:p>
    <w:tbl>
      <w:tblPr>
        <w:tblW w:w="0" w:type="auto"/>
        <w:tblInd w:w="68" w:type="dxa"/>
        <w:tblLayout w:type="fixed"/>
        <w:tblCellMar>
          <w:top w:w="55" w:type="dxa"/>
          <w:left w:w="55" w:type="dxa"/>
          <w:bottom w:w="55" w:type="dxa"/>
          <w:right w:w="55" w:type="dxa"/>
        </w:tblCellMar>
        <w:tblLook w:val="0000" w:firstRow="0" w:lastRow="0" w:firstColumn="0" w:lastColumn="0" w:noHBand="0" w:noVBand="0"/>
      </w:tblPr>
      <w:tblGrid>
        <w:gridCol w:w="957"/>
        <w:gridCol w:w="2902"/>
        <w:gridCol w:w="2891"/>
        <w:gridCol w:w="2915"/>
      </w:tblGrid>
      <w:tr w:rsidR="00CB6467" w14:paraId="7632208F" w14:textId="77777777">
        <w:trPr>
          <w:trHeight w:val="850"/>
        </w:trPr>
        <w:tc>
          <w:tcPr>
            <w:tcW w:w="957" w:type="dxa"/>
            <w:tcBorders>
              <w:top w:val="dotted" w:sz="4" w:space="0" w:color="000000"/>
              <w:left w:val="dotted" w:sz="4" w:space="0" w:color="000000"/>
              <w:bottom w:val="dotted" w:sz="4" w:space="0" w:color="000000"/>
            </w:tcBorders>
            <w:shd w:val="clear" w:color="auto" w:fill="auto"/>
            <w:vAlign w:val="center"/>
          </w:tcPr>
          <w:p w14:paraId="7DF81DFE" w14:textId="77777777" w:rsidR="00CB6467" w:rsidRDefault="00CB6467">
            <w:pPr>
              <w:pStyle w:val="Contenidodelatabla"/>
              <w:jc w:val="left"/>
            </w:pPr>
            <w:r>
              <w:rPr>
                <w:rFonts w:cs="Arial"/>
                <w:sz w:val="18"/>
                <w:szCs w:val="18"/>
              </w:rPr>
              <w:t>Firma</w:t>
            </w:r>
          </w:p>
        </w:tc>
        <w:tc>
          <w:tcPr>
            <w:tcW w:w="2902" w:type="dxa"/>
            <w:tcBorders>
              <w:top w:val="dotted" w:sz="4" w:space="0" w:color="000000"/>
              <w:left w:val="dotted" w:sz="4" w:space="0" w:color="000000"/>
              <w:bottom w:val="dotted" w:sz="4" w:space="0" w:color="000000"/>
            </w:tcBorders>
            <w:shd w:val="clear" w:color="auto" w:fill="auto"/>
            <w:vAlign w:val="center"/>
          </w:tcPr>
          <w:p w14:paraId="32A38625" w14:textId="77777777" w:rsidR="00CB6467" w:rsidRDefault="00CB6467">
            <w:pPr>
              <w:pStyle w:val="Contenidodelatabla"/>
              <w:snapToGrid w:val="0"/>
              <w:jc w:val="left"/>
              <w:rPr>
                <w:rFonts w:cs="Arial"/>
                <w:sz w:val="18"/>
                <w:szCs w:val="18"/>
              </w:rPr>
            </w:pPr>
          </w:p>
        </w:tc>
        <w:tc>
          <w:tcPr>
            <w:tcW w:w="2891" w:type="dxa"/>
            <w:tcBorders>
              <w:top w:val="dotted" w:sz="4" w:space="0" w:color="000000"/>
              <w:left w:val="dotted" w:sz="4" w:space="0" w:color="000000"/>
              <w:bottom w:val="dotted" w:sz="4" w:space="0" w:color="000000"/>
            </w:tcBorders>
            <w:shd w:val="clear" w:color="auto" w:fill="auto"/>
            <w:vAlign w:val="center"/>
          </w:tcPr>
          <w:p w14:paraId="465E106F" w14:textId="77777777" w:rsidR="00CB6467" w:rsidRDefault="00CB6467">
            <w:pPr>
              <w:pStyle w:val="Contenidodelatabla"/>
              <w:snapToGrid w:val="0"/>
              <w:jc w:val="left"/>
              <w:rPr>
                <w:rFonts w:cs="Arial"/>
                <w:sz w:val="18"/>
                <w:szCs w:val="18"/>
              </w:rPr>
            </w:pPr>
          </w:p>
        </w:tc>
        <w:tc>
          <w:tcPr>
            <w:tcW w:w="2915" w:type="dxa"/>
            <w:tcBorders>
              <w:top w:val="dotted" w:sz="4" w:space="0" w:color="000000"/>
              <w:left w:val="dotted" w:sz="4" w:space="0" w:color="000000"/>
              <w:bottom w:val="dotted" w:sz="4" w:space="0" w:color="000000"/>
              <w:right w:val="dotted" w:sz="4" w:space="0" w:color="000000"/>
            </w:tcBorders>
            <w:shd w:val="clear" w:color="auto" w:fill="auto"/>
            <w:vAlign w:val="center"/>
          </w:tcPr>
          <w:p w14:paraId="21A947BF" w14:textId="77777777" w:rsidR="00CB6467" w:rsidRDefault="00CB6467">
            <w:pPr>
              <w:pStyle w:val="Contenidodelatabla"/>
              <w:snapToGrid w:val="0"/>
              <w:jc w:val="left"/>
              <w:rPr>
                <w:rFonts w:cs="Arial"/>
                <w:sz w:val="18"/>
                <w:szCs w:val="18"/>
              </w:rPr>
            </w:pPr>
          </w:p>
        </w:tc>
      </w:tr>
      <w:tr w:rsidR="00CB6467" w14:paraId="24265988" w14:textId="77777777">
        <w:trPr>
          <w:trHeight w:val="400"/>
        </w:trPr>
        <w:tc>
          <w:tcPr>
            <w:tcW w:w="957" w:type="dxa"/>
            <w:tcBorders>
              <w:left w:val="dotted" w:sz="4" w:space="0" w:color="000000"/>
              <w:bottom w:val="dotted" w:sz="4" w:space="0" w:color="000000"/>
            </w:tcBorders>
            <w:shd w:val="clear" w:color="auto" w:fill="auto"/>
            <w:vAlign w:val="bottom"/>
          </w:tcPr>
          <w:p w14:paraId="7C17F44C" w14:textId="77777777" w:rsidR="00CB6467" w:rsidRDefault="00CB6467">
            <w:pPr>
              <w:pStyle w:val="Contenidodelatabla"/>
              <w:jc w:val="left"/>
            </w:pPr>
            <w:r>
              <w:rPr>
                <w:rFonts w:cs="Arial"/>
                <w:sz w:val="18"/>
                <w:szCs w:val="18"/>
              </w:rPr>
              <w:t>Nombre</w:t>
            </w:r>
          </w:p>
        </w:tc>
        <w:tc>
          <w:tcPr>
            <w:tcW w:w="2902" w:type="dxa"/>
            <w:tcBorders>
              <w:left w:val="dotted" w:sz="4" w:space="0" w:color="000000"/>
              <w:bottom w:val="dotted" w:sz="4" w:space="0" w:color="000000"/>
            </w:tcBorders>
            <w:shd w:val="clear" w:color="auto" w:fill="auto"/>
          </w:tcPr>
          <w:p w14:paraId="3E040C9C" w14:textId="77777777" w:rsidR="00CB6467" w:rsidRDefault="00CB6467">
            <w:pPr>
              <w:snapToGrid w:val="0"/>
              <w:jc w:val="left"/>
              <w:rPr>
                <w:rFonts w:cs="Arial"/>
                <w:sz w:val="18"/>
                <w:szCs w:val="18"/>
              </w:rPr>
            </w:pPr>
          </w:p>
        </w:tc>
        <w:tc>
          <w:tcPr>
            <w:tcW w:w="2891" w:type="dxa"/>
            <w:tcBorders>
              <w:left w:val="dotted" w:sz="4" w:space="0" w:color="000000"/>
              <w:bottom w:val="dotted" w:sz="4" w:space="0" w:color="000000"/>
            </w:tcBorders>
            <w:shd w:val="clear" w:color="auto" w:fill="auto"/>
          </w:tcPr>
          <w:p w14:paraId="3C648008" w14:textId="77777777" w:rsidR="00CB6467" w:rsidRDefault="00CB6467">
            <w:pPr>
              <w:snapToGrid w:val="0"/>
              <w:jc w:val="left"/>
              <w:rPr>
                <w:rFonts w:cs="Arial"/>
                <w:sz w:val="18"/>
                <w:szCs w:val="18"/>
              </w:rPr>
            </w:pPr>
          </w:p>
        </w:tc>
        <w:tc>
          <w:tcPr>
            <w:tcW w:w="2915" w:type="dxa"/>
            <w:tcBorders>
              <w:left w:val="dotted" w:sz="4" w:space="0" w:color="000000"/>
              <w:bottom w:val="dotted" w:sz="4" w:space="0" w:color="000000"/>
              <w:right w:val="dotted" w:sz="4" w:space="0" w:color="000000"/>
            </w:tcBorders>
            <w:shd w:val="clear" w:color="auto" w:fill="auto"/>
          </w:tcPr>
          <w:p w14:paraId="7690980E" w14:textId="77777777" w:rsidR="00CB6467" w:rsidRDefault="00CB6467">
            <w:pPr>
              <w:snapToGrid w:val="0"/>
              <w:jc w:val="left"/>
              <w:rPr>
                <w:rFonts w:cs="Arial"/>
                <w:sz w:val="18"/>
                <w:szCs w:val="18"/>
              </w:rPr>
            </w:pPr>
          </w:p>
        </w:tc>
      </w:tr>
      <w:tr w:rsidR="00CB6467" w14:paraId="25680576" w14:textId="77777777">
        <w:trPr>
          <w:trHeight w:val="409"/>
        </w:trPr>
        <w:tc>
          <w:tcPr>
            <w:tcW w:w="957" w:type="dxa"/>
            <w:tcBorders>
              <w:left w:val="dotted" w:sz="4" w:space="0" w:color="000000"/>
              <w:bottom w:val="dotted" w:sz="4" w:space="0" w:color="000000"/>
            </w:tcBorders>
            <w:shd w:val="clear" w:color="auto" w:fill="auto"/>
            <w:vAlign w:val="bottom"/>
          </w:tcPr>
          <w:p w14:paraId="6E458767" w14:textId="77777777" w:rsidR="00CB6467" w:rsidRDefault="00CB6467">
            <w:pPr>
              <w:pStyle w:val="Contenidodelatabla"/>
              <w:jc w:val="left"/>
            </w:pPr>
            <w:r>
              <w:rPr>
                <w:rFonts w:cs="Arial"/>
                <w:sz w:val="18"/>
                <w:szCs w:val="18"/>
              </w:rPr>
              <w:t>Cargo</w:t>
            </w:r>
          </w:p>
        </w:tc>
        <w:tc>
          <w:tcPr>
            <w:tcW w:w="2902" w:type="dxa"/>
            <w:tcBorders>
              <w:left w:val="dotted" w:sz="4" w:space="0" w:color="000000"/>
              <w:bottom w:val="dotted" w:sz="4" w:space="0" w:color="000000"/>
            </w:tcBorders>
            <w:shd w:val="clear" w:color="auto" w:fill="auto"/>
          </w:tcPr>
          <w:p w14:paraId="7C6861D1" w14:textId="77777777" w:rsidR="00CB6467" w:rsidRDefault="00CB6467">
            <w:pPr>
              <w:snapToGrid w:val="0"/>
              <w:jc w:val="left"/>
              <w:rPr>
                <w:rFonts w:cs="Arial"/>
                <w:sz w:val="18"/>
                <w:szCs w:val="18"/>
              </w:rPr>
            </w:pPr>
          </w:p>
        </w:tc>
        <w:tc>
          <w:tcPr>
            <w:tcW w:w="2891" w:type="dxa"/>
            <w:tcBorders>
              <w:left w:val="dotted" w:sz="4" w:space="0" w:color="000000"/>
              <w:bottom w:val="dotted" w:sz="4" w:space="0" w:color="000000"/>
            </w:tcBorders>
            <w:shd w:val="clear" w:color="auto" w:fill="auto"/>
          </w:tcPr>
          <w:p w14:paraId="4B7D823D" w14:textId="77777777" w:rsidR="00CB6467" w:rsidRDefault="00CB6467">
            <w:pPr>
              <w:snapToGrid w:val="0"/>
              <w:jc w:val="left"/>
              <w:rPr>
                <w:rFonts w:cs="Arial"/>
                <w:sz w:val="18"/>
                <w:szCs w:val="18"/>
              </w:rPr>
            </w:pPr>
          </w:p>
        </w:tc>
        <w:tc>
          <w:tcPr>
            <w:tcW w:w="2915" w:type="dxa"/>
            <w:tcBorders>
              <w:left w:val="dotted" w:sz="4" w:space="0" w:color="000000"/>
              <w:bottom w:val="dotted" w:sz="4" w:space="0" w:color="000000"/>
              <w:right w:val="dotted" w:sz="4" w:space="0" w:color="000000"/>
            </w:tcBorders>
            <w:shd w:val="clear" w:color="auto" w:fill="auto"/>
          </w:tcPr>
          <w:p w14:paraId="28FA4CFB" w14:textId="77777777" w:rsidR="00CB6467" w:rsidRDefault="00CB6467">
            <w:pPr>
              <w:snapToGrid w:val="0"/>
              <w:jc w:val="left"/>
              <w:rPr>
                <w:rFonts w:cs="Arial"/>
                <w:sz w:val="18"/>
                <w:szCs w:val="18"/>
              </w:rPr>
            </w:pPr>
          </w:p>
        </w:tc>
      </w:tr>
      <w:tr w:rsidR="00CB6467" w14:paraId="3074AB7F" w14:textId="77777777">
        <w:trPr>
          <w:trHeight w:val="409"/>
        </w:trPr>
        <w:tc>
          <w:tcPr>
            <w:tcW w:w="957" w:type="dxa"/>
            <w:tcBorders>
              <w:left w:val="dotted" w:sz="4" w:space="0" w:color="000000"/>
              <w:bottom w:val="dotted" w:sz="4" w:space="0" w:color="000000"/>
            </w:tcBorders>
            <w:shd w:val="clear" w:color="auto" w:fill="auto"/>
            <w:vAlign w:val="bottom"/>
          </w:tcPr>
          <w:p w14:paraId="22A65643" w14:textId="77777777" w:rsidR="00CB6467" w:rsidRDefault="00CB6467">
            <w:pPr>
              <w:pStyle w:val="Contenidodelatabla"/>
              <w:jc w:val="left"/>
            </w:pPr>
            <w:r>
              <w:rPr>
                <w:rFonts w:cs="Arial"/>
                <w:sz w:val="18"/>
                <w:szCs w:val="18"/>
              </w:rPr>
              <w:t>Fecha</w:t>
            </w:r>
          </w:p>
        </w:tc>
        <w:tc>
          <w:tcPr>
            <w:tcW w:w="2902" w:type="dxa"/>
            <w:tcBorders>
              <w:left w:val="dotted" w:sz="4" w:space="0" w:color="000000"/>
              <w:bottom w:val="dotted" w:sz="4" w:space="0" w:color="000000"/>
            </w:tcBorders>
            <w:shd w:val="clear" w:color="auto" w:fill="auto"/>
          </w:tcPr>
          <w:p w14:paraId="62480C5F" w14:textId="77777777" w:rsidR="00CB6467" w:rsidRDefault="00CB6467">
            <w:pPr>
              <w:snapToGrid w:val="0"/>
              <w:jc w:val="left"/>
              <w:rPr>
                <w:rFonts w:cs="Arial"/>
                <w:sz w:val="18"/>
                <w:szCs w:val="18"/>
              </w:rPr>
            </w:pPr>
          </w:p>
        </w:tc>
        <w:tc>
          <w:tcPr>
            <w:tcW w:w="2891" w:type="dxa"/>
            <w:tcBorders>
              <w:left w:val="dotted" w:sz="4" w:space="0" w:color="000000"/>
              <w:bottom w:val="dotted" w:sz="4" w:space="0" w:color="000000"/>
            </w:tcBorders>
            <w:shd w:val="clear" w:color="auto" w:fill="auto"/>
          </w:tcPr>
          <w:p w14:paraId="010F9605" w14:textId="77777777" w:rsidR="00CB6467" w:rsidRDefault="00CB6467">
            <w:pPr>
              <w:snapToGrid w:val="0"/>
              <w:jc w:val="left"/>
              <w:rPr>
                <w:rFonts w:cs="Arial"/>
                <w:sz w:val="18"/>
                <w:szCs w:val="18"/>
              </w:rPr>
            </w:pPr>
          </w:p>
        </w:tc>
        <w:tc>
          <w:tcPr>
            <w:tcW w:w="2915" w:type="dxa"/>
            <w:tcBorders>
              <w:left w:val="dotted" w:sz="4" w:space="0" w:color="000000"/>
              <w:bottom w:val="dotted" w:sz="4" w:space="0" w:color="000000"/>
              <w:right w:val="dotted" w:sz="4" w:space="0" w:color="000000"/>
            </w:tcBorders>
            <w:shd w:val="clear" w:color="auto" w:fill="auto"/>
          </w:tcPr>
          <w:p w14:paraId="4DFAFACF" w14:textId="77777777" w:rsidR="00CB6467" w:rsidRDefault="00CB6467">
            <w:pPr>
              <w:snapToGrid w:val="0"/>
              <w:jc w:val="left"/>
              <w:rPr>
                <w:rFonts w:cs="Arial"/>
                <w:sz w:val="18"/>
                <w:szCs w:val="18"/>
              </w:rPr>
            </w:pPr>
          </w:p>
        </w:tc>
      </w:tr>
    </w:tbl>
    <w:p w14:paraId="06E3F358" w14:textId="77777777" w:rsidR="00CB6467" w:rsidRDefault="00CB6467">
      <w:pPr>
        <w:rPr>
          <w:b/>
          <w:bCs/>
          <w:color w:val="0000CC"/>
        </w:rPr>
      </w:pPr>
    </w:p>
    <w:p w14:paraId="71FB2007" w14:textId="77777777" w:rsidR="00CB6467" w:rsidRDefault="00CB6467">
      <w:pPr>
        <w:rPr>
          <w:b/>
          <w:bCs/>
          <w:color w:val="0000CC"/>
        </w:rPr>
      </w:pPr>
    </w:p>
    <w:p w14:paraId="4A089B10" w14:textId="77777777" w:rsidR="00CB6467" w:rsidRDefault="00CB6467">
      <w:pPr>
        <w:rPr>
          <w:b/>
          <w:bCs/>
          <w:color w:val="0000CC"/>
        </w:rPr>
      </w:pPr>
    </w:p>
    <w:p w14:paraId="47318BA7" w14:textId="77777777" w:rsidR="00CB6467" w:rsidRDefault="00CB6467">
      <w:pPr>
        <w:rPr>
          <w:b/>
          <w:bCs/>
          <w:color w:val="0000CC"/>
        </w:rPr>
      </w:pPr>
    </w:p>
    <w:p w14:paraId="52C77383" w14:textId="77777777" w:rsidR="00CB6467" w:rsidRDefault="00CB6467">
      <w:pPr>
        <w:rPr>
          <w:b/>
          <w:bCs/>
          <w:color w:val="0000CC"/>
        </w:rPr>
      </w:pPr>
    </w:p>
    <w:p w14:paraId="48A74D5E" w14:textId="77777777" w:rsidR="00CB6467" w:rsidRDefault="00CB6467">
      <w:pPr>
        <w:rPr>
          <w:b/>
          <w:bCs/>
          <w:color w:val="0000CC"/>
        </w:rPr>
      </w:pPr>
    </w:p>
    <w:p w14:paraId="554FF4C0" w14:textId="77777777" w:rsidR="00CB6467" w:rsidRDefault="00CB6467">
      <w:pPr>
        <w:rPr>
          <w:b/>
          <w:bCs/>
          <w:color w:val="0000CC"/>
        </w:rPr>
      </w:pPr>
    </w:p>
    <w:p w14:paraId="776D4F46" w14:textId="77777777" w:rsidR="00CB6467" w:rsidRDefault="00CB6467">
      <w:pPr>
        <w:rPr>
          <w:b/>
          <w:bCs/>
        </w:rPr>
      </w:pPr>
      <w:r>
        <w:rPr>
          <w:b/>
          <w:bCs/>
          <w:color w:val="0000CC"/>
        </w:rPr>
        <w:t>FICHA DEL DOCUMENTO</w:t>
      </w:r>
    </w:p>
    <w:p w14:paraId="3787355A" w14:textId="77777777" w:rsidR="00CB6467" w:rsidRDefault="00CB6467">
      <w:pPr>
        <w:rPr>
          <w:b/>
          <w:bCs/>
        </w:rPr>
      </w:pPr>
    </w:p>
    <w:tbl>
      <w:tblPr>
        <w:tblW w:w="0" w:type="auto"/>
        <w:tblInd w:w="104" w:type="dxa"/>
        <w:tblLayout w:type="fixed"/>
        <w:tblLook w:val="0000" w:firstRow="0" w:lastRow="0" w:firstColumn="0" w:lastColumn="0" w:noHBand="0" w:noVBand="0"/>
      </w:tblPr>
      <w:tblGrid>
        <w:gridCol w:w="2685"/>
        <w:gridCol w:w="6980"/>
      </w:tblGrid>
      <w:tr w:rsidR="00CB6467" w14:paraId="1BC318D4" w14:textId="77777777">
        <w:trPr>
          <w:trHeight w:val="642"/>
        </w:trPr>
        <w:tc>
          <w:tcPr>
            <w:tcW w:w="2685" w:type="dxa"/>
            <w:tcBorders>
              <w:top w:val="dotted" w:sz="4" w:space="0" w:color="000000"/>
              <w:left w:val="dotted" w:sz="4" w:space="0" w:color="000000"/>
              <w:bottom w:val="dotted" w:sz="4" w:space="0" w:color="000000"/>
            </w:tcBorders>
            <w:shd w:val="clear" w:color="auto" w:fill="auto"/>
          </w:tcPr>
          <w:p w14:paraId="5916A086" w14:textId="77777777" w:rsidR="00CB6467" w:rsidRDefault="00CB6467">
            <w:pPr>
              <w:snapToGrid w:val="0"/>
              <w:jc w:val="left"/>
              <w:rPr>
                <w:b/>
                <w:i/>
                <w:color w:val="000000"/>
                <w:sz w:val="16"/>
                <w:szCs w:val="16"/>
              </w:rPr>
            </w:pPr>
          </w:p>
          <w:p w14:paraId="541924EC" w14:textId="77777777" w:rsidR="00CB6467" w:rsidRDefault="00CB6467">
            <w:pPr>
              <w:jc w:val="left"/>
            </w:pPr>
            <w:r>
              <w:rPr>
                <w:b/>
                <w:i/>
                <w:color w:val="000000"/>
                <w:sz w:val="16"/>
                <w:szCs w:val="16"/>
              </w:rPr>
              <w:t>AUTOR:</w:t>
            </w:r>
            <w:r>
              <w:rPr>
                <w:b/>
                <w:i/>
                <w:color w:val="000000"/>
                <w:sz w:val="16"/>
                <w:szCs w:val="16"/>
              </w:rPr>
              <w:tab/>
            </w:r>
          </w:p>
        </w:tc>
        <w:tc>
          <w:tcPr>
            <w:tcW w:w="6980" w:type="dxa"/>
            <w:tcBorders>
              <w:top w:val="dotted" w:sz="4" w:space="0" w:color="000000"/>
              <w:left w:val="dotted" w:sz="4" w:space="0" w:color="000000"/>
              <w:bottom w:val="dotted" w:sz="4" w:space="0" w:color="000000"/>
              <w:right w:val="dotted" w:sz="4" w:space="0" w:color="000000"/>
            </w:tcBorders>
            <w:shd w:val="clear" w:color="auto" w:fill="auto"/>
            <w:vAlign w:val="center"/>
          </w:tcPr>
          <w:p w14:paraId="63AA4F51" w14:textId="77777777" w:rsidR="00CB6467" w:rsidRDefault="00CB6467">
            <w:pPr>
              <w:snapToGrid w:val="0"/>
              <w:ind w:left="72"/>
              <w:jc w:val="left"/>
              <w:rPr>
                <w:b/>
                <w:color w:val="0000FF"/>
                <w:sz w:val="16"/>
                <w:szCs w:val="16"/>
              </w:rPr>
            </w:pPr>
          </w:p>
          <w:p w14:paraId="17B1D19C" w14:textId="77777777" w:rsidR="00CB6467" w:rsidRDefault="00CB6467">
            <w:pPr>
              <w:ind w:left="72"/>
              <w:jc w:val="left"/>
              <w:rPr>
                <w:b/>
                <w:color w:val="0000FF"/>
                <w:sz w:val="16"/>
                <w:szCs w:val="16"/>
              </w:rPr>
            </w:pPr>
          </w:p>
        </w:tc>
      </w:tr>
      <w:tr w:rsidR="00CB6467" w14:paraId="11CA839F" w14:textId="77777777">
        <w:trPr>
          <w:trHeight w:val="278"/>
        </w:trPr>
        <w:tc>
          <w:tcPr>
            <w:tcW w:w="2685" w:type="dxa"/>
            <w:tcBorders>
              <w:top w:val="dotted" w:sz="4" w:space="0" w:color="000000"/>
              <w:left w:val="dotted" w:sz="4" w:space="0" w:color="000000"/>
              <w:bottom w:val="dotted" w:sz="4" w:space="0" w:color="000000"/>
            </w:tcBorders>
            <w:shd w:val="clear" w:color="auto" w:fill="auto"/>
          </w:tcPr>
          <w:p w14:paraId="269C379D" w14:textId="77777777" w:rsidR="00CB6467" w:rsidRDefault="00CB6467">
            <w:pPr>
              <w:snapToGrid w:val="0"/>
              <w:jc w:val="left"/>
              <w:rPr>
                <w:b/>
                <w:i/>
                <w:color w:val="000000"/>
                <w:sz w:val="16"/>
                <w:szCs w:val="16"/>
              </w:rPr>
            </w:pPr>
          </w:p>
          <w:p w14:paraId="520E3729" w14:textId="77777777" w:rsidR="00CB6467" w:rsidRDefault="00CB6467">
            <w:pPr>
              <w:jc w:val="left"/>
              <w:rPr>
                <w:b/>
                <w:i/>
                <w:color w:val="000000"/>
                <w:sz w:val="16"/>
                <w:szCs w:val="16"/>
              </w:rPr>
            </w:pPr>
            <w:r>
              <w:rPr>
                <w:b/>
                <w:i/>
                <w:color w:val="000000"/>
                <w:sz w:val="16"/>
                <w:szCs w:val="16"/>
              </w:rPr>
              <w:t>RESPONSABLE:</w:t>
            </w:r>
          </w:p>
          <w:p w14:paraId="0666F16C" w14:textId="77777777" w:rsidR="00CB6467" w:rsidRDefault="00CB6467">
            <w:pPr>
              <w:jc w:val="left"/>
              <w:rPr>
                <w:b/>
                <w:i/>
                <w:color w:val="000000"/>
                <w:sz w:val="16"/>
                <w:szCs w:val="16"/>
              </w:rPr>
            </w:pPr>
          </w:p>
        </w:tc>
        <w:tc>
          <w:tcPr>
            <w:tcW w:w="6980" w:type="dxa"/>
            <w:tcBorders>
              <w:top w:val="dotted" w:sz="4" w:space="0" w:color="000000"/>
              <w:left w:val="dotted" w:sz="4" w:space="0" w:color="000000"/>
              <w:bottom w:val="dotted" w:sz="4" w:space="0" w:color="000000"/>
              <w:right w:val="dotted" w:sz="4" w:space="0" w:color="000000"/>
            </w:tcBorders>
            <w:shd w:val="clear" w:color="auto" w:fill="auto"/>
            <w:vAlign w:val="center"/>
          </w:tcPr>
          <w:p w14:paraId="36486153" w14:textId="77777777" w:rsidR="00CB6467" w:rsidRDefault="00CB6467">
            <w:pPr>
              <w:snapToGrid w:val="0"/>
              <w:ind w:left="72"/>
              <w:jc w:val="left"/>
              <w:rPr>
                <w:b/>
                <w:i/>
                <w:color w:val="0000FF"/>
                <w:sz w:val="16"/>
                <w:szCs w:val="16"/>
              </w:rPr>
            </w:pPr>
          </w:p>
        </w:tc>
      </w:tr>
      <w:tr w:rsidR="00CB6467" w14:paraId="15A7B384" w14:textId="77777777">
        <w:trPr>
          <w:trHeight w:val="277"/>
        </w:trPr>
        <w:tc>
          <w:tcPr>
            <w:tcW w:w="2685" w:type="dxa"/>
            <w:tcBorders>
              <w:top w:val="dotted" w:sz="4" w:space="0" w:color="000000"/>
              <w:left w:val="dotted" w:sz="4" w:space="0" w:color="000000"/>
              <w:bottom w:val="dotted" w:sz="4" w:space="0" w:color="000000"/>
            </w:tcBorders>
            <w:shd w:val="clear" w:color="auto" w:fill="auto"/>
          </w:tcPr>
          <w:p w14:paraId="212835C4" w14:textId="77777777" w:rsidR="00CB6467" w:rsidRDefault="00CB6467">
            <w:pPr>
              <w:snapToGrid w:val="0"/>
              <w:jc w:val="left"/>
              <w:rPr>
                <w:b/>
                <w:i/>
                <w:color w:val="000000"/>
                <w:sz w:val="16"/>
                <w:szCs w:val="16"/>
              </w:rPr>
            </w:pPr>
          </w:p>
          <w:p w14:paraId="1EA3733A" w14:textId="77777777" w:rsidR="00CB6467" w:rsidRDefault="00CB6467">
            <w:pPr>
              <w:jc w:val="left"/>
              <w:rPr>
                <w:b/>
                <w:i/>
                <w:color w:val="000000"/>
                <w:sz w:val="16"/>
                <w:szCs w:val="16"/>
              </w:rPr>
            </w:pPr>
            <w:r>
              <w:rPr>
                <w:b/>
                <w:i/>
                <w:color w:val="000000"/>
                <w:sz w:val="16"/>
                <w:szCs w:val="16"/>
              </w:rPr>
              <w:t>PROYECTO:</w:t>
            </w:r>
          </w:p>
          <w:p w14:paraId="7F88356F" w14:textId="77777777" w:rsidR="00CB6467" w:rsidRDefault="00CB6467">
            <w:pPr>
              <w:jc w:val="left"/>
              <w:rPr>
                <w:b/>
                <w:i/>
                <w:color w:val="000000"/>
                <w:sz w:val="16"/>
                <w:szCs w:val="16"/>
              </w:rPr>
            </w:pPr>
          </w:p>
        </w:tc>
        <w:tc>
          <w:tcPr>
            <w:tcW w:w="6980" w:type="dxa"/>
            <w:tcBorders>
              <w:top w:val="dotted" w:sz="4" w:space="0" w:color="000000"/>
              <w:left w:val="dotted" w:sz="4" w:space="0" w:color="000000"/>
              <w:bottom w:val="dotted" w:sz="4" w:space="0" w:color="000000"/>
              <w:right w:val="dotted" w:sz="4" w:space="0" w:color="000000"/>
            </w:tcBorders>
            <w:shd w:val="clear" w:color="auto" w:fill="auto"/>
            <w:vAlign w:val="center"/>
          </w:tcPr>
          <w:p w14:paraId="2776DA76" w14:textId="77777777" w:rsidR="00CB6467" w:rsidRDefault="00CB6467">
            <w:pPr>
              <w:jc w:val="left"/>
            </w:pPr>
            <w:r>
              <w:rPr>
                <w:color w:val="0000FF"/>
                <w:sz w:val="16"/>
                <w:szCs w:val="16"/>
              </w:rPr>
              <w:t>Plantilla general para la presentación de proyectos en Ingeniería en Informática</w:t>
            </w:r>
          </w:p>
        </w:tc>
      </w:tr>
      <w:tr w:rsidR="00CB6467" w14:paraId="252B250B" w14:textId="77777777">
        <w:tc>
          <w:tcPr>
            <w:tcW w:w="2685" w:type="dxa"/>
            <w:tcBorders>
              <w:top w:val="dotted" w:sz="4" w:space="0" w:color="000000"/>
              <w:left w:val="dotted" w:sz="4" w:space="0" w:color="000000"/>
              <w:bottom w:val="dotted" w:sz="4" w:space="0" w:color="000000"/>
            </w:tcBorders>
            <w:shd w:val="clear" w:color="auto" w:fill="auto"/>
          </w:tcPr>
          <w:p w14:paraId="5D9E8FD7" w14:textId="77777777" w:rsidR="00CB6467" w:rsidRDefault="00CB6467">
            <w:pPr>
              <w:snapToGrid w:val="0"/>
              <w:jc w:val="left"/>
              <w:rPr>
                <w:b/>
                <w:i/>
                <w:color w:val="000000"/>
                <w:sz w:val="16"/>
                <w:szCs w:val="16"/>
              </w:rPr>
            </w:pPr>
          </w:p>
          <w:p w14:paraId="2701107C" w14:textId="77777777" w:rsidR="00CB6467" w:rsidRDefault="00CB6467">
            <w:pPr>
              <w:jc w:val="left"/>
            </w:pPr>
            <w:r>
              <w:rPr>
                <w:b/>
                <w:i/>
                <w:color w:val="000000"/>
                <w:sz w:val="16"/>
                <w:szCs w:val="16"/>
              </w:rPr>
              <w:t>LUGAR DE REALIZACIÓN:</w:t>
            </w:r>
          </w:p>
        </w:tc>
        <w:tc>
          <w:tcPr>
            <w:tcW w:w="6980" w:type="dxa"/>
            <w:tcBorders>
              <w:top w:val="dotted" w:sz="4" w:space="0" w:color="000000"/>
              <w:left w:val="dotted" w:sz="4" w:space="0" w:color="000000"/>
              <w:bottom w:val="dotted" w:sz="4" w:space="0" w:color="000000"/>
              <w:right w:val="dotted" w:sz="4" w:space="0" w:color="000000"/>
            </w:tcBorders>
            <w:shd w:val="clear" w:color="auto" w:fill="auto"/>
            <w:vAlign w:val="center"/>
          </w:tcPr>
          <w:p w14:paraId="6EE235AB" w14:textId="77777777" w:rsidR="00CB6467" w:rsidRDefault="00CB6467">
            <w:pPr>
              <w:snapToGrid w:val="0"/>
              <w:ind w:left="72"/>
              <w:jc w:val="left"/>
              <w:rPr>
                <w:b/>
                <w:i/>
                <w:color w:val="0000FF"/>
                <w:sz w:val="16"/>
                <w:szCs w:val="16"/>
              </w:rPr>
            </w:pPr>
          </w:p>
          <w:p w14:paraId="7731CC0A" w14:textId="77777777" w:rsidR="00CB6467" w:rsidRDefault="00CB6467">
            <w:pPr>
              <w:jc w:val="left"/>
              <w:rPr>
                <w:b/>
                <w:i/>
                <w:color w:val="0000FF"/>
                <w:sz w:val="16"/>
                <w:szCs w:val="16"/>
              </w:rPr>
            </w:pPr>
          </w:p>
          <w:p w14:paraId="4C6DA3A1" w14:textId="77777777" w:rsidR="00CB6467" w:rsidRDefault="00CB6467">
            <w:pPr>
              <w:ind w:left="72"/>
              <w:jc w:val="left"/>
              <w:rPr>
                <w:b/>
                <w:i/>
                <w:color w:val="0000FF"/>
                <w:sz w:val="16"/>
                <w:szCs w:val="16"/>
              </w:rPr>
            </w:pPr>
          </w:p>
        </w:tc>
      </w:tr>
      <w:tr w:rsidR="00CB6467" w14:paraId="7B99EB68" w14:textId="77777777">
        <w:trPr>
          <w:trHeight w:val="278"/>
        </w:trPr>
        <w:tc>
          <w:tcPr>
            <w:tcW w:w="2685" w:type="dxa"/>
            <w:tcBorders>
              <w:top w:val="dotted" w:sz="4" w:space="0" w:color="000000"/>
              <w:left w:val="dotted" w:sz="4" w:space="0" w:color="000000"/>
              <w:bottom w:val="dotted" w:sz="4" w:space="0" w:color="000000"/>
            </w:tcBorders>
            <w:shd w:val="clear" w:color="auto" w:fill="auto"/>
          </w:tcPr>
          <w:p w14:paraId="0338CA67" w14:textId="77777777" w:rsidR="00CB6467" w:rsidRDefault="00CB6467">
            <w:pPr>
              <w:snapToGrid w:val="0"/>
              <w:jc w:val="left"/>
              <w:rPr>
                <w:b/>
                <w:i/>
                <w:color w:val="000000"/>
                <w:sz w:val="16"/>
                <w:szCs w:val="16"/>
              </w:rPr>
            </w:pPr>
          </w:p>
          <w:p w14:paraId="34B975C2" w14:textId="77777777" w:rsidR="00CB6467" w:rsidRDefault="00CB6467">
            <w:pPr>
              <w:jc w:val="left"/>
              <w:rPr>
                <w:b/>
                <w:i/>
                <w:color w:val="000000"/>
                <w:sz w:val="16"/>
                <w:szCs w:val="16"/>
              </w:rPr>
            </w:pPr>
            <w:r>
              <w:rPr>
                <w:b/>
                <w:i/>
                <w:color w:val="000000"/>
                <w:sz w:val="16"/>
                <w:szCs w:val="16"/>
              </w:rPr>
              <w:t xml:space="preserve">NOMBRE DEL DOCUMENTO: </w:t>
            </w:r>
          </w:p>
          <w:p w14:paraId="49E770FD" w14:textId="77777777" w:rsidR="00CB6467" w:rsidRDefault="00CB6467">
            <w:pPr>
              <w:jc w:val="left"/>
              <w:rPr>
                <w:b/>
                <w:i/>
                <w:color w:val="000000"/>
                <w:sz w:val="16"/>
                <w:szCs w:val="16"/>
              </w:rPr>
            </w:pPr>
          </w:p>
        </w:tc>
        <w:tc>
          <w:tcPr>
            <w:tcW w:w="6980" w:type="dxa"/>
            <w:tcBorders>
              <w:top w:val="dotted" w:sz="4" w:space="0" w:color="000000"/>
              <w:left w:val="dotted" w:sz="4" w:space="0" w:color="000000"/>
              <w:bottom w:val="dotted" w:sz="4" w:space="0" w:color="000000"/>
              <w:right w:val="dotted" w:sz="4" w:space="0" w:color="000000"/>
            </w:tcBorders>
            <w:shd w:val="clear" w:color="auto" w:fill="auto"/>
            <w:vAlign w:val="center"/>
          </w:tcPr>
          <w:p w14:paraId="4EE67EC3" w14:textId="77777777" w:rsidR="00CB6467" w:rsidRDefault="00CB6467">
            <w:pPr>
              <w:snapToGrid w:val="0"/>
              <w:jc w:val="left"/>
              <w:rPr>
                <w:b/>
                <w:i/>
                <w:color w:val="0000FF"/>
                <w:sz w:val="16"/>
                <w:szCs w:val="16"/>
              </w:rPr>
            </w:pPr>
          </w:p>
        </w:tc>
      </w:tr>
      <w:tr w:rsidR="00CB6467" w14:paraId="24EE8901" w14:textId="77777777">
        <w:trPr>
          <w:trHeight w:val="420"/>
        </w:trPr>
        <w:tc>
          <w:tcPr>
            <w:tcW w:w="2685" w:type="dxa"/>
            <w:tcBorders>
              <w:top w:val="dotted" w:sz="4" w:space="0" w:color="000000"/>
              <w:left w:val="dotted" w:sz="4" w:space="0" w:color="000000"/>
              <w:bottom w:val="dotted" w:sz="4" w:space="0" w:color="000000"/>
            </w:tcBorders>
            <w:shd w:val="clear" w:color="auto" w:fill="auto"/>
          </w:tcPr>
          <w:p w14:paraId="5AE8FC8D" w14:textId="77777777" w:rsidR="00CB6467" w:rsidRDefault="00CB6467">
            <w:pPr>
              <w:snapToGrid w:val="0"/>
              <w:jc w:val="left"/>
              <w:rPr>
                <w:b/>
                <w:i/>
                <w:color w:val="000000"/>
                <w:sz w:val="16"/>
                <w:szCs w:val="16"/>
              </w:rPr>
            </w:pPr>
          </w:p>
          <w:p w14:paraId="372D8C28" w14:textId="77777777" w:rsidR="00CB6467" w:rsidRDefault="00CB6467">
            <w:pPr>
              <w:jc w:val="left"/>
            </w:pPr>
            <w:r>
              <w:rPr>
                <w:b/>
                <w:i/>
                <w:color w:val="000000"/>
                <w:sz w:val="16"/>
                <w:szCs w:val="16"/>
              </w:rPr>
              <w:t>CÓDIGO:</w:t>
            </w:r>
          </w:p>
        </w:tc>
        <w:tc>
          <w:tcPr>
            <w:tcW w:w="6980" w:type="dxa"/>
            <w:tcBorders>
              <w:top w:val="dotted" w:sz="4" w:space="0" w:color="000000"/>
              <w:left w:val="dotted" w:sz="4" w:space="0" w:color="000000"/>
              <w:bottom w:val="dotted" w:sz="4" w:space="0" w:color="000000"/>
              <w:right w:val="dotted" w:sz="4" w:space="0" w:color="000000"/>
            </w:tcBorders>
            <w:shd w:val="clear" w:color="auto" w:fill="auto"/>
            <w:vAlign w:val="center"/>
          </w:tcPr>
          <w:p w14:paraId="6966B9B0" w14:textId="77777777" w:rsidR="00CB6467" w:rsidRDefault="00CB6467">
            <w:pPr>
              <w:snapToGrid w:val="0"/>
              <w:jc w:val="left"/>
              <w:rPr>
                <w:b/>
                <w:i/>
                <w:color w:val="0000FF"/>
                <w:sz w:val="16"/>
                <w:szCs w:val="16"/>
                <w:lang w:val="en-US"/>
              </w:rPr>
            </w:pPr>
          </w:p>
        </w:tc>
      </w:tr>
      <w:tr w:rsidR="00CB6467" w14:paraId="3ACAC2F8" w14:textId="77777777">
        <w:tc>
          <w:tcPr>
            <w:tcW w:w="2685" w:type="dxa"/>
            <w:tcBorders>
              <w:top w:val="dotted" w:sz="4" w:space="0" w:color="000000"/>
              <w:left w:val="dotted" w:sz="4" w:space="0" w:color="000000"/>
              <w:bottom w:val="dotted" w:sz="4" w:space="0" w:color="000000"/>
            </w:tcBorders>
            <w:shd w:val="clear" w:color="auto" w:fill="auto"/>
          </w:tcPr>
          <w:p w14:paraId="6E0AACB3" w14:textId="77777777" w:rsidR="00CB6467" w:rsidRDefault="00CB6467">
            <w:pPr>
              <w:snapToGrid w:val="0"/>
              <w:jc w:val="left"/>
              <w:rPr>
                <w:b/>
                <w:i/>
                <w:color w:val="000000"/>
                <w:sz w:val="16"/>
                <w:szCs w:val="16"/>
                <w:lang w:val="en-US"/>
              </w:rPr>
            </w:pPr>
          </w:p>
          <w:p w14:paraId="2A9037DB" w14:textId="77777777" w:rsidR="00CB6467" w:rsidRDefault="00CB6467">
            <w:pPr>
              <w:jc w:val="left"/>
              <w:rPr>
                <w:b/>
                <w:i/>
                <w:color w:val="000000"/>
                <w:sz w:val="16"/>
                <w:szCs w:val="16"/>
              </w:rPr>
            </w:pPr>
            <w:r>
              <w:rPr>
                <w:b/>
                <w:i/>
                <w:color w:val="000000"/>
                <w:sz w:val="16"/>
                <w:szCs w:val="16"/>
              </w:rPr>
              <w:t>CONTROL DE VERSIONES:</w:t>
            </w:r>
          </w:p>
          <w:p w14:paraId="79BB8487" w14:textId="77777777" w:rsidR="00CB6467" w:rsidRDefault="00CB6467">
            <w:pPr>
              <w:jc w:val="left"/>
              <w:rPr>
                <w:b/>
                <w:i/>
                <w:color w:val="000000"/>
                <w:sz w:val="16"/>
                <w:szCs w:val="16"/>
              </w:rPr>
            </w:pPr>
          </w:p>
        </w:tc>
        <w:tc>
          <w:tcPr>
            <w:tcW w:w="6980" w:type="dxa"/>
            <w:tcBorders>
              <w:top w:val="dotted" w:sz="4" w:space="0" w:color="000000"/>
              <w:left w:val="dotted" w:sz="4" w:space="0" w:color="000000"/>
              <w:bottom w:val="dotted" w:sz="4" w:space="0" w:color="000000"/>
              <w:right w:val="dotted" w:sz="4" w:space="0" w:color="000000"/>
            </w:tcBorders>
            <w:shd w:val="clear" w:color="auto" w:fill="auto"/>
            <w:vAlign w:val="center"/>
          </w:tcPr>
          <w:p w14:paraId="29D8232F" w14:textId="77777777" w:rsidR="00CB6467" w:rsidRDefault="00CB6467">
            <w:pPr>
              <w:snapToGrid w:val="0"/>
              <w:ind w:left="72"/>
              <w:jc w:val="left"/>
              <w:rPr>
                <w:b/>
                <w:i/>
                <w:color w:val="0000FF"/>
                <w:sz w:val="16"/>
                <w:szCs w:val="16"/>
              </w:rPr>
            </w:pPr>
          </w:p>
          <w:p w14:paraId="63CA8A87" w14:textId="77777777" w:rsidR="00CB6467" w:rsidRDefault="00CB6467">
            <w:pPr>
              <w:ind w:left="72"/>
              <w:jc w:val="left"/>
              <w:rPr>
                <w:rFonts w:eastAsia="Wingdings" w:cs="Wingdings"/>
                <w:color w:val="0000FF"/>
                <w:sz w:val="16"/>
                <w:szCs w:val="16"/>
              </w:rPr>
            </w:pPr>
            <w:r>
              <w:rPr>
                <w:color w:val="0000FF"/>
                <w:sz w:val="16"/>
                <w:szCs w:val="16"/>
              </w:rPr>
              <w:t xml:space="preserve">01-01-2016 </w:t>
            </w:r>
            <w:r>
              <w:rPr>
                <w:rFonts w:ascii="Wingdings" w:eastAsia="Wingdings" w:hAnsi="Wingdings" w:cs="Wingdings"/>
                <w:color w:val="0000FF"/>
                <w:sz w:val="16"/>
                <w:szCs w:val="16"/>
              </w:rPr>
              <w:t></w:t>
            </w:r>
            <w:r>
              <w:rPr>
                <w:rFonts w:eastAsia="Wingdings" w:cs="Wingdings"/>
                <w:color w:val="0000FF"/>
                <w:sz w:val="16"/>
                <w:szCs w:val="16"/>
              </w:rPr>
              <w:t xml:space="preserve">  V1.0</w:t>
            </w:r>
          </w:p>
          <w:p w14:paraId="6C314FAE" w14:textId="77777777" w:rsidR="00CB6467" w:rsidRDefault="00CB6467">
            <w:pPr>
              <w:ind w:left="72"/>
              <w:jc w:val="left"/>
              <w:rPr>
                <w:rFonts w:eastAsia="Wingdings" w:cs="Wingdings"/>
                <w:color w:val="0000FF"/>
                <w:sz w:val="16"/>
                <w:szCs w:val="16"/>
              </w:rPr>
            </w:pPr>
          </w:p>
        </w:tc>
      </w:tr>
      <w:tr w:rsidR="00CB6467" w14:paraId="7F1B2EAD" w14:textId="77777777">
        <w:tc>
          <w:tcPr>
            <w:tcW w:w="2685" w:type="dxa"/>
            <w:tcBorders>
              <w:top w:val="dotted" w:sz="4" w:space="0" w:color="000000"/>
              <w:left w:val="dotted" w:sz="4" w:space="0" w:color="000000"/>
              <w:bottom w:val="dotted" w:sz="4" w:space="0" w:color="000000"/>
            </w:tcBorders>
            <w:shd w:val="clear" w:color="auto" w:fill="auto"/>
          </w:tcPr>
          <w:p w14:paraId="0FA66835" w14:textId="77777777" w:rsidR="00CB6467" w:rsidRDefault="00CB6467">
            <w:pPr>
              <w:snapToGrid w:val="0"/>
              <w:jc w:val="left"/>
              <w:rPr>
                <w:rFonts w:eastAsia="Wingdings" w:cs="Wingdings"/>
                <w:b/>
                <w:i/>
                <w:color w:val="000000"/>
                <w:sz w:val="16"/>
                <w:szCs w:val="16"/>
              </w:rPr>
            </w:pPr>
          </w:p>
          <w:p w14:paraId="7DF870FF" w14:textId="77777777" w:rsidR="00CB6467" w:rsidRDefault="00CB6467">
            <w:pPr>
              <w:jc w:val="left"/>
              <w:rPr>
                <w:rFonts w:eastAsia="Wingdings" w:cs="Wingdings"/>
                <w:b/>
                <w:i/>
                <w:color w:val="000000"/>
                <w:sz w:val="16"/>
                <w:szCs w:val="16"/>
              </w:rPr>
            </w:pPr>
            <w:r>
              <w:rPr>
                <w:rFonts w:eastAsia="Wingdings" w:cs="Wingdings"/>
                <w:b/>
                <w:i/>
                <w:color w:val="000000"/>
                <w:sz w:val="16"/>
                <w:szCs w:val="16"/>
              </w:rPr>
              <w:t>APROBACIÓN:</w:t>
            </w:r>
          </w:p>
          <w:p w14:paraId="3F13EC3C" w14:textId="77777777" w:rsidR="00CB6467" w:rsidRDefault="00CB6467">
            <w:pPr>
              <w:jc w:val="left"/>
              <w:rPr>
                <w:rFonts w:eastAsia="Wingdings" w:cs="Wingdings"/>
                <w:b/>
                <w:i/>
                <w:color w:val="000000"/>
                <w:sz w:val="16"/>
                <w:szCs w:val="16"/>
              </w:rPr>
            </w:pPr>
          </w:p>
        </w:tc>
        <w:tc>
          <w:tcPr>
            <w:tcW w:w="6980" w:type="dxa"/>
            <w:tcBorders>
              <w:top w:val="dotted" w:sz="4" w:space="0" w:color="000000"/>
              <w:left w:val="dotted" w:sz="4" w:space="0" w:color="000000"/>
              <w:bottom w:val="dotted" w:sz="4" w:space="0" w:color="000000"/>
              <w:right w:val="dotted" w:sz="4" w:space="0" w:color="000000"/>
            </w:tcBorders>
            <w:shd w:val="clear" w:color="auto" w:fill="auto"/>
            <w:vAlign w:val="center"/>
          </w:tcPr>
          <w:p w14:paraId="7A5A8E8A" w14:textId="77777777" w:rsidR="00CB6467" w:rsidRDefault="00CB6467">
            <w:pPr>
              <w:snapToGrid w:val="0"/>
              <w:jc w:val="left"/>
              <w:rPr>
                <w:rFonts w:eastAsia="Wingdings" w:cs="Wingdings"/>
                <w:b/>
                <w:i/>
                <w:color w:val="0000FF"/>
                <w:sz w:val="16"/>
                <w:szCs w:val="16"/>
              </w:rPr>
            </w:pPr>
          </w:p>
        </w:tc>
      </w:tr>
      <w:tr w:rsidR="00CB6467" w14:paraId="2D5F9758" w14:textId="77777777">
        <w:tc>
          <w:tcPr>
            <w:tcW w:w="2685" w:type="dxa"/>
            <w:tcBorders>
              <w:top w:val="dotted" w:sz="4" w:space="0" w:color="000000"/>
              <w:left w:val="dotted" w:sz="4" w:space="0" w:color="000000"/>
              <w:bottom w:val="dotted" w:sz="4" w:space="0" w:color="000000"/>
            </w:tcBorders>
            <w:shd w:val="clear" w:color="auto" w:fill="auto"/>
          </w:tcPr>
          <w:p w14:paraId="50DAAE70" w14:textId="77777777" w:rsidR="00CB6467" w:rsidRDefault="00CB6467">
            <w:pPr>
              <w:snapToGrid w:val="0"/>
              <w:jc w:val="left"/>
              <w:rPr>
                <w:rFonts w:eastAsia="Wingdings" w:cs="Wingdings"/>
                <w:b/>
                <w:i/>
                <w:color w:val="000000"/>
                <w:sz w:val="16"/>
                <w:szCs w:val="16"/>
              </w:rPr>
            </w:pPr>
          </w:p>
          <w:p w14:paraId="7062E7CF" w14:textId="77777777" w:rsidR="00CB6467" w:rsidRDefault="00CB6467">
            <w:pPr>
              <w:jc w:val="left"/>
              <w:rPr>
                <w:rFonts w:eastAsia="Wingdings" w:cs="Wingdings"/>
                <w:b/>
                <w:i/>
                <w:color w:val="000000"/>
                <w:sz w:val="16"/>
                <w:szCs w:val="16"/>
              </w:rPr>
            </w:pPr>
            <w:r>
              <w:rPr>
                <w:rFonts w:eastAsia="Wingdings" w:cs="Wingdings"/>
                <w:b/>
                <w:i/>
                <w:color w:val="000000"/>
                <w:sz w:val="16"/>
                <w:szCs w:val="16"/>
              </w:rPr>
              <w:t>Palabras Clave del documento:</w:t>
            </w:r>
          </w:p>
          <w:p w14:paraId="1D63EA56" w14:textId="77777777" w:rsidR="00CB6467" w:rsidRDefault="00CB6467">
            <w:pPr>
              <w:jc w:val="left"/>
              <w:rPr>
                <w:rFonts w:eastAsia="Wingdings" w:cs="Wingdings"/>
                <w:b/>
                <w:i/>
                <w:color w:val="000000"/>
                <w:sz w:val="16"/>
                <w:szCs w:val="16"/>
              </w:rPr>
            </w:pPr>
          </w:p>
        </w:tc>
        <w:tc>
          <w:tcPr>
            <w:tcW w:w="6980" w:type="dxa"/>
            <w:tcBorders>
              <w:top w:val="dotted" w:sz="4" w:space="0" w:color="000000"/>
              <w:left w:val="dotted" w:sz="4" w:space="0" w:color="000000"/>
              <w:bottom w:val="dotted" w:sz="4" w:space="0" w:color="000000"/>
              <w:right w:val="dotted" w:sz="4" w:space="0" w:color="000000"/>
            </w:tcBorders>
            <w:shd w:val="clear" w:color="auto" w:fill="auto"/>
            <w:vAlign w:val="center"/>
          </w:tcPr>
          <w:p w14:paraId="1D219BB8" w14:textId="77777777" w:rsidR="00CB6467" w:rsidRDefault="00CB6467">
            <w:pPr>
              <w:snapToGrid w:val="0"/>
              <w:ind w:left="72"/>
              <w:jc w:val="left"/>
              <w:rPr>
                <w:rFonts w:eastAsia="Wingdings" w:cs="Wingdings"/>
                <w:b/>
                <w:i/>
                <w:color w:val="0000FF"/>
                <w:sz w:val="16"/>
                <w:szCs w:val="16"/>
              </w:rPr>
            </w:pPr>
          </w:p>
        </w:tc>
      </w:tr>
      <w:tr w:rsidR="00CB6467" w14:paraId="03067866" w14:textId="77777777">
        <w:tc>
          <w:tcPr>
            <w:tcW w:w="2685" w:type="dxa"/>
            <w:tcBorders>
              <w:top w:val="dotted" w:sz="4" w:space="0" w:color="000000"/>
              <w:left w:val="dotted" w:sz="4" w:space="0" w:color="000000"/>
              <w:bottom w:val="dotted" w:sz="4" w:space="0" w:color="000000"/>
            </w:tcBorders>
            <w:shd w:val="clear" w:color="auto" w:fill="auto"/>
          </w:tcPr>
          <w:p w14:paraId="473DD8F8" w14:textId="77777777" w:rsidR="00CB6467" w:rsidRDefault="00CB6467">
            <w:pPr>
              <w:snapToGrid w:val="0"/>
              <w:jc w:val="left"/>
              <w:rPr>
                <w:rFonts w:eastAsia="Wingdings" w:cs="Wingdings"/>
                <w:b/>
                <w:i/>
                <w:color w:val="000000"/>
                <w:sz w:val="16"/>
                <w:szCs w:val="16"/>
              </w:rPr>
            </w:pPr>
          </w:p>
          <w:p w14:paraId="2AB97F4E" w14:textId="77777777" w:rsidR="00CB6467" w:rsidRDefault="00CB6467">
            <w:pPr>
              <w:jc w:val="left"/>
              <w:rPr>
                <w:rFonts w:eastAsia="Wingdings" w:cs="Wingdings"/>
                <w:b/>
                <w:i/>
                <w:color w:val="000000"/>
                <w:sz w:val="16"/>
                <w:szCs w:val="16"/>
              </w:rPr>
            </w:pPr>
            <w:r>
              <w:rPr>
                <w:rFonts w:eastAsia="Wingdings" w:cs="Wingdings"/>
                <w:b/>
                <w:i/>
                <w:color w:val="000000"/>
                <w:sz w:val="16"/>
                <w:szCs w:val="16"/>
              </w:rPr>
              <w:t>Fecha de Inicio</w:t>
            </w:r>
          </w:p>
          <w:p w14:paraId="2955ABAE" w14:textId="77777777" w:rsidR="00CB6467" w:rsidRDefault="00CB6467">
            <w:pPr>
              <w:jc w:val="left"/>
              <w:rPr>
                <w:rFonts w:eastAsia="Wingdings" w:cs="Wingdings"/>
                <w:b/>
                <w:i/>
                <w:color w:val="000000"/>
                <w:sz w:val="16"/>
                <w:szCs w:val="16"/>
              </w:rPr>
            </w:pPr>
          </w:p>
        </w:tc>
        <w:tc>
          <w:tcPr>
            <w:tcW w:w="6980" w:type="dxa"/>
            <w:tcBorders>
              <w:top w:val="dotted" w:sz="4" w:space="0" w:color="000000"/>
              <w:left w:val="dotted" w:sz="4" w:space="0" w:color="000000"/>
              <w:bottom w:val="dotted" w:sz="4" w:space="0" w:color="000000"/>
              <w:right w:val="dotted" w:sz="4" w:space="0" w:color="000000"/>
            </w:tcBorders>
            <w:shd w:val="clear" w:color="auto" w:fill="auto"/>
            <w:vAlign w:val="center"/>
          </w:tcPr>
          <w:p w14:paraId="56A7EB9B" w14:textId="77777777" w:rsidR="00CB6467" w:rsidRDefault="00CB6467">
            <w:pPr>
              <w:snapToGrid w:val="0"/>
              <w:ind w:left="72"/>
              <w:jc w:val="left"/>
            </w:pPr>
            <w:r>
              <w:rPr>
                <w:rFonts w:eastAsia="Wingdings" w:cs="Wingdings"/>
                <w:b/>
                <w:i/>
                <w:color w:val="0000FF"/>
                <w:sz w:val="16"/>
                <w:szCs w:val="16"/>
              </w:rPr>
              <w:t>dd-mm-aaaa</w:t>
            </w:r>
          </w:p>
        </w:tc>
      </w:tr>
    </w:tbl>
    <w:p w14:paraId="2A45816D" w14:textId="77777777" w:rsidR="00CB6467" w:rsidRDefault="00CB6467">
      <w:pPr>
        <w:rPr>
          <w:b/>
          <w:bCs/>
          <w:color w:val="0000CC"/>
        </w:rPr>
      </w:pPr>
    </w:p>
    <w:p w14:paraId="4782F80F" w14:textId="77777777" w:rsidR="00CB6467" w:rsidRDefault="00CB6467">
      <w:pPr>
        <w:rPr>
          <w:b/>
          <w:bCs/>
          <w:color w:val="0000CC"/>
        </w:rPr>
      </w:pPr>
    </w:p>
    <w:p w14:paraId="0673308B" w14:textId="77777777" w:rsidR="00CB6467" w:rsidRDefault="00CB6467">
      <w:r>
        <w:rPr>
          <w:b/>
          <w:bCs/>
          <w:color w:val="0000CC"/>
        </w:rPr>
        <w:t>CONTROL DE VERSIONES</w:t>
      </w:r>
    </w:p>
    <w:p w14:paraId="0C19F6DA" w14:textId="77777777" w:rsidR="00CB6467" w:rsidRDefault="00CB6467"/>
    <w:tbl>
      <w:tblPr>
        <w:tblW w:w="0" w:type="auto"/>
        <w:tblInd w:w="119" w:type="dxa"/>
        <w:tblLayout w:type="fixed"/>
        <w:tblLook w:val="0000" w:firstRow="0" w:lastRow="0" w:firstColumn="0" w:lastColumn="0" w:noHBand="0" w:noVBand="0"/>
      </w:tblPr>
      <w:tblGrid>
        <w:gridCol w:w="1530"/>
        <w:gridCol w:w="8135"/>
      </w:tblGrid>
      <w:tr w:rsidR="00CB6467" w14:paraId="392BE86C" w14:textId="77777777">
        <w:trPr>
          <w:trHeight w:hRule="exact" w:val="454"/>
        </w:trPr>
        <w:tc>
          <w:tcPr>
            <w:tcW w:w="1530" w:type="dxa"/>
            <w:tcBorders>
              <w:top w:val="dotted" w:sz="4" w:space="0" w:color="000000"/>
              <w:left w:val="dotted" w:sz="4" w:space="0" w:color="000000"/>
              <w:bottom w:val="dotted" w:sz="4" w:space="0" w:color="000000"/>
            </w:tcBorders>
            <w:shd w:val="clear" w:color="auto" w:fill="auto"/>
          </w:tcPr>
          <w:p w14:paraId="5B1FBF11" w14:textId="77777777" w:rsidR="00CB6467" w:rsidRDefault="00CB6467">
            <w:pPr>
              <w:spacing w:before="120"/>
              <w:jc w:val="center"/>
            </w:pPr>
            <w:r>
              <w:rPr>
                <w:rFonts w:eastAsia="Wingdings" w:cs="Wingdings"/>
                <w:color w:val="0000FF"/>
              </w:rPr>
              <w:t>Versión</w:t>
            </w:r>
          </w:p>
        </w:tc>
        <w:tc>
          <w:tcPr>
            <w:tcW w:w="8135" w:type="dxa"/>
            <w:tcBorders>
              <w:top w:val="dotted" w:sz="4" w:space="0" w:color="000000"/>
              <w:left w:val="dotted" w:sz="4" w:space="0" w:color="000000"/>
              <w:bottom w:val="dotted" w:sz="4" w:space="0" w:color="000000"/>
              <w:right w:val="dotted" w:sz="4" w:space="0" w:color="000000"/>
            </w:tcBorders>
            <w:shd w:val="clear" w:color="auto" w:fill="auto"/>
          </w:tcPr>
          <w:p w14:paraId="6BF1E004" w14:textId="77777777" w:rsidR="00CB6467" w:rsidRDefault="00CB6467">
            <w:pPr>
              <w:spacing w:before="120"/>
              <w:jc w:val="center"/>
            </w:pPr>
            <w:r>
              <w:rPr>
                <w:rFonts w:eastAsia="Wingdings" w:cs="Wingdings"/>
                <w:color w:val="0000FF"/>
              </w:rPr>
              <w:t>Descripción del cambio</w:t>
            </w:r>
          </w:p>
        </w:tc>
      </w:tr>
      <w:tr w:rsidR="00CB6467" w14:paraId="6C42B722" w14:textId="77777777">
        <w:trPr>
          <w:trHeight w:hRule="exact" w:val="454"/>
        </w:trPr>
        <w:tc>
          <w:tcPr>
            <w:tcW w:w="1530" w:type="dxa"/>
            <w:tcBorders>
              <w:top w:val="dotted" w:sz="4" w:space="0" w:color="000000"/>
              <w:left w:val="dotted" w:sz="4" w:space="0" w:color="000000"/>
              <w:bottom w:val="dotted" w:sz="4" w:space="0" w:color="000000"/>
            </w:tcBorders>
            <w:shd w:val="clear" w:color="auto" w:fill="auto"/>
          </w:tcPr>
          <w:p w14:paraId="64805185" w14:textId="77777777" w:rsidR="00CB6467" w:rsidRDefault="00CB6467">
            <w:pPr>
              <w:spacing w:before="120"/>
              <w:jc w:val="left"/>
            </w:pPr>
            <w:r>
              <w:rPr>
                <w:rFonts w:eastAsia="Wingdings" w:cs="Wingdings"/>
                <w:sz w:val="16"/>
                <w:szCs w:val="16"/>
              </w:rPr>
              <w:t>V1.0</w:t>
            </w:r>
          </w:p>
        </w:tc>
        <w:tc>
          <w:tcPr>
            <w:tcW w:w="8135" w:type="dxa"/>
            <w:tcBorders>
              <w:top w:val="dotted" w:sz="4" w:space="0" w:color="000000"/>
              <w:left w:val="dotted" w:sz="4" w:space="0" w:color="000000"/>
              <w:bottom w:val="dotted" w:sz="4" w:space="0" w:color="000000"/>
              <w:right w:val="dotted" w:sz="4" w:space="0" w:color="000000"/>
            </w:tcBorders>
            <w:shd w:val="clear" w:color="auto" w:fill="auto"/>
          </w:tcPr>
          <w:p w14:paraId="29C456CD" w14:textId="77777777" w:rsidR="00CB6467" w:rsidRDefault="00CB6467">
            <w:pPr>
              <w:spacing w:before="120"/>
              <w:jc w:val="left"/>
            </w:pPr>
            <w:r>
              <w:rPr>
                <w:rFonts w:eastAsia="Wingdings" w:cs="Wingdings"/>
                <w:sz w:val="16"/>
                <w:szCs w:val="16"/>
              </w:rPr>
              <w:t>Versión inicial de la plantilla</w:t>
            </w:r>
          </w:p>
        </w:tc>
      </w:tr>
      <w:tr w:rsidR="00CB6467" w14:paraId="440648C6" w14:textId="77777777">
        <w:trPr>
          <w:trHeight w:hRule="exact" w:val="454"/>
        </w:trPr>
        <w:tc>
          <w:tcPr>
            <w:tcW w:w="1530" w:type="dxa"/>
            <w:tcBorders>
              <w:top w:val="dotted" w:sz="4" w:space="0" w:color="000000"/>
              <w:left w:val="dotted" w:sz="4" w:space="0" w:color="000000"/>
              <w:bottom w:val="dotted" w:sz="4" w:space="0" w:color="000000"/>
            </w:tcBorders>
            <w:shd w:val="clear" w:color="auto" w:fill="auto"/>
          </w:tcPr>
          <w:p w14:paraId="56788A30" w14:textId="77777777" w:rsidR="00CB6467" w:rsidRDefault="00CB6467">
            <w:pPr>
              <w:snapToGrid w:val="0"/>
              <w:spacing w:before="120"/>
              <w:jc w:val="left"/>
              <w:rPr>
                <w:rFonts w:eastAsia="Wingdings" w:cs="Wingdings"/>
                <w:sz w:val="16"/>
                <w:szCs w:val="16"/>
              </w:rPr>
            </w:pPr>
          </w:p>
        </w:tc>
        <w:tc>
          <w:tcPr>
            <w:tcW w:w="8135" w:type="dxa"/>
            <w:tcBorders>
              <w:top w:val="dotted" w:sz="4" w:space="0" w:color="000000"/>
              <w:left w:val="dotted" w:sz="4" w:space="0" w:color="000000"/>
              <w:bottom w:val="dotted" w:sz="4" w:space="0" w:color="000000"/>
              <w:right w:val="dotted" w:sz="4" w:space="0" w:color="000000"/>
            </w:tcBorders>
            <w:shd w:val="clear" w:color="auto" w:fill="auto"/>
          </w:tcPr>
          <w:p w14:paraId="695A3092" w14:textId="77777777" w:rsidR="00CB6467" w:rsidRDefault="00CB6467">
            <w:pPr>
              <w:snapToGrid w:val="0"/>
              <w:spacing w:before="120"/>
              <w:jc w:val="left"/>
              <w:rPr>
                <w:rFonts w:eastAsia="Wingdings" w:cs="Wingdings"/>
                <w:sz w:val="16"/>
                <w:szCs w:val="16"/>
              </w:rPr>
            </w:pPr>
          </w:p>
        </w:tc>
      </w:tr>
      <w:tr w:rsidR="00CB6467" w14:paraId="032FDAE7" w14:textId="77777777">
        <w:trPr>
          <w:trHeight w:hRule="exact" w:val="454"/>
        </w:trPr>
        <w:tc>
          <w:tcPr>
            <w:tcW w:w="1530" w:type="dxa"/>
            <w:tcBorders>
              <w:top w:val="dotted" w:sz="4" w:space="0" w:color="000000"/>
              <w:left w:val="dotted" w:sz="4" w:space="0" w:color="000000"/>
              <w:bottom w:val="dotted" w:sz="4" w:space="0" w:color="000000"/>
            </w:tcBorders>
            <w:shd w:val="clear" w:color="auto" w:fill="auto"/>
          </w:tcPr>
          <w:p w14:paraId="4022B7CF" w14:textId="77777777" w:rsidR="00CB6467" w:rsidRDefault="00CB6467">
            <w:pPr>
              <w:snapToGrid w:val="0"/>
              <w:spacing w:before="120"/>
              <w:jc w:val="left"/>
              <w:rPr>
                <w:rFonts w:eastAsia="Wingdings" w:cs="Wingdings"/>
                <w:sz w:val="16"/>
                <w:szCs w:val="16"/>
              </w:rPr>
            </w:pPr>
          </w:p>
        </w:tc>
        <w:tc>
          <w:tcPr>
            <w:tcW w:w="8135" w:type="dxa"/>
            <w:tcBorders>
              <w:top w:val="dotted" w:sz="4" w:space="0" w:color="000000"/>
              <w:left w:val="dotted" w:sz="4" w:space="0" w:color="000000"/>
              <w:bottom w:val="dotted" w:sz="4" w:space="0" w:color="000000"/>
              <w:right w:val="dotted" w:sz="4" w:space="0" w:color="000000"/>
            </w:tcBorders>
            <w:shd w:val="clear" w:color="auto" w:fill="auto"/>
          </w:tcPr>
          <w:p w14:paraId="0EF25EE9" w14:textId="77777777" w:rsidR="00CB6467" w:rsidRDefault="00CB6467">
            <w:pPr>
              <w:snapToGrid w:val="0"/>
              <w:spacing w:before="120"/>
              <w:jc w:val="left"/>
              <w:rPr>
                <w:rFonts w:eastAsia="Wingdings" w:cs="Wingdings"/>
                <w:sz w:val="16"/>
                <w:szCs w:val="16"/>
              </w:rPr>
            </w:pPr>
          </w:p>
        </w:tc>
      </w:tr>
      <w:tr w:rsidR="00CB6467" w14:paraId="3B809CDA" w14:textId="77777777">
        <w:trPr>
          <w:trHeight w:hRule="exact" w:val="454"/>
        </w:trPr>
        <w:tc>
          <w:tcPr>
            <w:tcW w:w="1530" w:type="dxa"/>
            <w:tcBorders>
              <w:top w:val="dotted" w:sz="4" w:space="0" w:color="000000"/>
              <w:left w:val="dotted" w:sz="4" w:space="0" w:color="000000"/>
              <w:bottom w:val="dotted" w:sz="4" w:space="0" w:color="000000"/>
            </w:tcBorders>
            <w:shd w:val="clear" w:color="auto" w:fill="auto"/>
          </w:tcPr>
          <w:p w14:paraId="5DED839E" w14:textId="77777777" w:rsidR="00CB6467" w:rsidRDefault="00CB6467">
            <w:pPr>
              <w:snapToGrid w:val="0"/>
              <w:spacing w:before="120"/>
              <w:jc w:val="left"/>
              <w:rPr>
                <w:rFonts w:eastAsia="Wingdings" w:cs="Wingdings"/>
                <w:sz w:val="16"/>
                <w:szCs w:val="16"/>
              </w:rPr>
            </w:pPr>
          </w:p>
        </w:tc>
        <w:tc>
          <w:tcPr>
            <w:tcW w:w="8135" w:type="dxa"/>
            <w:tcBorders>
              <w:top w:val="dotted" w:sz="4" w:space="0" w:color="000000"/>
              <w:left w:val="dotted" w:sz="4" w:space="0" w:color="000000"/>
              <w:bottom w:val="dotted" w:sz="4" w:space="0" w:color="000000"/>
              <w:right w:val="dotted" w:sz="4" w:space="0" w:color="000000"/>
            </w:tcBorders>
            <w:shd w:val="clear" w:color="auto" w:fill="auto"/>
          </w:tcPr>
          <w:p w14:paraId="7BDF2AF9" w14:textId="77777777" w:rsidR="00CB6467" w:rsidRDefault="00CB6467">
            <w:pPr>
              <w:snapToGrid w:val="0"/>
              <w:spacing w:before="120"/>
              <w:jc w:val="left"/>
              <w:rPr>
                <w:rFonts w:eastAsia="Wingdings" w:cs="Wingdings"/>
                <w:sz w:val="16"/>
                <w:szCs w:val="16"/>
              </w:rPr>
            </w:pPr>
          </w:p>
        </w:tc>
      </w:tr>
      <w:tr w:rsidR="00CB6467" w14:paraId="6E60265E" w14:textId="77777777">
        <w:trPr>
          <w:trHeight w:hRule="exact" w:val="454"/>
        </w:trPr>
        <w:tc>
          <w:tcPr>
            <w:tcW w:w="1530" w:type="dxa"/>
            <w:tcBorders>
              <w:top w:val="dotted" w:sz="4" w:space="0" w:color="000000"/>
              <w:left w:val="dotted" w:sz="4" w:space="0" w:color="000000"/>
              <w:bottom w:val="dotted" w:sz="4" w:space="0" w:color="000000"/>
            </w:tcBorders>
            <w:shd w:val="clear" w:color="auto" w:fill="auto"/>
          </w:tcPr>
          <w:p w14:paraId="500E1D8D" w14:textId="77777777" w:rsidR="00CB6467" w:rsidRDefault="00CB6467">
            <w:pPr>
              <w:snapToGrid w:val="0"/>
              <w:jc w:val="left"/>
              <w:rPr>
                <w:rFonts w:eastAsia="Wingdings" w:cs="Wingdings"/>
                <w:b/>
                <w:sz w:val="16"/>
                <w:szCs w:val="16"/>
              </w:rPr>
            </w:pPr>
          </w:p>
        </w:tc>
        <w:tc>
          <w:tcPr>
            <w:tcW w:w="8135" w:type="dxa"/>
            <w:tcBorders>
              <w:top w:val="dotted" w:sz="4" w:space="0" w:color="000000"/>
              <w:left w:val="dotted" w:sz="4" w:space="0" w:color="000000"/>
              <w:bottom w:val="dotted" w:sz="4" w:space="0" w:color="000000"/>
              <w:right w:val="dotted" w:sz="4" w:space="0" w:color="000000"/>
            </w:tcBorders>
            <w:shd w:val="clear" w:color="auto" w:fill="auto"/>
          </w:tcPr>
          <w:p w14:paraId="48909991" w14:textId="77777777" w:rsidR="00CB6467" w:rsidRDefault="00CB6467">
            <w:pPr>
              <w:snapToGrid w:val="0"/>
              <w:jc w:val="left"/>
              <w:rPr>
                <w:rFonts w:eastAsia="Wingdings" w:cs="Wingdings"/>
                <w:b/>
                <w:sz w:val="16"/>
                <w:szCs w:val="16"/>
              </w:rPr>
            </w:pPr>
          </w:p>
        </w:tc>
      </w:tr>
      <w:tr w:rsidR="00CB6467" w14:paraId="7BC402BC" w14:textId="77777777">
        <w:trPr>
          <w:trHeight w:hRule="exact" w:val="454"/>
        </w:trPr>
        <w:tc>
          <w:tcPr>
            <w:tcW w:w="1530" w:type="dxa"/>
            <w:tcBorders>
              <w:top w:val="dotted" w:sz="4" w:space="0" w:color="000000"/>
              <w:left w:val="dotted" w:sz="4" w:space="0" w:color="000000"/>
              <w:bottom w:val="dotted" w:sz="4" w:space="0" w:color="000000"/>
            </w:tcBorders>
            <w:shd w:val="clear" w:color="auto" w:fill="auto"/>
          </w:tcPr>
          <w:p w14:paraId="79ACC40E" w14:textId="77777777" w:rsidR="00CB6467" w:rsidRDefault="00CB6467">
            <w:pPr>
              <w:snapToGrid w:val="0"/>
              <w:jc w:val="left"/>
              <w:rPr>
                <w:rFonts w:eastAsia="Wingdings" w:cs="Wingdings"/>
                <w:b/>
                <w:sz w:val="16"/>
                <w:szCs w:val="16"/>
              </w:rPr>
            </w:pPr>
          </w:p>
        </w:tc>
        <w:tc>
          <w:tcPr>
            <w:tcW w:w="8135" w:type="dxa"/>
            <w:tcBorders>
              <w:top w:val="dotted" w:sz="4" w:space="0" w:color="000000"/>
              <w:left w:val="dotted" w:sz="4" w:space="0" w:color="000000"/>
              <w:bottom w:val="dotted" w:sz="4" w:space="0" w:color="000000"/>
              <w:right w:val="dotted" w:sz="4" w:space="0" w:color="000000"/>
            </w:tcBorders>
            <w:shd w:val="clear" w:color="auto" w:fill="auto"/>
          </w:tcPr>
          <w:p w14:paraId="73EA3A1B" w14:textId="77777777" w:rsidR="00CB6467" w:rsidRDefault="00CB6467">
            <w:pPr>
              <w:snapToGrid w:val="0"/>
              <w:jc w:val="left"/>
              <w:rPr>
                <w:rFonts w:eastAsia="Wingdings" w:cs="Wingdings"/>
                <w:b/>
                <w:sz w:val="16"/>
                <w:szCs w:val="16"/>
              </w:rPr>
            </w:pPr>
          </w:p>
        </w:tc>
      </w:tr>
    </w:tbl>
    <w:p w14:paraId="29A9D9EA" w14:textId="77777777" w:rsidR="00CB6467" w:rsidRDefault="00CB6467">
      <w:pPr>
        <w:sectPr w:rsidR="00CB6467">
          <w:headerReference w:type="even" r:id="rId13"/>
          <w:headerReference w:type="default" r:id="rId14"/>
          <w:footerReference w:type="even" r:id="rId15"/>
          <w:footerReference w:type="default" r:id="rId16"/>
          <w:headerReference w:type="first" r:id="rId17"/>
          <w:footerReference w:type="first" r:id="rId18"/>
          <w:pgSz w:w="11906" w:h="16838"/>
          <w:pgMar w:top="3238" w:right="1134" w:bottom="2884" w:left="1134" w:header="1134" w:footer="1134" w:gutter="0"/>
          <w:pgNumType w:start="1"/>
          <w:cols w:space="720"/>
          <w:docGrid w:linePitch="360"/>
        </w:sectPr>
      </w:pPr>
    </w:p>
    <w:p w14:paraId="7419A3F8" w14:textId="77777777" w:rsidR="00CB6467" w:rsidRDefault="00CB6467"/>
    <w:p w14:paraId="16B4699E" w14:textId="77777777" w:rsidR="00CB6467" w:rsidRDefault="00CB6467"/>
    <w:p w14:paraId="22448414" w14:textId="77777777" w:rsidR="00CB6467" w:rsidRDefault="00CB6467"/>
    <w:p w14:paraId="398BB727" w14:textId="77777777" w:rsidR="00CB6467" w:rsidRDefault="00CB6467"/>
    <w:p w14:paraId="3FFE1C60" w14:textId="77777777" w:rsidR="00CB6467" w:rsidRDefault="00CB6467">
      <w:pPr>
        <w:pStyle w:val="Encabezadodelista"/>
      </w:pPr>
      <w:r>
        <w:t>Índice de contenido</w:t>
      </w:r>
    </w:p>
    <w:p w14:paraId="1293541D" w14:textId="77777777" w:rsidR="00CB6467" w:rsidRDefault="00CB6467">
      <w:pPr>
        <w:pStyle w:val="TDC1"/>
        <w:tabs>
          <w:tab w:val="clear" w:pos="10035"/>
          <w:tab w:val="right" w:leader="dot" w:pos="9638"/>
        </w:tabs>
      </w:pPr>
      <w:r>
        <w:fldChar w:fldCharType="begin"/>
      </w:r>
      <w:r>
        <w:instrText xml:space="preserve"> TOC \f \o "1-9" \t "Encabezado 10,10" \h</w:instrText>
      </w:r>
      <w:r>
        <w:fldChar w:fldCharType="separate"/>
      </w:r>
      <w:hyperlink w:anchor="__RefHeading___Toc938_396294031" w:history="1">
        <w:r>
          <w:rPr/>
          <w:t>1. Introducción</w:t>
        </w:r>
        <w:r>
          <w:rPr/>
          <w:tab/>
          <w:t>7</w:t>
        </w:r>
      </w:hyperlink>
    </w:p>
    <w:p w14:paraId="390E89B8" w14:textId="77777777" w:rsidR="00CB6467" w:rsidRDefault="00CB6467">
      <w:pPr>
        <w:pStyle w:val="TDC1"/>
        <w:tabs>
          <w:tab w:val="clear" w:pos="10035"/>
          <w:tab w:val="right" w:leader="dot" w:pos="9638"/>
        </w:tabs>
      </w:pPr>
      <w:hyperlink w:anchor="__RefHeading___Toc940_396294031" w:history="1">
        <w:r>
          <w:rPr/>
          <w:t>2. Objeto del proyecto</w:t>
        </w:r>
        <w:r>
          <w:rPr/>
          <w:tab/>
          <w:t>8</w:t>
        </w:r>
      </w:hyperlink>
    </w:p>
    <w:p w14:paraId="7DC61F9F" w14:textId="77777777" w:rsidR="00CB6467" w:rsidRDefault="00CB6467">
      <w:pPr>
        <w:pStyle w:val="TDC1"/>
        <w:tabs>
          <w:tab w:val="clear" w:pos="10035"/>
          <w:tab w:val="right" w:leader="dot" w:pos="9638"/>
        </w:tabs>
      </w:pPr>
      <w:hyperlink w:anchor="__RefHeading___Toc942_396294031" w:history="1">
        <w:r>
          <w:rPr/>
          <w:t>3. Antecedentes</w:t>
        </w:r>
        <w:r>
          <w:rPr/>
          <w:tab/>
          <w:t>8</w:t>
        </w:r>
      </w:hyperlink>
    </w:p>
    <w:p w14:paraId="34B8176A" w14:textId="77777777" w:rsidR="00CB6467" w:rsidRDefault="00CB6467">
      <w:pPr>
        <w:pStyle w:val="TDC1"/>
        <w:tabs>
          <w:tab w:val="clear" w:pos="10035"/>
          <w:tab w:val="right" w:leader="dot" w:pos="9638"/>
        </w:tabs>
      </w:pPr>
      <w:hyperlink w:anchor="__RefHeading___Toc944_396294031" w:history="1">
        <w:r>
          <w:rPr/>
          <w:t>4. Descripción de la situación actual</w:t>
        </w:r>
        <w:r>
          <w:rPr/>
          <w:tab/>
          <w:t>8</w:t>
        </w:r>
      </w:hyperlink>
    </w:p>
    <w:p w14:paraId="156712B4" w14:textId="77777777" w:rsidR="00CB6467" w:rsidRDefault="00CB6467">
      <w:pPr>
        <w:pStyle w:val="TDC2"/>
        <w:tabs>
          <w:tab w:val="clear" w:pos="9752"/>
          <w:tab w:val="right" w:leader="dot" w:pos="9638"/>
        </w:tabs>
      </w:pPr>
      <w:hyperlink w:anchor="__RefHeading___Toc946_396294031" w:history="1">
        <w:r>
          <w:rPr/>
          <w:t>4.1. Descripción del entorno actual</w:t>
        </w:r>
        <w:r>
          <w:rPr/>
          <w:tab/>
          <w:t>9</w:t>
        </w:r>
      </w:hyperlink>
    </w:p>
    <w:p w14:paraId="2E454B06" w14:textId="77777777" w:rsidR="00CB6467" w:rsidRDefault="00CB6467">
      <w:pPr>
        <w:pStyle w:val="TDC2"/>
        <w:tabs>
          <w:tab w:val="clear" w:pos="9752"/>
          <w:tab w:val="right" w:leader="dot" w:pos="9638"/>
        </w:tabs>
      </w:pPr>
      <w:hyperlink w:anchor="__RefHeading___Toc948_396294031" w:history="1">
        <w:r>
          <w:rPr/>
          <w:t>4.2. Resumen de las principales deficiencias identificados</w:t>
        </w:r>
        <w:r>
          <w:rPr/>
          <w:tab/>
          <w:t>9</w:t>
        </w:r>
      </w:hyperlink>
    </w:p>
    <w:p w14:paraId="335BF188" w14:textId="77777777" w:rsidR="00CB6467" w:rsidRDefault="00CB6467">
      <w:pPr>
        <w:pStyle w:val="TDC1"/>
        <w:tabs>
          <w:tab w:val="clear" w:pos="10035"/>
          <w:tab w:val="right" w:leader="dot" w:pos="9638"/>
        </w:tabs>
      </w:pPr>
      <w:hyperlink w:anchor="__RefHeading___Toc950_396294031" w:history="1">
        <w:r>
          <w:rPr/>
          <w:t>5. Normas y referencias</w:t>
        </w:r>
        <w:r>
          <w:rPr/>
          <w:tab/>
          <w:t>10</w:t>
        </w:r>
      </w:hyperlink>
    </w:p>
    <w:p w14:paraId="694DCBC4" w14:textId="77777777" w:rsidR="00CB6467" w:rsidRDefault="00CB6467">
      <w:pPr>
        <w:pStyle w:val="TDC2"/>
        <w:tabs>
          <w:tab w:val="clear" w:pos="9752"/>
          <w:tab w:val="right" w:leader="dot" w:pos="9638"/>
        </w:tabs>
      </w:pPr>
      <w:hyperlink w:anchor="__RefHeading___Toc952_396294031" w:history="1">
        <w:r>
          <w:rPr/>
          <w:t>5.1. Disposiciones legales y normas aplicadas</w:t>
        </w:r>
        <w:r>
          <w:rPr/>
          <w:tab/>
          <w:t>10</w:t>
        </w:r>
      </w:hyperlink>
    </w:p>
    <w:p w14:paraId="688F047A" w14:textId="77777777" w:rsidR="00CB6467" w:rsidRDefault="00CB6467">
      <w:pPr>
        <w:pStyle w:val="TDC2"/>
        <w:tabs>
          <w:tab w:val="clear" w:pos="9752"/>
          <w:tab w:val="right" w:leader="dot" w:pos="9638"/>
        </w:tabs>
      </w:pPr>
      <w:hyperlink w:anchor="__RefHeading___Toc954_396294031" w:history="1">
        <w:r>
          <w:rPr/>
          <w:t>5.2. Bibliografía</w:t>
        </w:r>
        <w:r>
          <w:rPr/>
          <w:tab/>
          <w:t>10</w:t>
        </w:r>
      </w:hyperlink>
    </w:p>
    <w:p w14:paraId="51ABBA33" w14:textId="77777777" w:rsidR="00CB6467" w:rsidRDefault="00CB6467">
      <w:pPr>
        <w:pStyle w:val="TDC2"/>
        <w:tabs>
          <w:tab w:val="clear" w:pos="9752"/>
          <w:tab w:val="right" w:leader="dot" w:pos="9638"/>
        </w:tabs>
      </w:pPr>
      <w:hyperlink w:anchor="__RefHeading___Toc956_396294031" w:history="1">
        <w:r>
          <w:rPr/>
          <w:t>5.3. Métodos, Herramientas, Modelos, Métricas y Prototipos</w:t>
        </w:r>
        <w:r>
          <w:rPr/>
          <w:tab/>
          <w:t>11</w:t>
        </w:r>
      </w:hyperlink>
    </w:p>
    <w:p w14:paraId="4413165C" w14:textId="77777777" w:rsidR="00CB6467" w:rsidRDefault="00CB6467">
      <w:pPr>
        <w:pStyle w:val="TDC3"/>
        <w:tabs>
          <w:tab w:val="clear" w:pos="9752"/>
          <w:tab w:val="right" w:leader="dot" w:pos="9638"/>
        </w:tabs>
      </w:pPr>
      <w:hyperlink w:anchor="__RefHeading___Toc958_396294031" w:history="1">
        <w:r>
          <w:rPr/>
          <w:t>5.3.1. Métodos y Herramientas</w:t>
        </w:r>
        <w:r>
          <w:rPr/>
          <w:tab/>
          <w:t>11</w:t>
        </w:r>
      </w:hyperlink>
    </w:p>
    <w:p w14:paraId="2B4DAD7A" w14:textId="77777777" w:rsidR="00CB6467" w:rsidRDefault="00CB6467">
      <w:pPr>
        <w:pStyle w:val="TDC3"/>
        <w:tabs>
          <w:tab w:val="clear" w:pos="9752"/>
          <w:tab w:val="right" w:leader="dot" w:pos="9638"/>
        </w:tabs>
      </w:pPr>
      <w:hyperlink w:anchor="__RefHeading___Toc960_396294031" w:history="1">
        <w:r>
          <w:rPr/>
          <w:t>5.3.2. Modelos, Métricas y Prototipos</w:t>
        </w:r>
        <w:r>
          <w:rPr/>
          <w:tab/>
          <w:t>11</w:t>
        </w:r>
      </w:hyperlink>
    </w:p>
    <w:p w14:paraId="5E04E3EE" w14:textId="77777777" w:rsidR="00CB6467" w:rsidRDefault="00CB6467">
      <w:pPr>
        <w:pStyle w:val="TDC2"/>
        <w:tabs>
          <w:tab w:val="clear" w:pos="9752"/>
          <w:tab w:val="right" w:leader="dot" w:pos="9638"/>
        </w:tabs>
      </w:pPr>
      <w:hyperlink w:anchor="__RefHeading___Toc962_396294031" w:history="1">
        <w:r>
          <w:rPr/>
          <w:t>5.4. Mecanismos de control de calidad aplicados durante la redacción del proyecto</w:t>
        </w:r>
        <w:r>
          <w:rPr/>
          <w:tab/>
          <w:t>12</w:t>
        </w:r>
      </w:hyperlink>
    </w:p>
    <w:p w14:paraId="7CA90DA7" w14:textId="77777777" w:rsidR="00CB6467" w:rsidRDefault="00CB6467">
      <w:pPr>
        <w:pStyle w:val="TDC2"/>
        <w:tabs>
          <w:tab w:val="clear" w:pos="9752"/>
          <w:tab w:val="right" w:leader="dot" w:pos="9638"/>
        </w:tabs>
      </w:pPr>
      <w:hyperlink w:anchor="__RefHeading___Toc964_396294031" w:history="1">
        <w:r>
          <w:rPr/>
          <w:t>5.5. Otras referencias</w:t>
        </w:r>
        <w:r>
          <w:rPr/>
          <w:tab/>
          <w:t>12</w:t>
        </w:r>
      </w:hyperlink>
    </w:p>
    <w:p w14:paraId="7C7DCAF5" w14:textId="77777777" w:rsidR="00CB6467" w:rsidRDefault="00CB6467">
      <w:pPr>
        <w:pStyle w:val="TDC1"/>
        <w:tabs>
          <w:tab w:val="clear" w:pos="10035"/>
          <w:tab w:val="right" w:leader="dot" w:pos="9638"/>
        </w:tabs>
      </w:pPr>
      <w:hyperlink w:anchor="__RefHeading___Toc966_396294031" w:history="1">
        <w:r>
          <w:rPr/>
          <w:t>6. Definiciones y abreviaturas</w:t>
        </w:r>
        <w:r>
          <w:rPr/>
          <w:tab/>
          <w:t>13</w:t>
        </w:r>
      </w:hyperlink>
    </w:p>
    <w:p w14:paraId="00E00C9F" w14:textId="77777777" w:rsidR="00CB6467" w:rsidRDefault="00CB6467">
      <w:pPr>
        <w:pStyle w:val="TDC1"/>
        <w:tabs>
          <w:tab w:val="clear" w:pos="10035"/>
          <w:tab w:val="right" w:leader="dot" w:pos="9638"/>
        </w:tabs>
      </w:pPr>
      <w:hyperlink w:anchor="__RefHeading___Toc968_396294031" w:history="1">
        <w:r>
          <w:rPr/>
          <w:t>7. Requisitos iniciales</w:t>
        </w:r>
        <w:r>
          <w:rPr/>
          <w:tab/>
          <w:t>13</w:t>
        </w:r>
      </w:hyperlink>
    </w:p>
    <w:p w14:paraId="2E50EDBB" w14:textId="77777777" w:rsidR="00CB6467" w:rsidRDefault="00CB6467">
      <w:pPr>
        <w:pStyle w:val="TDC1"/>
        <w:tabs>
          <w:tab w:val="clear" w:pos="10035"/>
          <w:tab w:val="right" w:leader="dot" w:pos="9638"/>
        </w:tabs>
      </w:pPr>
      <w:hyperlink w:anchor="__RefHeading___Toc970_396294031" w:history="1">
        <w:r>
          <w:rPr/>
          <w:t>8. Alcance</w:t>
        </w:r>
        <w:r>
          <w:rPr/>
          <w:tab/>
          <w:t>13</w:t>
        </w:r>
      </w:hyperlink>
    </w:p>
    <w:p w14:paraId="71BCDABA" w14:textId="77777777" w:rsidR="00CB6467" w:rsidRDefault="00CB6467">
      <w:pPr>
        <w:pStyle w:val="TDC1"/>
        <w:tabs>
          <w:tab w:val="clear" w:pos="10035"/>
          <w:tab w:val="right" w:leader="dot" w:pos="9638"/>
        </w:tabs>
      </w:pPr>
      <w:hyperlink w:anchor="__RefHeading___Toc972_396294031" w:history="1">
        <w:r>
          <w:rPr/>
          <w:t>9. Hipótesis y restricciones</w:t>
        </w:r>
        <w:r>
          <w:rPr/>
          <w:tab/>
          <w:t>14</w:t>
        </w:r>
      </w:hyperlink>
    </w:p>
    <w:p w14:paraId="751FF4F6" w14:textId="77777777" w:rsidR="00CB6467" w:rsidRDefault="00CB6467">
      <w:pPr>
        <w:pStyle w:val="TDC1"/>
        <w:tabs>
          <w:tab w:val="clear" w:pos="10035"/>
          <w:tab w:val="right" w:leader="dot" w:pos="9638"/>
        </w:tabs>
      </w:pPr>
      <w:hyperlink w:anchor="__RefHeading___Toc974_396294031" w:history="1">
        <w:r>
          <w:rPr/>
          <w:t>10. Estudio de alternativas y viabilidad</w:t>
        </w:r>
        <w:r>
          <w:rPr/>
          <w:tab/>
          <w:t>14</w:t>
        </w:r>
      </w:hyperlink>
    </w:p>
    <w:p w14:paraId="66056C70" w14:textId="77777777" w:rsidR="00CB6467" w:rsidRDefault="00CB6467">
      <w:pPr>
        <w:pStyle w:val="TDC1"/>
        <w:tabs>
          <w:tab w:val="clear" w:pos="10035"/>
          <w:tab w:val="right" w:leader="dot" w:pos="9638"/>
        </w:tabs>
      </w:pPr>
      <w:hyperlink w:anchor="__RefHeading___Toc976_396294031" w:history="1">
        <w:r>
          <w:rPr/>
          <w:t>11. Descripción de la solución propuesta</w:t>
        </w:r>
        <w:r>
          <w:rPr/>
          <w:tab/>
          <w:t>15</w:t>
        </w:r>
      </w:hyperlink>
    </w:p>
    <w:p w14:paraId="791DF441" w14:textId="77777777" w:rsidR="00CB6467" w:rsidRDefault="00CB6467">
      <w:pPr>
        <w:pStyle w:val="TDC1"/>
        <w:tabs>
          <w:tab w:val="clear" w:pos="10035"/>
          <w:tab w:val="right" w:leader="dot" w:pos="9638"/>
        </w:tabs>
      </w:pPr>
      <w:hyperlink w:anchor="__RefHeading___Toc978_396294031" w:history="1">
        <w:r>
          <w:rPr/>
          <w:t>12. Análisis de Riesgos</w:t>
        </w:r>
        <w:r>
          <w:rPr/>
          <w:tab/>
          <w:t>15</w:t>
        </w:r>
      </w:hyperlink>
    </w:p>
    <w:p w14:paraId="0D304D37" w14:textId="77777777" w:rsidR="00CB6467" w:rsidRDefault="00CB6467">
      <w:pPr>
        <w:pStyle w:val="TDC1"/>
        <w:tabs>
          <w:tab w:val="clear" w:pos="10035"/>
          <w:tab w:val="right" w:leader="dot" w:pos="9638"/>
        </w:tabs>
      </w:pPr>
      <w:hyperlink w:anchor="__RefHeading___Toc980_396294031" w:history="1">
        <w:r>
          <w:rPr/>
          <w:t>13. Organización y gestión del proyecto</w:t>
        </w:r>
        <w:r>
          <w:rPr/>
          <w:tab/>
          <w:t>15</w:t>
        </w:r>
      </w:hyperlink>
    </w:p>
    <w:p w14:paraId="110EE42A" w14:textId="77777777" w:rsidR="00CB6467" w:rsidRDefault="00CB6467">
      <w:pPr>
        <w:pStyle w:val="TDC2"/>
        <w:tabs>
          <w:tab w:val="clear" w:pos="9752"/>
          <w:tab w:val="right" w:leader="dot" w:pos="9638"/>
        </w:tabs>
      </w:pPr>
      <w:hyperlink w:anchor="__RefHeading___Toc982_396294031" w:history="1">
        <w:r>
          <w:rPr>
            <w:rFonts w:eastAsia="Arial" w:cs="Arial"/>
          </w:rPr>
          <w:t xml:space="preserve"> </w:t>
        </w:r>
        <w:r>
          <w:rPr/>
          <w:t>13.1. Organización</w:t>
        </w:r>
        <w:r>
          <w:rPr/>
          <w:tab/>
          <w:t>16</w:t>
        </w:r>
      </w:hyperlink>
    </w:p>
    <w:p w14:paraId="0353E70B" w14:textId="77777777" w:rsidR="00CB6467" w:rsidRDefault="00CB6467">
      <w:pPr>
        <w:pStyle w:val="TDC3"/>
        <w:tabs>
          <w:tab w:val="clear" w:pos="9752"/>
          <w:tab w:val="right" w:leader="dot" w:pos="9638"/>
        </w:tabs>
      </w:pPr>
      <w:hyperlink w:anchor="__RefHeading___Toc984_396294031" w:history="1">
        <w:r>
          <w:rPr/>
          <w:t>13.1.1. Actores del proyecto y relaciones entre los mismos</w:t>
        </w:r>
        <w:r>
          <w:rPr/>
          <w:tab/>
          <w:t>16</w:t>
        </w:r>
      </w:hyperlink>
    </w:p>
    <w:p w14:paraId="44D344EC" w14:textId="77777777" w:rsidR="00CB6467" w:rsidRDefault="00CB6467">
      <w:pPr>
        <w:pStyle w:val="TDC3"/>
        <w:tabs>
          <w:tab w:val="clear" w:pos="9752"/>
          <w:tab w:val="right" w:leader="dot" w:pos="9638"/>
        </w:tabs>
      </w:pPr>
      <w:hyperlink w:anchor="__RefHeading___Toc986_396294031" w:history="1">
        <w:r>
          <w:rPr/>
          <w:t>13.1.2. Estructura interna</w:t>
        </w:r>
        <w:r>
          <w:rPr/>
          <w:tab/>
          <w:t>16</w:t>
        </w:r>
      </w:hyperlink>
    </w:p>
    <w:p w14:paraId="7807E6DA" w14:textId="77777777" w:rsidR="00CB6467" w:rsidRDefault="00CB6467">
      <w:pPr>
        <w:pStyle w:val="TDC3"/>
        <w:tabs>
          <w:tab w:val="clear" w:pos="9752"/>
          <w:tab w:val="right" w:leader="dot" w:pos="9638"/>
        </w:tabs>
      </w:pPr>
      <w:hyperlink w:anchor="__RefHeading___Toc988_396294031" w:history="1">
        <w:r>
          <w:rPr/>
          <w:t>13.1.3. Interfaces externas</w:t>
        </w:r>
        <w:r>
          <w:rPr/>
          <w:tab/>
          <w:t>16</w:t>
        </w:r>
      </w:hyperlink>
    </w:p>
    <w:p w14:paraId="62303739" w14:textId="77777777" w:rsidR="00CB6467" w:rsidRDefault="00CB6467">
      <w:pPr>
        <w:pStyle w:val="TDC3"/>
        <w:tabs>
          <w:tab w:val="clear" w:pos="9752"/>
          <w:tab w:val="right" w:leader="dot" w:pos="9638"/>
        </w:tabs>
      </w:pPr>
      <w:hyperlink w:anchor="__RefHeading___Toc990_396294031" w:history="1">
        <w:r>
          <w:rPr/>
          <w:t>13.1.4. Roles y responsabilidades</w:t>
        </w:r>
        <w:r>
          <w:rPr/>
          <w:tab/>
          <w:t>17</w:t>
        </w:r>
      </w:hyperlink>
    </w:p>
    <w:p w14:paraId="6EC373A0" w14:textId="77777777" w:rsidR="00CB6467" w:rsidRDefault="00CB6467">
      <w:pPr>
        <w:pStyle w:val="TDC2"/>
        <w:tabs>
          <w:tab w:val="clear" w:pos="9752"/>
          <w:tab w:val="right" w:leader="dot" w:pos="9638"/>
        </w:tabs>
      </w:pPr>
      <w:hyperlink w:anchor="__RefHeading___Toc992_396294031" w:history="1">
        <w:r>
          <w:rPr>
            <w:rFonts w:eastAsia="Arial" w:cs="Arial"/>
          </w:rPr>
          <w:t xml:space="preserve"> </w:t>
        </w:r>
        <w:r>
          <w:rPr/>
          <w:t>13.2. Gestión del proyecto</w:t>
        </w:r>
        <w:r>
          <w:rPr/>
          <w:tab/>
          <w:t>17</w:t>
        </w:r>
      </w:hyperlink>
    </w:p>
    <w:p w14:paraId="5B37ACDF" w14:textId="77777777" w:rsidR="00CB6467" w:rsidRDefault="00CB6467">
      <w:pPr>
        <w:pStyle w:val="TDC1"/>
        <w:tabs>
          <w:tab w:val="clear" w:pos="10035"/>
          <w:tab w:val="right" w:leader="dot" w:pos="9638"/>
        </w:tabs>
      </w:pPr>
      <w:hyperlink w:anchor="__RefHeading___Toc994_396294031" w:history="1">
        <w:r>
          <w:rPr/>
          <w:t>14. Planificación temporal</w:t>
        </w:r>
        <w:r>
          <w:rPr/>
          <w:tab/>
          <w:t>18</w:t>
        </w:r>
      </w:hyperlink>
    </w:p>
    <w:p w14:paraId="01EFC8A6" w14:textId="77777777" w:rsidR="00CB6467" w:rsidRDefault="00CB6467">
      <w:pPr>
        <w:pStyle w:val="TDC2"/>
        <w:tabs>
          <w:tab w:val="clear" w:pos="9752"/>
          <w:tab w:val="right" w:leader="dot" w:pos="9638"/>
        </w:tabs>
      </w:pPr>
      <w:hyperlink w:anchor="__RefHeading___Toc996_396294031" w:history="1">
        <w:r>
          <w:rPr>
            <w:rFonts w:eastAsia="Arial" w:cs="Arial"/>
          </w:rPr>
          <w:t xml:space="preserve"> </w:t>
        </w:r>
        <w:r>
          <w:rPr/>
          <w:t>14.1. Evolución del plan de proyecto</w:t>
        </w:r>
        <w:r>
          <w:rPr/>
          <w:tab/>
          <w:t>18</w:t>
        </w:r>
      </w:hyperlink>
    </w:p>
    <w:p w14:paraId="66F12F6A" w14:textId="77777777" w:rsidR="00CB6467" w:rsidRDefault="00CB6467">
      <w:pPr>
        <w:pStyle w:val="TDC2"/>
        <w:tabs>
          <w:tab w:val="clear" w:pos="9752"/>
          <w:tab w:val="right" w:leader="dot" w:pos="9638"/>
        </w:tabs>
      </w:pPr>
      <w:hyperlink w:anchor="__RefHeading___Toc998_396294031" w:history="1">
        <w:r>
          <w:rPr>
            <w:rFonts w:eastAsia="Arial" w:cs="Arial"/>
          </w:rPr>
          <w:t xml:space="preserve"> </w:t>
        </w:r>
        <w:r>
          <w:rPr/>
          <w:t>14.2. Evaluación por el suministrador del plan de proyecto</w:t>
        </w:r>
        <w:r>
          <w:rPr/>
          <w:tab/>
          <w:t>19</w:t>
        </w:r>
      </w:hyperlink>
    </w:p>
    <w:p w14:paraId="4DB4EEAB" w14:textId="77777777" w:rsidR="00CB6467" w:rsidRDefault="00CB6467">
      <w:pPr>
        <w:pStyle w:val="TDC1"/>
        <w:tabs>
          <w:tab w:val="clear" w:pos="10035"/>
          <w:tab w:val="right" w:leader="dot" w:pos="9638"/>
        </w:tabs>
      </w:pPr>
      <w:hyperlink w:anchor="__RefHeading___Toc1000_396294031" w:history="1">
        <w:r>
          <w:rPr/>
          <w:t>15. Resumen del Presupuesto</w:t>
        </w:r>
        <w:r>
          <w:rPr/>
          <w:tab/>
          <w:t>19</w:t>
        </w:r>
      </w:hyperlink>
    </w:p>
    <w:p w14:paraId="3134FBF3" w14:textId="77777777" w:rsidR="00CB6467" w:rsidRDefault="00CB6467">
      <w:pPr>
        <w:pStyle w:val="TDC1"/>
        <w:tabs>
          <w:tab w:val="clear" w:pos="10035"/>
          <w:tab w:val="right" w:leader="dot" w:pos="9638"/>
        </w:tabs>
      </w:pPr>
      <w:hyperlink w:anchor="__RefHeading___Toc1002_396294031" w:history="1">
        <w:r>
          <w:rPr/>
          <w:t>16. Orden de prioridad de los documentos básicos del proyecto</w:t>
        </w:r>
        <w:r>
          <w:rPr/>
          <w:tab/>
          <w:t>19</w:t>
        </w:r>
      </w:hyperlink>
    </w:p>
    <w:p w14:paraId="58B26D59" w14:textId="77777777" w:rsidR="00CB6467" w:rsidRDefault="00CB6467">
      <w:pPr>
        <w:pStyle w:val="TDC1"/>
        <w:tabs>
          <w:tab w:val="clear" w:pos="10035"/>
          <w:tab w:val="right" w:leader="dot" w:pos="9638"/>
        </w:tabs>
      </w:pPr>
      <w:hyperlink w:anchor="__RefHeading___Toc1004_396294031" w:history="1">
        <w:r>
          <w:rPr/>
          <w:t>17. ANEXOS</w:t>
        </w:r>
        <w:r>
          <w:rPr/>
          <w:tab/>
          <w:t>20</w:t>
        </w:r>
      </w:hyperlink>
    </w:p>
    <w:p w14:paraId="5019C187" w14:textId="77777777" w:rsidR="00CB6467" w:rsidRDefault="00CB6467">
      <w:pPr>
        <w:pStyle w:val="TDC2"/>
        <w:tabs>
          <w:tab w:val="clear" w:pos="9752"/>
          <w:tab w:val="right" w:leader="dot" w:pos="9638"/>
        </w:tabs>
      </w:pPr>
      <w:hyperlink w:anchor="__RefHeading___Toc1006_396294031" w:history="1">
        <w:r>
          <w:rPr/>
          <w:t>17.1. Anexo - Documentación de entrada</w:t>
        </w:r>
        <w:r>
          <w:rPr/>
          <w:tab/>
          <w:t>20</w:t>
        </w:r>
      </w:hyperlink>
    </w:p>
    <w:p w14:paraId="07223BDA" w14:textId="77777777" w:rsidR="00CB6467" w:rsidRDefault="00CB6467">
      <w:pPr>
        <w:pStyle w:val="TDC2"/>
        <w:tabs>
          <w:tab w:val="clear" w:pos="9752"/>
          <w:tab w:val="right" w:leader="dot" w:pos="9638"/>
        </w:tabs>
      </w:pPr>
      <w:hyperlink w:anchor="__RefHeading___Toc1008_396294031" w:history="1">
        <w:r>
          <w:rPr/>
          <w:t>17.2. Anexo - Análisis y Diseño del Sistema</w:t>
        </w:r>
        <w:r>
          <w:rPr/>
          <w:tab/>
          <w:t>21</w:t>
        </w:r>
      </w:hyperlink>
    </w:p>
    <w:p w14:paraId="475ECB93" w14:textId="77777777" w:rsidR="00CB6467" w:rsidRDefault="00CB6467">
      <w:pPr>
        <w:pStyle w:val="TDC2"/>
        <w:tabs>
          <w:tab w:val="clear" w:pos="9752"/>
          <w:tab w:val="right" w:leader="dot" w:pos="9638"/>
        </w:tabs>
      </w:pPr>
      <w:hyperlink w:anchor="__RefHeading___Toc1010_396294031" w:history="1">
        <w:r>
          <w:rPr/>
          <w:t>17.3. Anexo - Estimación de Tamaño y Esfuerzos</w:t>
        </w:r>
        <w:r>
          <w:rPr/>
          <w:tab/>
          <w:t>21</w:t>
        </w:r>
      </w:hyperlink>
    </w:p>
    <w:p w14:paraId="1AB494C8" w14:textId="77777777" w:rsidR="00CB6467" w:rsidRDefault="00CB6467">
      <w:pPr>
        <w:pStyle w:val="TDC2"/>
        <w:tabs>
          <w:tab w:val="clear" w:pos="9752"/>
          <w:tab w:val="right" w:leader="dot" w:pos="9638"/>
        </w:tabs>
      </w:pPr>
      <w:hyperlink w:anchor="__RefHeading___Toc1012_396294031" w:history="1">
        <w:r>
          <w:rPr/>
          <w:t>17.4. Anexo - Planes de Gestión del proyecto</w:t>
        </w:r>
        <w:r>
          <w:rPr/>
          <w:tab/>
          <w:t>21</w:t>
        </w:r>
      </w:hyperlink>
    </w:p>
    <w:p w14:paraId="1CBC6FFC" w14:textId="77777777" w:rsidR="00CB6467" w:rsidRDefault="00CB6467">
      <w:pPr>
        <w:pStyle w:val="TDC3"/>
        <w:tabs>
          <w:tab w:val="clear" w:pos="9752"/>
          <w:tab w:val="right" w:leader="dot" w:pos="9638"/>
        </w:tabs>
      </w:pPr>
      <w:hyperlink w:anchor="__RefHeading___Toc1479_146700948" w:history="1">
        <w:r>
          <w:rPr/>
          <w:t>17.4.1. Gestión de la integración</w:t>
        </w:r>
        <w:r>
          <w:rPr/>
          <w:tab/>
          <w:t>22</w:t>
        </w:r>
      </w:hyperlink>
    </w:p>
    <w:p w14:paraId="0420DA49" w14:textId="77777777" w:rsidR="00CB6467" w:rsidRDefault="00CB6467">
      <w:pPr>
        <w:pStyle w:val="TDC3"/>
        <w:tabs>
          <w:tab w:val="clear" w:pos="9752"/>
          <w:tab w:val="right" w:leader="dot" w:pos="9638"/>
        </w:tabs>
      </w:pPr>
      <w:hyperlink w:anchor="__RefHeading___Toc1481_146700948" w:history="1">
        <w:r>
          <w:rPr/>
          <w:t>17.4.2. Gestión del Alcance</w:t>
        </w:r>
        <w:r>
          <w:rPr/>
          <w:tab/>
          <w:t>23</w:t>
        </w:r>
      </w:hyperlink>
    </w:p>
    <w:p w14:paraId="7B62DDC9" w14:textId="77777777" w:rsidR="00CB6467" w:rsidRDefault="00CB6467">
      <w:pPr>
        <w:pStyle w:val="TDC3"/>
        <w:tabs>
          <w:tab w:val="clear" w:pos="9752"/>
          <w:tab w:val="right" w:leader="dot" w:pos="9638"/>
        </w:tabs>
      </w:pPr>
      <w:hyperlink w:anchor="__RefHeading___Toc1483_146700948" w:history="1">
        <w:r>
          <w:rPr/>
          <w:t>17.4.3. Gestión de plazos</w:t>
        </w:r>
        <w:r>
          <w:rPr/>
          <w:tab/>
          <w:t>23</w:t>
        </w:r>
      </w:hyperlink>
    </w:p>
    <w:p w14:paraId="1AE35BDC" w14:textId="77777777" w:rsidR="00CB6467" w:rsidRDefault="00CB6467">
      <w:pPr>
        <w:pStyle w:val="TDC3"/>
        <w:tabs>
          <w:tab w:val="clear" w:pos="9752"/>
          <w:tab w:val="right" w:leader="dot" w:pos="9638"/>
        </w:tabs>
      </w:pPr>
      <w:hyperlink w:anchor="__RefHeading___Toc1485_146700948" w:history="1">
        <w:r>
          <w:rPr/>
          <w:t>17.4.4. Gestión de costes</w:t>
        </w:r>
        <w:r>
          <w:rPr/>
          <w:tab/>
          <w:t>23</w:t>
        </w:r>
      </w:hyperlink>
    </w:p>
    <w:p w14:paraId="1F47D9DF" w14:textId="77777777" w:rsidR="00CB6467" w:rsidRDefault="00CB6467">
      <w:pPr>
        <w:pStyle w:val="TDC3"/>
        <w:tabs>
          <w:tab w:val="clear" w:pos="9752"/>
          <w:tab w:val="right" w:leader="dot" w:pos="9638"/>
        </w:tabs>
      </w:pPr>
      <w:hyperlink w:anchor="__RefHeading___Toc1487_146700948" w:history="1">
        <w:r>
          <w:rPr/>
          <w:t>17.4.5. Gestión de la calidad</w:t>
        </w:r>
        <w:r>
          <w:rPr/>
          <w:tab/>
          <w:t>24</w:t>
        </w:r>
      </w:hyperlink>
    </w:p>
    <w:p w14:paraId="227DF669" w14:textId="77777777" w:rsidR="00CB6467" w:rsidRDefault="00CB6467">
      <w:pPr>
        <w:pStyle w:val="TDC3"/>
        <w:tabs>
          <w:tab w:val="clear" w:pos="9752"/>
          <w:tab w:val="right" w:leader="dot" w:pos="9638"/>
        </w:tabs>
      </w:pPr>
      <w:hyperlink w:anchor="__RefHeading___Toc1024_3962940311" w:history="1">
        <w:r>
          <w:rPr/>
          <w:t>17.4.6. Gestión de recursos humanos</w:t>
        </w:r>
        <w:r>
          <w:rPr/>
          <w:tab/>
          <w:t>24</w:t>
        </w:r>
      </w:hyperlink>
    </w:p>
    <w:p w14:paraId="5562EF0A" w14:textId="77777777" w:rsidR="00CB6467" w:rsidRDefault="00CB6467">
      <w:pPr>
        <w:pStyle w:val="TDC3"/>
        <w:tabs>
          <w:tab w:val="clear" w:pos="9752"/>
          <w:tab w:val="right" w:leader="dot" w:pos="9638"/>
        </w:tabs>
      </w:pPr>
      <w:hyperlink w:anchor="__RefHeading___Toc1026_3962940311" w:history="1">
        <w:r>
          <w:rPr/>
          <w:t>17.4.7. Gestión de comunicaciones</w:t>
        </w:r>
        <w:r>
          <w:rPr/>
          <w:tab/>
          <w:t>24</w:t>
        </w:r>
      </w:hyperlink>
    </w:p>
    <w:p w14:paraId="4F7924C1" w14:textId="77777777" w:rsidR="00CB6467" w:rsidRDefault="00CB6467">
      <w:pPr>
        <w:pStyle w:val="TDC3"/>
        <w:tabs>
          <w:tab w:val="clear" w:pos="9752"/>
          <w:tab w:val="right" w:leader="dot" w:pos="9638"/>
        </w:tabs>
      </w:pPr>
      <w:hyperlink w:anchor="__RefHeading___Toc1028_3962940311" w:history="1">
        <w:r>
          <w:rPr/>
          <w:t>17.4.8. Gestión de riesgos</w:t>
        </w:r>
        <w:r>
          <w:rPr/>
          <w:tab/>
          <w:t>24</w:t>
        </w:r>
      </w:hyperlink>
    </w:p>
    <w:p w14:paraId="7583DCF2" w14:textId="77777777" w:rsidR="00CB6467" w:rsidRDefault="00CB6467">
      <w:pPr>
        <w:pStyle w:val="TDC3"/>
        <w:tabs>
          <w:tab w:val="clear" w:pos="9752"/>
          <w:tab w:val="right" w:leader="dot" w:pos="9638"/>
        </w:tabs>
      </w:pPr>
      <w:hyperlink w:anchor="__RefHeading___Toc1030_396294031" w:history="1">
        <w:r>
          <w:rPr/>
          <w:t>17.4.9. Gestión de adquisiciones</w:t>
        </w:r>
        <w:r>
          <w:rPr/>
          <w:tab/>
          <w:t>24</w:t>
        </w:r>
      </w:hyperlink>
    </w:p>
    <w:p w14:paraId="5EC03223" w14:textId="77777777" w:rsidR="00CB6467" w:rsidRDefault="00CB6467">
      <w:pPr>
        <w:pStyle w:val="TDC3"/>
        <w:tabs>
          <w:tab w:val="clear" w:pos="9752"/>
          <w:tab w:val="right" w:leader="dot" w:pos="9638"/>
        </w:tabs>
      </w:pPr>
      <w:hyperlink w:anchor="__RefHeading___Toc1489_146700948" w:history="1">
        <w:r>
          <w:rPr/>
          <w:t>17.4.10. Gestión de interesados (Stakeholders)</w:t>
        </w:r>
        <w:r>
          <w:rPr/>
          <w:tab/>
          <w:t>25</w:t>
        </w:r>
      </w:hyperlink>
    </w:p>
    <w:p w14:paraId="0E505D3B" w14:textId="77777777" w:rsidR="00CB6467" w:rsidRDefault="00CB6467">
      <w:pPr>
        <w:pStyle w:val="TDC2"/>
        <w:tabs>
          <w:tab w:val="clear" w:pos="9752"/>
          <w:tab w:val="right" w:leader="dot" w:pos="9638"/>
        </w:tabs>
      </w:pPr>
      <w:hyperlink w:anchor="__RefHeading___Toc1491_146700948" w:history="1">
        <w:r>
          <w:rPr/>
          <w:t>17.5. Anexo - Plan de Seguridad</w:t>
        </w:r>
        <w:r>
          <w:rPr/>
          <w:tab/>
          <w:t>25</w:t>
        </w:r>
      </w:hyperlink>
    </w:p>
    <w:p w14:paraId="3C156538" w14:textId="77777777" w:rsidR="00CB6467" w:rsidRDefault="00CB6467">
      <w:pPr>
        <w:pStyle w:val="TDC2"/>
        <w:tabs>
          <w:tab w:val="clear" w:pos="9752"/>
          <w:tab w:val="right" w:leader="dot" w:pos="9638"/>
        </w:tabs>
      </w:pPr>
      <w:hyperlink w:anchor="__RefHeading___Toc1034_396294031" w:history="1">
        <w:r>
          <w:rPr/>
          <w:t>17.6. Otros Anexos (si se consideran necesarios para el proyecto)</w:t>
        </w:r>
        <w:r>
          <w:rPr/>
          <w:tab/>
          <w:t>25</w:t>
        </w:r>
      </w:hyperlink>
    </w:p>
    <w:p w14:paraId="1BD8E572" w14:textId="77777777" w:rsidR="00CB6467" w:rsidRDefault="00CB6467">
      <w:pPr>
        <w:pStyle w:val="TDC1"/>
        <w:tabs>
          <w:tab w:val="clear" w:pos="10035"/>
          <w:tab w:val="right" w:leader="dot" w:pos="9638"/>
        </w:tabs>
      </w:pPr>
      <w:hyperlink w:anchor="__RefHeading___Toc1036_396294031" w:history="1">
        <w:r>
          <w:rPr/>
          <w:t>18. Especificaciones del sistema</w:t>
        </w:r>
        <w:r>
          <w:rPr/>
          <w:tab/>
          <w:t>26</w:t>
        </w:r>
      </w:hyperlink>
    </w:p>
    <w:p w14:paraId="6AE7008E" w14:textId="77777777" w:rsidR="00CB6467" w:rsidRDefault="00CB6467">
      <w:pPr>
        <w:pStyle w:val="TDC1"/>
        <w:tabs>
          <w:tab w:val="clear" w:pos="10035"/>
          <w:tab w:val="right" w:leader="dot" w:pos="9638"/>
        </w:tabs>
      </w:pPr>
      <w:hyperlink w:anchor="__RefHeading___Toc1038_396294031" w:history="1">
        <w:r>
          <w:rPr/>
          <w:t>19. Presupuesto</w:t>
        </w:r>
        <w:r>
          <w:rPr/>
          <w:tab/>
          <w:t>26</w:t>
        </w:r>
      </w:hyperlink>
    </w:p>
    <w:p w14:paraId="3B0D45FE" w14:textId="77777777" w:rsidR="00CB6467" w:rsidRDefault="00CB6467">
      <w:pPr>
        <w:pStyle w:val="TDC1"/>
        <w:tabs>
          <w:tab w:val="clear" w:pos="10035"/>
          <w:tab w:val="right" w:leader="dot" w:pos="9638"/>
        </w:tabs>
      </w:pPr>
      <w:hyperlink w:anchor="__RefHeading___Toc1040_396294031" w:history="1">
        <w:r>
          <w:rPr/>
          <w:t>20. Estudios con entidad propia</w:t>
        </w:r>
        <w:r>
          <w:rPr/>
          <w:tab/>
          <w:t>27</w:t>
        </w:r>
      </w:hyperlink>
    </w:p>
    <w:p w14:paraId="0742E53D" w14:textId="77777777" w:rsidR="00CB6467" w:rsidRDefault="00CB6467">
      <w:pPr>
        <w:pStyle w:val="Textoindependiente"/>
      </w:pPr>
      <w:r>
        <w:fldChar w:fldCharType="end"/>
      </w:r>
    </w:p>
    <w:p w14:paraId="2C60FEF9" w14:textId="77777777" w:rsidR="00CB6467" w:rsidRDefault="00CB6467">
      <w:pPr>
        <w:pStyle w:val="Textoindependiente"/>
      </w:pPr>
    </w:p>
    <w:p w14:paraId="20225792" w14:textId="77777777" w:rsidR="00CB6467" w:rsidRDefault="00CB6467">
      <w:pPr>
        <w:pStyle w:val="Textoindependiente"/>
      </w:pPr>
    </w:p>
    <w:p w14:paraId="60864FF5" w14:textId="77777777" w:rsidR="00CB6467" w:rsidRDefault="00CB6467">
      <w:pPr>
        <w:sectPr w:rsidR="00CB6467">
          <w:headerReference w:type="even" r:id="rId19"/>
          <w:headerReference w:type="default" r:id="rId20"/>
          <w:footerReference w:type="even" r:id="rId21"/>
          <w:footerReference w:type="default" r:id="rId22"/>
          <w:headerReference w:type="first" r:id="rId23"/>
          <w:footerReference w:type="first" r:id="rId24"/>
          <w:pgSz w:w="11906" w:h="16838"/>
          <w:pgMar w:top="3238" w:right="1134" w:bottom="2884" w:left="1134" w:header="1134" w:footer="1134" w:gutter="0"/>
          <w:cols w:space="720"/>
          <w:docGrid w:linePitch="360"/>
        </w:sectPr>
      </w:pPr>
    </w:p>
    <w:p w14:paraId="1BB654A1" w14:textId="77777777" w:rsidR="00CB6467" w:rsidRDefault="00CB6467">
      <w:pPr>
        <w:pStyle w:val="Ttulo1"/>
      </w:pPr>
      <w:bookmarkStart w:id="0" w:name="__RefHeading___Toc938_396294031"/>
      <w:bookmarkEnd w:id="0"/>
      <w:r>
        <w:lastRenderedPageBreak/>
        <w:t>Introducción</w:t>
      </w:r>
    </w:p>
    <w:p w14:paraId="3CD96A2C" w14:textId="77777777" w:rsidR="00CB6467" w:rsidRDefault="00CB6467">
      <w:pPr>
        <w:pStyle w:val="Textoindependiente"/>
        <w:rPr>
          <w:b/>
          <w:bCs/>
        </w:rPr>
      </w:pPr>
      <w:r>
        <w:rPr>
          <w:b/>
          <w:bCs/>
        </w:rPr>
        <w:t>Objetivo</w:t>
      </w:r>
      <w:r>
        <w:t>: Presentar el contenido del documento, permitiendo que el lector no experto tenga una idea clara del ámbito del documento y de la información que contiene.</w:t>
      </w:r>
    </w:p>
    <w:p w14:paraId="7BCAF0F9" w14:textId="77777777" w:rsidR="00CB6467" w:rsidRDefault="00CB6467">
      <w:pPr>
        <w:pStyle w:val="Textoindependiente"/>
      </w:pPr>
      <w:r>
        <w:rPr>
          <w:b/>
          <w:bCs/>
        </w:rPr>
        <w:t>Contenido</w:t>
      </w:r>
      <w:r>
        <w:t>: Breve explicación del objetivo, contenido y estructura del documento constitutivo del proyecto, haciendo referencia a la presente norma y su aplicación.</w:t>
      </w:r>
    </w:p>
    <w:p w14:paraId="338B7C3D" w14:textId="77777777" w:rsidR="00CB6467" w:rsidRDefault="00CB6467">
      <w:pPr>
        <w:pStyle w:val="Textoindependiente"/>
      </w:pPr>
      <w:r>
        <w:t xml:space="preserve">EL presente documento constituye el documento básico de (se indicará su nombre según se establece en la norma CCII-N2016-02) del Proyecto  (se indicará el nombre y / o siglas del proyecto). </w:t>
      </w:r>
    </w:p>
    <w:p w14:paraId="092A0CB3" w14:textId="77777777" w:rsidR="00CB6467" w:rsidRDefault="00CB6467">
      <w:pPr>
        <w:pStyle w:val="Textoindependiente"/>
      </w:pPr>
      <w:r>
        <w:t>La estructura de capítulos y apartado de este documento se ha realizado siguiendo los criterios y recomendaciones que establece la norma CCII-N2016-02 “</w:t>
      </w:r>
      <w:r>
        <w:rPr>
          <w:i/>
          <w:iCs/>
        </w:rPr>
        <w:t>Norma Técnica para la realización de la Documentación de Proyectos en Ingeniería Informática</w:t>
      </w:r>
      <w:r>
        <w:t xml:space="preserve">”. </w:t>
      </w:r>
    </w:p>
    <w:p w14:paraId="2D35EF05" w14:textId="77777777" w:rsidR="00CB6467" w:rsidRDefault="00CB6467">
      <w:pPr>
        <w:pStyle w:val="Textoindependiente"/>
        <w:numPr>
          <w:ilvl w:val="0"/>
          <w:numId w:val="6"/>
        </w:numPr>
      </w:pPr>
      <w:r>
        <w:t>Generalidades sobre este documento (ejemplo del documento básico memoria)</w:t>
      </w:r>
    </w:p>
    <w:p w14:paraId="091F4AF1" w14:textId="77777777" w:rsidR="00CB6467" w:rsidRDefault="00CB6467">
      <w:pPr>
        <w:pStyle w:val="Textoindependiente"/>
        <w:numPr>
          <w:ilvl w:val="1"/>
          <w:numId w:val="7"/>
        </w:numPr>
      </w:pPr>
      <w:r>
        <w:t>Es el nexo de unión entre todos los documentos básicos del proyecto.</w:t>
      </w:r>
    </w:p>
    <w:p w14:paraId="108AB4E7" w14:textId="77777777" w:rsidR="00CB6467" w:rsidRDefault="00CB6467">
      <w:pPr>
        <w:pStyle w:val="Textoindependiente"/>
        <w:numPr>
          <w:ilvl w:val="1"/>
          <w:numId w:val="7"/>
        </w:numPr>
      </w:pPr>
      <w:r>
        <w:t xml:space="preserve">Contiene toda la información relevante del proyecto para facilitar la lectura y compresión. </w:t>
      </w:r>
    </w:p>
    <w:p w14:paraId="344AC1FC" w14:textId="77777777" w:rsidR="00CB6467" w:rsidRDefault="00CB6467">
      <w:pPr>
        <w:pStyle w:val="Textoindependiente"/>
        <w:numPr>
          <w:ilvl w:val="1"/>
          <w:numId w:val="7"/>
        </w:numPr>
      </w:pPr>
      <w:r>
        <w:t>Su misión es justificar las soluciones adoptadas y describir totalmente y de forma unívoca el objeto del proyecto.</w:t>
      </w:r>
    </w:p>
    <w:p w14:paraId="33009FA3" w14:textId="77777777" w:rsidR="00CB6467" w:rsidRDefault="00CB6467">
      <w:pPr>
        <w:pStyle w:val="Textoindependiente"/>
        <w:numPr>
          <w:ilvl w:val="1"/>
          <w:numId w:val="7"/>
        </w:numPr>
      </w:pPr>
      <w:r>
        <w:t>Sirve como elemento de referencia común entre el ejecutor y el receptor del proyecto, limitando las obligaciones del ejecutor y garantizando los derechos del receptor.</w:t>
      </w:r>
    </w:p>
    <w:p w14:paraId="39F907CF" w14:textId="77777777" w:rsidR="00CB6467" w:rsidRDefault="00CB6467">
      <w:pPr>
        <w:pStyle w:val="Textoindependiente"/>
        <w:numPr>
          <w:ilvl w:val="1"/>
          <w:numId w:val="7"/>
        </w:numPr>
      </w:pPr>
      <w:r>
        <w:t>Se debe redactar de forma claramente comprensible, no sólo para los profesionales especialistas sino para cualquier agente implicado, y en particular para el receptor de los entregables del proyecto. La información más detallada y técnica se incluye en otros  documentos básicos y  anexos de este proyecto.</w:t>
      </w:r>
    </w:p>
    <w:p w14:paraId="21AD50A4" w14:textId="77777777" w:rsidR="00CB6467" w:rsidRDefault="00CB6467">
      <w:pPr>
        <w:pStyle w:val="Textoindependiente"/>
        <w:numPr>
          <w:ilvl w:val="0"/>
          <w:numId w:val="6"/>
        </w:numPr>
      </w:pPr>
      <w:r>
        <w:t>Contenido de este documento</w:t>
      </w:r>
    </w:p>
    <w:p w14:paraId="10FB5F26" w14:textId="77777777" w:rsidR="00CB6467" w:rsidRDefault="00CB6467">
      <w:pPr>
        <w:pStyle w:val="Textoindependiente"/>
        <w:numPr>
          <w:ilvl w:val="1"/>
          <w:numId w:val="8"/>
        </w:numPr>
      </w:pPr>
      <w:r>
        <w:t xml:space="preserve">Contiene la descripción de todos los elementos que el ejecutor deberá entregar al receptor a lo largo o al final de la ejecución del proyecto. </w:t>
      </w:r>
    </w:p>
    <w:p w14:paraId="167DF7CB" w14:textId="77777777" w:rsidR="00CB6467" w:rsidRDefault="00CB6467">
      <w:pPr>
        <w:pStyle w:val="Textoindependiente"/>
        <w:numPr>
          <w:ilvl w:val="1"/>
          <w:numId w:val="8"/>
        </w:numPr>
      </w:pPr>
      <w:r>
        <w:t>Contiene las reglas que permiten identificar y gestionar los cambios que a lo largo del proyecto se puedan producir sobre el contenido del propio proyecto.</w:t>
      </w:r>
    </w:p>
    <w:p w14:paraId="7997E90E" w14:textId="77777777" w:rsidR="00CB6467" w:rsidRDefault="00CB6467">
      <w:pPr>
        <w:pStyle w:val="Textoindependiente"/>
        <w:numPr>
          <w:ilvl w:val="1"/>
          <w:numId w:val="8"/>
        </w:numPr>
      </w:pPr>
      <w:r>
        <w:t>Describe también los elementos que se deben utilizar en la ejecución para garantizar el éxito del proyecto: método, organización, validaciones, etc.</w:t>
      </w:r>
    </w:p>
    <w:p w14:paraId="53D4B4C5" w14:textId="77777777" w:rsidR="00CB6467" w:rsidRDefault="00CB6467">
      <w:pPr>
        <w:pStyle w:val="Ttulo1"/>
      </w:pPr>
      <w:bookmarkStart w:id="1" w:name="__RefHeading___Toc940_396294031"/>
      <w:bookmarkEnd w:id="1"/>
      <w:r>
        <w:lastRenderedPageBreak/>
        <w:t>Objeto del proyecto</w:t>
      </w:r>
    </w:p>
    <w:p w14:paraId="2227DEFB" w14:textId="77777777" w:rsidR="00CB6467" w:rsidRDefault="00CB6467">
      <w:pPr>
        <w:pStyle w:val="Textoindependiente"/>
        <w:rPr>
          <w:b/>
          <w:bCs/>
        </w:rPr>
      </w:pPr>
      <w:r>
        <w:rPr>
          <w:b/>
          <w:bCs/>
        </w:rPr>
        <w:t>Objetivo</w:t>
      </w:r>
      <w:r>
        <w:t>: Presentar el objetivo del proyecto de forma clara y precisa.</w:t>
      </w:r>
    </w:p>
    <w:p w14:paraId="6EA20EDC" w14:textId="77777777" w:rsidR="00CB6467" w:rsidRDefault="00CB6467">
      <w:pPr>
        <w:pStyle w:val="Textoindependiente"/>
      </w:pPr>
      <w:r>
        <w:rPr>
          <w:b/>
          <w:bCs/>
        </w:rPr>
        <w:t>Contenido</w:t>
      </w:r>
      <w:r>
        <w:t>: Descripción breve del objetivo final del proyecto y de la finalidad que justifica su ejecución.</w:t>
      </w:r>
    </w:p>
    <w:p w14:paraId="5A20F94B" w14:textId="77777777" w:rsidR="00CB6467" w:rsidRDefault="00CB6467">
      <w:pPr>
        <w:pStyle w:val="Ttulo1"/>
      </w:pPr>
      <w:bookmarkStart w:id="2" w:name="__RefHeading___Toc942_396294031"/>
      <w:bookmarkEnd w:id="2"/>
      <w:r>
        <w:t>Antecedentes</w:t>
      </w:r>
    </w:p>
    <w:p w14:paraId="3E089753" w14:textId="77777777" w:rsidR="00CB6467" w:rsidRDefault="00CB6467">
      <w:pPr>
        <w:pStyle w:val="Textoindependiente"/>
        <w:rPr>
          <w:b/>
          <w:bCs/>
        </w:rPr>
      </w:pPr>
      <w:r>
        <w:rPr>
          <w:b/>
          <w:bCs/>
        </w:rPr>
        <w:t>Objetivo</w:t>
      </w:r>
      <w:r>
        <w:t xml:space="preserve">: Explicar los elementos significativos que han ocurrido en el pasado y que tienen su influencia en el proyecto actual, dando a conocer las razones o justificación de algunas características del proyecto que no serían entendidas o bien entendidas sin el conocimiento de la historia del proyecto y/o de la organización que lo promueve. </w:t>
      </w:r>
    </w:p>
    <w:p w14:paraId="6AA22643" w14:textId="77777777" w:rsidR="00CB6467" w:rsidRDefault="00CB6467">
      <w:pPr>
        <w:pStyle w:val="Textoindependiente"/>
      </w:pPr>
      <w:r>
        <w:rPr>
          <w:b/>
          <w:bCs/>
        </w:rPr>
        <w:t>Contenido</w:t>
      </w:r>
      <w:r>
        <w:t>: Únicamente se enumerarán los hechos que sean relevantes para la comprensión de las alternativas estudiadas y de la solución propuesta.</w:t>
      </w:r>
    </w:p>
    <w:p w14:paraId="69A2D3BF" w14:textId="77777777" w:rsidR="00CB6467" w:rsidRDefault="00CB6467">
      <w:pPr>
        <w:pStyle w:val="Ttulo1"/>
      </w:pPr>
      <w:bookmarkStart w:id="3" w:name="__RefHeading___Toc944_396294031"/>
      <w:bookmarkEnd w:id="3"/>
      <w:r>
        <w:t>Descripción de la situación actual</w:t>
      </w:r>
    </w:p>
    <w:p w14:paraId="26A22672" w14:textId="77777777" w:rsidR="00CB6467" w:rsidRDefault="00CB6467">
      <w:pPr>
        <w:pStyle w:val="Textoindependiente"/>
        <w:rPr>
          <w:b/>
          <w:bCs/>
        </w:rPr>
      </w:pPr>
      <w:r>
        <w:rPr>
          <w:b/>
          <w:bCs/>
        </w:rPr>
        <w:t>Objetivo</w:t>
      </w:r>
      <w:r>
        <w:t>: Describir el punto de partida del proyecto mostrando los condicionantes de partida sobre los que debe ejecutarse el proyecto. El proyecto debe entenderse como una acción de cambio que permite conducir a la organización desde la situación actual hasta la situación final especificada en el proyecto.</w:t>
      </w:r>
    </w:p>
    <w:p w14:paraId="35A9B802" w14:textId="77777777" w:rsidR="00CB6467" w:rsidRDefault="00CB6467">
      <w:pPr>
        <w:pStyle w:val="Textoindependiente"/>
      </w:pPr>
      <w:r>
        <w:rPr>
          <w:b/>
          <w:bCs/>
        </w:rPr>
        <w:t>Contenido</w:t>
      </w:r>
      <w:r>
        <w:t>: Descripción de todos los elementos que condicionen o se vean afectados por el cambio propuesto en el proyecto: recursos humanos con su formación y experiencia, equipamiento hardware, licencias software, etc.</w:t>
      </w:r>
    </w:p>
    <w:p w14:paraId="4B050156" w14:textId="77777777" w:rsidR="00CB6467" w:rsidRDefault="00CB6467">
      <w:pPr>
        <w:pStyle w:val="Ttulo2"/>
      </w:pPr>
      <w:bookmarkStart w:id="4" w:name="__RefHeading___Toc946_396294031"/>
      <w:bookmarkEnd w:id="4"/>
      <w:r>
        <w:t>Descripción del entorno actual</w:t>
      </w:r>
    </w:p>
    <w:p w14:paraId="1A112D91" w14:textId="77777777" w:rsidR="00CB6467" w:rsidRDefault="00CB6467">
      <w:pPr>
        <w:pStyle w:val="Textoindependiente"/>
        <w:rPr>
          <w:b/>
          <w:bCs/>
        </w:rPr>
      </w:pPr>
      <w:r>
        <w:t>Dependiendo de la naturaleza y características propias de cada proyecto esta sección podrá tener menor o mayor extensión.</w:t>
      </w:r>
    </w:p>
    <w:p w14:paraId="200DC7AE" w14:textId="77777777" w:rsidR="00CB6467" w:rsidRDefault="00CB6467">
      <w:pPr>
        <w:pStyle w:val="Textoindependiente"/>
        <w:rPr>
          <w:b/>
          <w:bCs/>
        </w:rPr>
      </w:pPr>
      <w:r>
        <w:rPr>
          <w:b/>
          <w:bCs/>
        </w:rPr>
        <w:t>Objetivo</w:t>
      </w:r>
      <w:r>
        <w:t>: Dar una visión concisa y clara del entorno actual de los sistemas de información de la organización y en particular de los sistemas que se van a ver afectados por el proyecto que se lleva a cabo.</w:t>
      </w:r>
    </w:p>
    <w:p w14:paraId="4BB213EF" w14:textId="77777777" w:rsidR="00CB6467" w:rsidRDefault="00CB6467">
      <w:pPr>
        <w:pStyle w:val="Textoindependiente"/>
      </w:pPr>
      <w:r>
        <w:rPr>
          <w:b/>
          <w:bCs/>
        </w:rPr>
        <w:t>Contenido</w:t>
      </w:r>
      <w:r>
        <w:t xml:space="preserve">: Es habitual que en esta sección se incluyan gráficos y esquemas relacionados con la arquitectura del sistema que se verá afectada tras la realización del proyecto. Así mismo también se incluirán gráficos relacionados con  la organización y puestos de trabajo que se verán afectados. Dada la gran diversidad de proyectos </w:t>
      </w:r>
      <w:r>
        <w:lastRenderedPageBreak/>
        <w:t>informáticos que pueden llevarse a cabo su impacto en los sistemas, organización y puestos de trabajo afectados puede tener menores o mayores repercusiones. La finalidad de este apartado es recoger y describir de forma clara y concisa dicho impacto.</w:t>
      </w:r>
    </w:p>
    <w:p w14:paraId="09B39ABC" w14:textId="77777777" w:rsidR="00CB6467" w:rsidRDefault="00CB6467">
      <w:pPr>
        <w:pStyle w:val="Ttulo2"/>
      </w:pPr>
      <w:bookmarkStart w:id="5" w:name="__RefHeading___Toc948_396294031"/>
      <w:bookmarkEnd w:id="5"/>
      <w:r>
        <w:t>Resumen de las principales deficiencias identificados</w:t>
      </w:r>
    </w:p>
    <w:p w14:paraId="4A43C8C8" w14:textId="77777777" w:rsidR="00CB6467" w:rsidRDefault="00CB6467">
      <w:pPr>
        <w:pStyle w:val="Textoindependiente"/>
        <w:rPr>
          <w:b/>
          <w:bCs/>
        </w:rPr>
      </w:pPr>
      <w:r>
        <w:t>Como en el caso anterior dependiendo de cada proyecto esta sección podrá tener menor o mayor extensión.</w:t>
      </w:r>
    </w:p>
    <w:p w14:paraId="257A7A1F" w14:textId="77777777" w:rsidR="00CB6467" w:rsidRDefault="00CB6467">
      <w:pPr>
        <w:pStyle w:val="Textoindependiente"/>
        <w:rPr>
          <w:b/>
          <w:bCs/>
        </w:rPr>
      </w:pPr>
      <w:r>
        <w:rPr>
          <w:b/>
          <w:bCs/>
        </w:rPr>
        <w:t>Objetivo</w:t>
      </w:r>
      <w:r>
        <w:t>: Los proyectos informáticos facilitan la mejora permanente de las capacidades, organización, productos y / o servicios facilitados por las organizaciones y contribuyen a la reducción de costes y mejora de la calidad. La mayoría de los proyectos informáticos tienen como finalidad contribuir a superar deficiencias detectadas que impiden a la organización conseguir las mejoras esperadas.</w:t>
      </w:r>
    </w:p>
    <w:p w14:paraId="66ABCC74" w14:textId="77777777" w:rsidR="00CB6467" w:rsidRDefault="00CB6467">
      <w:pPr>
        <w:pStyle w:val="Textoindependiente"/>
      </w:pPr>
      <w:r>
        <w:rPr>
          <w:b/>
          <w:bCs/>
        </w:rPr>
        <w:t>Contenido</w:t>
      </w:r>
      <w:r>
        <w:t>: Se indicaran en este apartado la lista de las principales deficiencias que tras la realización del proyecto quedaran superadas. Normalmente superar estas deficiencias se relaciona con objetivos de naturaleza cualitativa o cuantitativa del proyecto que se lleva a cabo.</w:t>
      </w:r>
    </w:p>
    <w:p w14:paraId="67CF6C22" w14:textId="77777777" w:rsidR="00CB6467" w:rsidRDefault="00CB6467">
      <w:pPr>
        <w:pStyle w:val="Ttulo1"/>
      </w:pPr>
      <w:bookmarkStart w:id="6" w:name="__RefHeading___Toc950_396294031"/>
      <w:bookmarkEnd w:id="6"/>
      <w:r>
        <w:t>Normas y referencias</w:t>
      </w:r>
    </w:p>
    <w:p w14:paraId="1B744712" w14:textId="77777777" w:rsidR="00CB6467" w:rsidRDefault="00CB6467">
      <w:pPr>
        <w:pStyle w:val="Textoindependiente"/>
        <w:rPr>
          <w:b/>
          <w:bCs/>
        </w:rPr>
      </w:pPr>
      <w:r>
        <w:rPr>
          <w:b/>
          <w:bCs/>
        </w:rPr>
        <w:t>Objetivo</w:t>
      </w:r>
      <w:r>
        <w:t>: Identificar las normas, reglamentos y referencias de cualquier tipo que hayan sido de aplicación en la elaboración del proyecto o que lo sean en la ejecución del mismo.</w:t>
      </w:r>
    </w:p>
    <w:p w14:paraId="56D73489" w14:textId="77777777" w:rsidR="00CB6467" w:rsidRDefault="00CB6467">
      <w:pPr>
        <w:pStyle w:val="Textoindependiente"/>
      </w:pPr>
      <w:r>
        <w:rPr>
          <w:b/>
          <w:bCs/>
        </w:rPr>
        <w:t>Contenido</w:t>
      </w:r>
      <w:r>
        <w:t>: Relación de normas, reglamentos, directrices y otros documentos de referencia que se hayan tenido en cuenta en la elaboración o que se deban tener en cuenta en la ejecución del proyecto. Cuando sea necesario, se deben explicitar en la memoria los puntos más destacables de estas normas. El contenido completo de cada una de las normas puede incluirse como anexo.</w:t>
      </w:r>
    </w:p>
    <w:p w14:paraId="1907520D" w14:textId="77777777" w:rsidR="00CB6467" w:rsidRDefault="00CB6467">
      <w:pPr>
        <w:pStyle w:val="Ttulo2"/>
      </w:pPr>
      <w:bookmarkStart w:id="7" w:name="__RefHeading___Toc952_396294031"/>
      <w:bookmarkEnd w:id="7"/>
      <w:r>
        <w:t>Disposiciones legales y normas aplicadas</w:t>
      </w:r>
    </w:p>
    <w:p w14:paraId="48E36DE0" w14:textId="77777777" w:rsidR="00CB6467" w:rsidRDefault="00CB6467">
      <w:pPr>
        <w:pStyle w:val="Textoindependiente"/>
        <w:rPr>
          <w:b/>
          <w:bCs/>
        </w:rPr>
      </w:pPr>
      <w:r>
        <w:rPr>
          <w:b/>
          <w:bCs/>
        </w:rPr>
        <w:t>Objetivo</w:t>
      </w:r>
      <w:r>
        <w:t>: Contemplar el conjunto de disposiciones legales (leyes, reglamentos, ordenanzas, etc.) y las normas que son aplicables al proyecto.</w:t>
      </w:r>
    </w:p>
    <w:p w14:paraId="57FB0A35" w14:textId="77777777" w:rsidR="00CB6467" w:rsidRDefault="00CB6467">
      <w:pPr>
        <w:pStyle w:val="Textoindependiente"/>
      </w:pPr>
      <w:r>
        <w:rPr>
          <w:b/>
          <w:bCs/>
        </w:rPr>
        <w:t>Contenido</w:t>
      </w:r>
      <w:r>
        <w:t xml:space="preserve">: Deberá incluirse una relación de la legislación y demás normas que se han tenido en cuenta para el diseño y construcción del sistema de información objeto del proyecto y así mismo las que deberán tenerse en cuenta para su puesta en producción o servicio. Adquieren especial relevancia, si fuera el caso del sistema de información que es objeto el proyecto, la legislación relacionada con la protección de datos de carácter personal (LOPD, RDLOPD, LSSI, etc.). Se deberá tener en cuenta que la evolución de la legislación prevista en este sentido (nuevo Reglamento de la UE 2016) es exigir la privacidad y seguridad desde el propio diseño del proyecto. Y así mismo la relacionada con la seguridad, interoperabilidad y accesibilidad en proyectos de sistemas de </w:t>
      </w:r>
      <w:r>
        <w:lastRenderedPageBreak/>
        <w:t>información realizados para las AA.PP. (ENI, ENS, etc.). En el caso de que el sistema de información deba cumplir legislación sectorial, como sería el caso de sistemas industriales, sistemas financieros, etc. se hará referencia a la misma y su cumplimiento.</w:t>
      </w:r>
    </w:p>
    <w:p w14:paraId="54C3794E" w14:textId="77777777" w:rsidR="00CB6467" w:rsidRDefault="00CB6467">
      <w:pPr>
        <w:pStyle w:val="Textoindependiente"/>
      </w:pPr>
      <w:r>
        <w:t>Finalmente si la organización Cliente del proyecto se ha adscrito al cumplimientos de normas voluntarias, como sería el caso de normas ISO, y el sistema de información objeto del proyecto afectara a su cumplimiento deberá hacerse referencia a las mismas y su cumplimiento.</w:t>
      </w:r>
    </w:p>
    <w:p w14:paraId="6A118E4F" w14:textId="77777777" w:rsidR="00CB6467" w:rsidRDefault="00CB6467">
      <w:pPr>
        <w:pStyle w:val="Ttulo2"/>
      </w:pPr>
      <w:bookmarkStart w:id="8" w:name="__RefHeading___Toc954_396294031"/>
      <w:bookmarkEnd w:id="8"/>
      <w:r>
        <w:t>Bibliografía</w:t>
      </w:r>
    </w:p>
    <w:p w14:paraId="3E8D58E5" w14:textId="77777777" w:rsidR="00CB6467" w:rsidRDefault="00CB6467">
      <w:pPr>
        <w:pStyle w:val="Textoindependiente"/>
        <w:rPr>
          <w:b/>
          <w:bCs/>
        </w:rPr>
      </w:pPr>
      <w:r>
        <w:rPr>
          <w:b/>
          <w:bCs/>
        </w:rPr>
        <w:t>Objetivo</w:t>
      </w:r>
      <w:r>
        <w:t>: En este apartado se debe contemplar el conjunto de libros, revistas, páginas Web u otros textos que el autor considere de interés para justificar las soluciones adoptadas en el proyecto.</w:t>
      </w:r>
    </w:p>
    <w:p w14:paraId="4F982E1F" w14:textId="77777777" w:rsidR="00CB6467" w:rsidRDefault="00CB6467">
      <w:pPr>
        <w:pStyle w:val="Textoindependiente"/>
      </w:pPr>
      <w:r>
        <w:rPr>
          <w:b/>
          <w:bCs/>
        </w:rPr>
        <w:t>Contenido</w:t>
      </w:r>
      <w:r>
        <w:t>: Es un apartado opcional, que el autor del proyecto incluirá, mediante referencias a dicha bibliografía, si considera que a través de la misma, los receptores del proyecto pueden obtener una mayor comprensión del proyecto o de las soluciones adoptadas.</w:t>
      </w:r>
    </w:p>
    <w:p w14:paraId="1C2E2871" w14:textId="77777777" w:rsidR="00CB6467" w:rsidRDefault="00CB6467">
      <w:pPr>
        <w:pStyle w:val="Ttulo2"/>
      </w:pPr>
      <w:bookmarkStart w:id="9" w:name="__RefHeading___Toc956_396294031"/>
      <w:bookmarkEnd w:id="9"/>
      <w:r>
        <w:t xml:space="preserve">Métodos, Herramientas, Modelos, Métricas y Prototipos </w:t>
      </w:r>
    </w:p>
    <w:p w14:paraId="31D22DF9" w14:textId="77777777" w:rsidR="00CB6467" w:rsidRDefault="00CB6467">
      <w:pPr>
        <w:pStyle w:val="Textoindependiente"/>
        <w:rPr>
          <w:b/>
          <w:bCs/>
        </w:rPr>
      </w:pPr>
      <w:r>
        <w:rPr>
          <w:b/>
          <w:bCs/>
        </w:rPr>
        <w:t>Objetivo</w:t>
      </w:r>
      <w:r>
        <w:t xml:space="preserve">: Contemplar la relación de métodos, prototipos, métricas, programas, modelos u otras herramientas utilizadas para desarrollar los diversos cálculos y estimaciones del proyecto. </w:t>
      </w:r>
    </w:p>
    <w:p w14:paraId="673A88C4" w14:textId="77777777" w:rsidR="00CB6467" w:rsidRDefault="00CB6467">
      <w:pPr>
        <w:pStyle w:val="Textoindependiente"/>
      </w:pPr>
      <w:r>
        <w:rPr>
          <w:b/>
          <w:bCs/>
        </w:rPr>
        <w:t>Contenido</w:t>
      </w:r>
      <w:r>
        <w:t>: Se indicarán los métodos, prototipos, métricas, programas, modelos y herramientas que se han utilizados en el desarrollo y estimaciones del proyecto.</w:t>
      </w:r>
    </w:p>
    <w:p w14:paraId="4B9DA2D7" w14:textId="77777777" w:rsidR="00CB6467" w:rsidRDefault="00CB6467">
      <w:pPr>
        <w:pStyle w:val="Ttulo3"/>
      </w:pPr>
      <w:bookmarkStart w:id="10" w:name="__RefHeading___Toc958_396294031"/>
      <w:bookmarkEnd w:id="10"/>
      <w:r>
        <w:t>Métodos y Herramientas</w:t>
      </w:r>
    </w:p>
    <w:p w14:paraId="797CF190" w14:textId="77777777" w:rsidR="00CB6467" w:rsidRDefault="00CB6467">
      <w:pPr>
        <w:pStyle w:val="Textoindependiente"/>
        <w:rPr>
          <w:b/>
          <w:bCs/>
        </w:rPr>
      </w:pPr>
      <w:r>
        <w:rPr>
          <w:b/>
          <w:bCs/>
        </w:rPr>
        <w:t>Objetivo</w:t>
      </w:r>
      <w:r>
        <w:t>: En este apartado se deben contemplar los métodos y herramientas para desarrollar los diversos cálculos y estimaciones del proyecto.</w:t>
      </w:r>
    </w:p>
    <w:p w14:paraId="494C0AE3" w14:textId="77777777" w:rsidR="00CB6467" w:rsidRDefault="00CB6467">
      <w:pPr>
        <w:pStyle w:val="Textoindependiente"/>
      </w:pPr>
      <w:r>
        <w:rPr>
          <w:b/>
          <w:bCs/>
        </w:rPr>
        <w:t>Contenido</w:t>
      </w:r>
      <w:r>
        <w:t xml:space="preserve">: Se indicarán los métodos y herramientas utilizadas. Por ejemplo: </w:t>
      </w:r>
    </w:p>
    <w:p w14:paraId="054A7DC3" w14:textId="77777777" w:rsidR="00CB6467" w:rsidRDefault="00CB6467">
      <w:pPr>
        <w:pStyle w:val="Textoindependiente"/>
        <w:numPr>
          <w:ilvl w:val="0"/>
          <w:numId w:val="9"/>
        </w:numPr>
      </w:pPr>
      <w:r>
        <w:t>Si para realizar el proyecto su autor decide utilizar en el apartado 12 de Análisis de Riesgos el método que propone la guía PMBOK que es el que también describe el documento complementario “CCII-Gestión de Riegos y Oportunidades en los Proyectos de Ing. Informática-V1.0” y la herramienta que también se facilita para este propósito “CCII-Plantilla AGR en Proyectos de Ingeniería Informática V1.0” se indicará en este apartado.</w:t>
      </w:r>
    </w:p>
    <w:p w14:paraId="15C74668" w14:textId="77777777" w:rsidR="00CB6467" w:rsidRDefault="00CB6467">
      <w:pPr>
        <w:pStyle w:val="Ttulo3"/>
      </w:pPr>
      <w:bookmarkStart w:id="11" w:name="__RefHeading___Toc960_396294031"/>
      <w:bookmarkEnd w:id="11"/>
      <w:r>
        <w:t>Modelos, Métricas y Prototipos</w:t>
      </w:r>
    </w:p>
    <w:p w14:paraId="18E4CFD6" w14:textId="77777777" w:rsidR="00CB6467" w:rsidRDefault="00CB6467">
      <w:pPr>
        <w:pStyle w:val="Textoindependiente"/>
        <w:rPr>
          <w:b/>
          <w:bCs/>
        </w:rPr>
      </w:pPr>
      <w:r>
        <w:rPr>
          <w:b/>
          <w:bCs/>
        </w:rPr>
        <w:t>Objetivo</w:t>
      </w:r>
      <w:r>
        <w:t>: En este apartado se deben contemplar los modelos, métricas y prototipos utilizados para desarrollar los diversos cálculos y estimaciones del proyecto.</w:t>
      </w:r>
    </w:p>
    <w:p w14:paraId="1D06063B" w14:textId="77777777" w:rsidR="00CB6467" w:rsidRDefault="00CB6467">
      <w:pPr>
        <w:pStyle w:val="Textoindependiente"/>
      </w:pPr>
      <w:r>
        <w:rPr>
          <w:b/>
          <w:bCs/>
        </w:rPr>
        <w:lastRenderedPageBreak/>
        <w:t>Contenido</w:t>
      </w:r>
      <w:r>
        <w:t xml:space="preserve">: Se indicarán los modelos, métricas y prototipos utilizados. Por ejemplo: </w:t>
      </w:r>
    </w:p>
    <w:p w14:paraId="0B29D5D6" w14:textId="77777777" w:rsidR="00CB6467" w:rsidRDefault="00CB6467">
      <w:pPr>
        <w:pStyle w:val="Textoindependiente"/>
        <w:numPr>
          <w:ilvl w:val="0"/>
          <w:numId w:val="10"/>
        </w:numPr>
      </w:pPr>
      <w:r>
        <w:t xml:space="preserve">Si el proyecto tiene como finalidad desarrollar un producto software, el autor del proyecto puede decidir utilizar el Modelo de Análisis de Puntos Función (FPA) y las métricas utilizadas para la identificación de los límites, la medición de funciones de datos, medición de funciones transaccionales, determinar y valorar la complejidad, calcular el tamaño funcionales, etc. Estas mediciones las utilizará posteriormente en los cálculos y estimaciones de recursos, costes y tiempos para realizar el proyecto. </w:t>
      </w:r>
    </w:p>
    <w:p w14:paraId="5EFD2265" w14:textId="77777777" w:rsidR="00CB6467" w:rsidRDefault="00CB6467">
      <w:pPr>
        <w:pStyle w:val="Textoindependiente"/>
        <w:numPr>
          <w:ilvl w:val="0"/>
          <w:numId w:val="10"/>
        </w:numPr>
      </w:pPr>
      <w:r>
        <w:t>Si el autor del proyecto adoptar esta decisión se deberá indicar en este apartado</w:t>
      </w:r>
    </w:p>
    <w:p w14:paraId="301D6A9D" w14:textId="77777777" w:rsidR="00CB6467" w:rsidRDefault="00CB6467">
      <w:pPr>
        <w:pStyle w:val="Textoindependiente"/>
        <w:numPr>
          <w:ilvl w:val="0"/>
          <w:numId w:val="10"/>
        </w:numPr>
      </w:pPr>
      <w:r>
        <w:t>Con frecuencia en proyectos complejos, previamente a su redacción, se lleva a cabo la realización de prototipos con fines muy diversos que permiten decidir su viabilidad y hacer estimaciones relacionadas con necesidades de recursos humanos y tecnológicos, profundizar en la complejidad de los problemas y/o necesidades a resolver, etc. En caso de que se diera esta situación en este apartado se haría referencia a dichos prototipos.</w:t>
      </w:r>
    </w:p>
    <w:p w14:paraId="738FCE6A" w14:textId="77777777" w:rsidR="00CB6467" w:rsidRDefault="00CB6467">
      <w:pPr>
        <w:pStyle w:val="Ttulo2"/>
      </w:pPr>
      <w:bookmarkStart w:id="12" w:name="__RefHeading___Toc962_396294031"/>
      <w:bookmarkEnd w:id="12"/>
      <w:r>
        <w:t>Mecanismos de control de calidad aplicados durante la redacción del proyecto</w:t>
      </w:r>
    </w:p>
    <w:p w14:paraId="6EEEC05A" w14:textId="77777777" w:rsidR="00CB6467" w:rsidRDefault="00CB6467">
      <w:pPr>
        <w:pStyle w:val="Textoindependiente"/>
        <w:rPr>
          <w:b/>
          <w:bCs/>
        </w:rPr>
      </w:pPr>
      <w:r>
        <w:rPr>
          <w:b/>
          <w:bCs/>
        </w:rPr>
        <w:t>Objetivo</w:t>
      </w:r>
      <w:r>
        <w:t>: En este apartado se deben enunciar los procesos específicos utilizados  para asegurar la calidad durante la redacción del proyecto.</w:t>
      </w:r>
    </w:p>
    <w:p w14:paraId="585622AC" w14:textId="77777777" w:rsidR="00CB6467" w:rsidRDefault="00CB6467">
      <w:pPr>
        <w:pStyle w:val="Textoindependiente"/>
      </w:pPr>
      <w:r>
        <w:rPr>
          <w:b/>
          <w:bCs/>
        </w:rPr>
        <w:t>Contenido</w:t>
      </w:r>
      <w:r>
        <w:t>: La propia norma “</w:t>
      </w:r>
      <w:r>
        <w:rPr>
          <w:i/>
          <w:iCs/>
        </w:rPr>
        <w:t>CCII-N2016-02 Norma Técnica para la realización de la Documentación de Proyectos en Ingeniería Informática</w:t>
      </w:r>
      <w:r>
        <w:t>”, que se comenta en este documento, se ha creado para mejorar la calidad de la documentación de los proyectos informático. La norma hace énfasis especial en la integridad de la documentación del proyecto y en su redacción clara, concisa y entendible por todos los participantes e interesados en el proyecto, con la norma se facilita el documento complementario “</w:t>
      </w:r>
      <w:r>
        <w:rPr>
          <w:i/>
          <w:iCs/>
        </w:rPr>
        <w:t>CCII-Hoja de Control de la Documentación del Proyecto en Ingeniería Informática-V1.0</w:t>
      </w:r>
      <w:r>
        <w:t>” para verificar la integridad documental del mismo. Otro aspecto que incide en la calidad de la documentación del proyecto es su completitud con el fin de evitar omisiones: desde esta norma se recomienda que el autor incluya mecanismos sencillos para verificar la trazabilidad de Requisito/Especificaciones del proyecto.</w:t>
      </w:r>
    </w:p>
    <w:p w14:paraId="7B7D0290" w14:textId="77777777" w:rsidR="00CB6467" w:rsidRDefault="00CB6467">
      <w:pPr>
        <w:pStyle w:val="Textoindependiente"/>
      </w:pPr>
      <w:r>
        <w:t>Se indicará en este apartado que el autor ha utilizado, al menos, mecanismos de verificación de la integridad y completitud de la documentación del proyecto.</w:t>
      </w:r>
    </w:p>
    <w:p w14:paraId="05D8459A" w14:textId="77777777" w:rsidR="00CB6467" w:rsidRDefault="00CB6467">
      <w:pPr>
        <w:pStyle w:val="Ttulo2"/>
      </w:pPr>
      <w:bookmarkStart w:id="13" w:name="__RefHeading___Toc964_396294031"/>
      <w:bookmarkEnd w:id="13"/>
      <w:r>
        <w:t>Otras referencias</w:t>
      </w:r>
    </w:p>
    <w:p w14:paraId="54F2DF04" w14:textId="77777777" w:rsidR="00CB6467" w:rsidRDefault="00CB6467">
      <w:pPr>
        <w:pStyle w:val="Textoindependiente"/>
        <w:rPr>
          <w:b/>
          <w:bCs/>
        </w:rPr>
      </w:pPr>
      <w:r>
        <w:rPr>
          <w:b/>
          <w:bCs/>
        </w:rPr>
        <w:t>Objetivo</w:t>
      </w:r>
      <w:r>
        <w:t>: Incluir aquellas referencias que, no estando relacionadas en los apartados anteriores, se consideren de interés para la comprensión y materialización del proyecto.</w:t>
      </w:r>
    </w:p>
    <w:p w14:paraId="04626D88" w14:textId="77777777" w:rsidR="00CB6467" w:rsidRDefault="00CB6467">
      <w:pPr>
        <w:pStyle w:val="Textoindependiente"/>
      </w:pPr>
      <w:r>
        <w:rPr>
          <w:b/>
          <w:bCs/>
        </w:rPr>
        <w:t>Contenido</w:t>
      </w:r>
      <w:r>
        <w:t xml:space="preserve">: Se incluirá la lista de dichas referencia con una breve descripción de los motivos de su inclusión. Por ejemplo en proyectos informáticos basados en arquitectura Web puede facilitar la compresión del proyecto referencias a otros sitios Web que se han diseñado con criterios de accesibilidad y navegabilidad similares a los diseñados por el </w:t>
      </w:r>
      <w:r>
        <w:lastRenderedPageBreak/>
        <w:t>autor del proyecto.</w:t>
      </w:r>
    </w:p>
    <w:p w14:paraId="4F109C0C" w14:textId="77777777" w:rsidR="00CB6467" w:rsidRDefault="00CB6467">
      <w:pPr>
        <w:pStyle w:val="Ttulo1"/>
      </w:pPr>
      <w:bookmarkStart w:id="14" w:name="__RefHeading___Toc966_396294031"/>
      <w:bookmarkEnd w:id="14"/>
      <w:r>
        <w:t>Definiciones y abreviaturas</w:t>
      </w:r>
    </w:p>
    <w:p w14:paraId="4B3F678D" w14:textId="77777777" w:rsidR="00CB6467" w:rsidRDefault="00CB6467">
      <w:pPr>
        <w:pStyle w:val="Textoindependiente"/>
        <w:rPr>
          <w:b/>
          <w:bCs/>
        </w:rPr>
      </w:pPr>
      <w:r>
        <w:rPr>
          <w:b/>
          <w:bCs/>
        </w:rPr>
        <w:t>Objetivo</w:t>
      </w:r>
      <w:r>
        <w:t>: facilitar la comprensión del texto mediante la descripción de la terminología empleada.</w:t>
      </w:r>
    </w:p>
    <w:p w14:paraId="5A747B57" w14:textId="77777777" w:rsidR="00CB6467" w:rsidRDefault="00CB6467">
      <w:pPr>
        <w:pStyle w:val="Textoindependiente"/>
      </w:pPr>
      <w:r>
        <w:rPr>
          <w:b/>
          <w:bCs/>
        </w:rPr>
        <w:t>Contenido</w:t>
      </w:r>
      <w:r>
        <w:t>: se deberán relacionar todas las definiciones, abreviaturas, etc. que se han utilizado y su significado.</w:t>
      </w:r>
    </w:p>
    <w:p w14:paraId="41ACA0C2" w14:textId="77777777" w:rsidR="00CB6467" w:rsidRDefault="00CB6467">
      <w:pPr>
        <w:pStyle w:val="Ttulo1"/>
      </w:pPr>
      <w:bookmarkStart w:id="15" w:name="__RefHeading___Toc968_396294031"/>
      <w:bookmarkEnd w:id="15"/>
      <w:r>
        <w:t>Requisitos iniciales</w:t>
      </w:r>
    </w:p>
    <w:p w14:paraId="169FF863" w14:textId="77777777" w:rsidR="00CB6467" w:rsidRDefault="00CB6467">
      <w:pPr>
        <w:pStyle w:val="Textoindependiente"/>
        <w:rPr>
          <w:b/>
          <w:bCs/>
        </w:rPr>
      </w:pPr>
      <w:r>
        <w:rPr>
          <w:b/>
          <w:bCs/>
        </w:rPr>
        <w:t>Objetivo</w:t>
      </w:r>
      <w:r>
        <w:t>: Fijar los aspectos externos del producto a construir y utilizarlo como referencia en la validación del producto obtenido especificando el contenido de los entregables tomando como elemento de referencia las características que debe cumplir una vez construido. Los requisitos pueden referirse al producto resultado del proyecto o al proceso a seguir para conseguirlo.</w:t>
      </w:r>
    </w:p>
    <w:p w14:paraId="1208B380" w14:textId="77777777" w:rsidR="00CB6467" w:rsidRDefault="00CB6467">
      <w:pPr>
        <w:pStyle w:val="Textoindependiente"/>
      </w:pPr>
      <w:r>
        <w:rPr>
          <w:b/>
          <w:bCs/>
        </w:rPr>
        <w:t>Contenido</w:t>
      </w:r>
      <w:r>
        <w:t>: El contenido de este capítulo debe depender de las etapas que se incluyan en el proyecto. Se deben desarrollar en las especificaciones del sistema.</w:t>
      </w:r>
    </w:p>
    <w:p w14:paraId="72DAFE8D" w14:textId="77777777" w:rsidR="00CB6467" w:rsidRDefault="00CB6467">
      <w:pPr>
        <w:pStyle w:val="Ttulo1"/>
      </w:pPr>
      <w:bookmarkStart w:id="16" w:name="__RefHeading___Toc970_396294031"/>
      <w:bookmarkEnd w:id="16"/>
      <w:r>
        <w:t>Alcance</w:t>
      </w:r>
    </w:p>
    <w:p w14:paraId="56646B3F" w14:textId="77777777" w:rsidR="00CB6467" w:rsidRDefault="00CB6467">
      <w:pPr>
        <w:pStyle w:val="Textoindependiente"/>
        <w:rPr>
          <w:b/>
          <w:bCs/>
        </w:rPr>
      </w:pPr>
      <w:r>
        <w:rPr>
          <w:b/>
          <w:bCs/>
        </w:rPr>
        <w:t>Objetivo</w:t>
      </w:r>
      <w:r>
        <w:t>: Dar un marco al proyecto con el que se debe definir claramente todo lo que está incluido en él facilitando la comunicación entre el ejecutor del proyecto y el receptor de los resultados del mismo.</w:t>
      </w:r>
    </w:p>
    <w:p w14:paraId="65732BD2" w14:textId="77777777" w:rsidR="00CB6467" w:rsidRDefault="00CB6467">
      <w:pPr>
        <w:pStyle w:val="Textoindependiente"/>
      </w:pPr>
      <w:r>
        <w:rPr>
          <w:b/>
          <w:bCs/>
        </w:rPr>
        <w:t>Contenido</w:t>
      </w:r>
      <w:r>
        <w:t>: Enumeración y contenido de todos los entregables del proyecto.</w:t>
      </w:r>
    </w:p>
    <w:p w14:paraId="0E6512A0" w14:textId="77777777" w:rsidR="00CB6467" w:rsidRDefault="00CB6467">
      <w:pPr>
        <w:pStyle w:val="Textoindependiente"/>
      </w:pPr>
      <w:r>
        <w:t>En la enumeración deben aparecer tanto los entregables que hacen referencia al producto como los entregables que hacen referencia a la gestión y control de la ejecución del proyecto. Debe especificarse que la lista es completa y que solo están incluidos los entregables que se mencionan en función de la metodología empleada.</w:t>
      </w:r>
    </w:p>
    <w:p w14:paraId="568836DA" w14:textId="77777777" w:rsidR="00CB6467" w:rsidRDefault="00CB6467">
      <w:pPr>
        <w:pStyle w:val="Textoindependiente"/>
      </w:pPr>
      <w:r>
        <w:t>La metodología y el ciclo de vida deben facilitar la especificación empleada en los posibles entregables. Para cada entregable se debe precisar su contenido y características.</w:t>
      </w:r>
    </w:p>
    <w:p w14:paraId="42AD21E9" w14:textId="77777777" w:rsidR="00CB6467" w:rsidRDefault="00CB6467">
      <w:pPr>
        <w:pStyle w:val="Ttulo1"/>
      </w:pPr>
      <w:bookmarkStart w:id="17" w:name="__RefHeading___Toc972_396294031"/>
      <w:bookmarkEnd w:id="17"/>
      <w:r>
        <w:lastRenderedPageBreak/>
        <w:t>Hipótesis y restricciones</w:t>
      </w:r>
    </w:p>
    <w:p w14:paraId="06FAC3E3" w14:textId="77777777" w:rsidR="00CB6467" w:rsidRDefault="00CB6467">
      <w:pPr>
        <w:pStyle w:val="Textoindependiente"/>
        <w:rPr>
          <w:b/>
          <w:bCs/>
        </w:rPr>
      </w:pPr>
      <w:r>
        <w:rPr>
          <w:b/>
          <w:bCs/>
        </w:rPr>
        <w:t>Objetivo</w:t>
      </w:r>
      <w:r>
        <w:t xml:space="preserve">: Identificar y registrar las hipótesis de partida y las restricciones que se han utilizado para la redacción del proyecto y que deberán tenerse en cuenta en la ejecución del mismo. </w:t>
      </w:r>
    </w:p>
    <w:p w14:paraId="5D397F94" w14:textId="77777777" w:rsidR="00CB6467" w:rsidRDefault="00CB6467">
      <w:pPr>
        <w:pStyle w:val="Textoindependiente"/>
      </w:pPr>
      <w:r>
        <w:rPr>
          <w:b/>
          <w:bCs/>
        </w:rPr>
        <w:t>Contenido</w:t>
      </w:r>
      <w:r>
        <w:t>: Enumeración de las hipótesis de trabajo y restricciones que pueden darse por ciertas y que tengan incidencia en cualquier tipo de estimación reflejada en este documento (coste, plazo, calidad, etc.).</w:t>
      </w:r>
    </w:p>
    <w:p w14:paraId="01E03FBD" w14:textId="77777777" w:rsidR="00CB6467" w:rsidRDefault="00CB6467">
      <w:pPr>
        <w:pStyle w:val="Ttulo1"/>
      </w:pPr>
      <w:bookmarkStart w:id="18" w:name="__RefHeading___Toc974_396294031"/>
      <w:bookmarkEnd w:id="18"/>
      <w:r>
        <w:t>Estudio de alternativas y viabilidad</w:t>
      </w:r>
    </w:p>
    <w:p w14:paraId="12F9E983" w14:textId="77777777" w:rsidR="00CB6467" w:rsidRDefault="00CB6467">
      <w:pPr>
        <w:pStyle w:val="Textoindependiente"/>
        <w:rPr>
          <w:b/>
          <w:bCs/>
        </w:rPr>
      </w:pPr>
      <w:r>
        <w:rPr>
          <w:b/>
          <w:bCs/>
        </w:rPr>
        <w:t>Objetivo</w:t>
      </w:r>
      <w:r>
        <w:t>: Enumerar y registrar las alternativas que han sido objeto de estudio y los criterios utilizados para la valoración, justificando la alternativa elegida.</w:t>
      </w:r>
    </w:p>
    <w:p w14:paraId="188014BF" w14:textId="77777777" w:rsidR="00CB6467" w:rsidRDefault="00CB6467">
      <w:pPr>
        <w:pStyle w:val="Textoindependiente"/>
      </w:pPr>
      <w:r>
        <w:rPr>
          <w:b/>
          <w:bCs/>
        </w:rPr>
        <w:t>Contenido</w:t>
      </w:r>
      <w:r>
        <w:t>: Enumeración de las alternativas que se han tenido en cuenta y justificación de la alternativa elegida y las razones por las que las otras han sido descartadas.</w:t>
      </w:r>
    </w:p>
    <w:p w14:paraId="04A898D1" w14:textId="77777777" w:rsidR="00CB6467" w:rsidRDefault="00CB6467">
      <w:pPr>
        <w:pStyle w:val="Ttulo1"/>
      </w:pPr>
      <w:bookmarkStart w:id="19" w:name="__RefHeading___Toc976_396294031"/>
      <w:bookmarkEnd w:id="19"/>
      <w:r>
        <w:t>Descripción de la solución propuesta</w:t>
      </w:r>
    </w:p>
    <w:p w14:paraId="52FB2A98" w14:textId="77777777" w:rsidR="00CB6467" w:rsidRDefault="00CB6467">
      <w:pPr>
        <w:pStyle w:val="Textoindependiente"/>
        <w:rPr>
          <w:b/>
          <w:bCs/>
        </w:rPr>
      </w:pPr>
      <w:r>
        <w:rPr>
          <w:b/>
          <w:bCs/>
        </w:rPr>
        <w:t>Objetivo</w:t>
      </w:r>
      <w:r>
        <w:t>: Describir brevemente la propuesta realizada y las características que permiten valorarla como la más idónea.</w:t>
      </w:r>
    </w:p>
    <w:p w14:paraId="089DEA8E" w14:textId="77777777" w:rsidR="00CB6467" w:rsidRDefault="00CB6467">
      <w:pPr>
        <w:pStyle w:val="Textoindependiente"/>
      </w:pPr>
      <w:r>
        <w:rPr>
          <w:b/>
          <w:bCs/>
        </w:rPr>
        <w:t>Contenido</w:t>
      </w:r>
      <w:r>
        <w:t>: Enumeración de las características significativas de la solución propuesta.</w:t>
      </w:r>
    </w:p>
    <w:p w14:paraId="2D3BFB31" w14:textId="77777777" w:rsidR="00CB6467" w:rsidRDefault="00CB6467">
      <w:pPr>
        <w:pStyle w:val="Ttulo1"/>
      </w:pPr>
      <w:bookmarkStart w:id="20" w:name="__RefHeading___Toc978_396294031"/>
      <w:bookmarkEnd w:id="20"/>
      <w:r>
        <w:t>Análisis de Riesgos</w:t>
      </w:r>
    </w:p>
    <w:p w14:paraId="712043B7" w14:textId="77777777" w:rsidR="00CB6467" w:rsidRDefault="00CB6467">
      <w:pPr>
        <w:pStyle w:val="Textoindependiente"/>
        <w:rPr>
          <w:b/>
          <w:bCs/>
        </w:rPr>
      </w:pPr>
      <w:r>
        <w:rPr>
          <w:b/>
          <w:bCs/>
        </w:rPr>
        <w:t>Objetivo</w:t>
      </w:r>
      <w:r>
        <w:t>: Identificar los riesgos que afectan al proyecto, tanto en la elaboración del proyecto como en su posterior ejecución de manera que sirva como una propuesta básica del futuro Plan de Riesgos.</w:t>
      </w:r>
    </w:p>
    <w:p w14:paraId="7DD2B72B" w14:textId="77777777" w:rsidR="00CB6467" w:rsidRDefault="00CB6467">
      <w:pPr>
        <w:pStyle w:val="Textoindependiente"/>
        <w:rPr>
          <w:b/>
          <w:bCs/>
        </w:rPr>
      </w:pPr>
      <w:r>
        <w:rPr>
          <w:b/>
          <w:bCs/>
        </w:rPr>
        <w:t>Contenido</w:t>
      </w:r>
      <w:r>
        <w:t>: Lista de Riesgos clasificada con una evaluación de sus impactos y posibles acciones de mitigación de riesgos correspondientes.</w:t>
      </w:r>
    </w:p>
    <w:p w14:paraId="17C9D7D9" w14:textId="77777777" w:rsidR="00CB6467" w:rsidRDefault="00CB6467">
      <w:pPr>
        <w:pStyle w:val="Textoindependiente"/>
      </w:pPr>
      <w:r>
        <w:rPr>
          <w:b/>
          <w:bCs/>
        </w:rPr>
        <w:t>Nota</w:t>
      </w:r>
      <w:r>
        <w:t>: Teniendo en cuenta que en gran parte de los proyectos informáticos los riesgos pueden ser muy relevantes (proyectos de alto riesgo), para facilitar el desarrollo de este capítulo se han creado documentos complementarios que amplían los conocimientos en esta materia y la herramienta hoja de cálculo “</w:t>
      </w:r>
      <w:r>
        <w:rPr>
          <w:i/>
          <w:iCs/>
        </w:rPr>
        <w:t>CCII-Plantilla AGR en Proyectos de Ing. Informática V1.0</w:t>
      </w:r>
      <w:r>
        <w:t xml:space="preserve">” que incluye una base de conocimientos de los riesgos que pueden </w:t>
      </w:r>
      <w:r>
        <w:lastRenderedPageBreak/>
        <w:t>presentarse en los proyectos informáticos.</w:t>
      </w:r>
    </w:p>
    <w:p w14:paraId="356A509C" w14:textId="77777777" w:rsidR="00CB6467" w:rsidRDefault="00CB6467">
      <w:pPr>
        <w:pStyle w:val="Ttulo1"/>
      </w:pPr>
      <w:bookmarkStart w:id="21" w:name="__RefHeading___Toc980_396294031"/>
      <w:bookmarkEnd w:id="21"/>
      <w:r>
        <w:t>Organización y gestión del proyecto</w:t>
      </w:r>
    </w:p>
    <w:p w14:paraId="4AA35407" w14:textId="77777777" w:rsidR="00CB6467" w:rsidRDefault="00CB6467">
      <w:pPr>
        <w:pStyle w:val="Textoindependiente"/>
        <w:rPr>
          <w:b/>
          <w:bCs/>
        </w:rPr>
      </w:pPr>
      <w:r>
        <w:rPr>
          <w:b/>
          <w:bCs/>
        </w:rPr>
        <w:t>Objetivo</w:t>
      </w:r>
      <w:r>
        <w:t>: Explicar cómo se debe llevar a cabo la ejecución del proyecto haciendo partícipes a todas las partes involucradas en el mismo, de la sistemática que se va a utilizar, con el fin de asegurar el éxito del mismo y permitir que cada una de ellas pueda asumir su parte de responsabilidad.</w:t>
      </w:r>
    </w:p>
    <w:p w14:paraId="76DB64D6" w14:textId="77777777" w:rsidR="00CB6467" w:rsidRDefault="00CB6467">
      <w:pPr>
        <w:pStyle w:val="Textoindependiente"/>
      </w:pPr>
      <w:r>
        <w:rPr>
          <w:b/>
          <w:bCs/>
        </w:rPr>
        <w:t>Contenido</w:t>
      </w:r>
      <w:r>
        <w:t>: En este apartado deben incluirse todas aquellas normas, directrices o métodos de trabajo que hagan referencia a la organización y gestión del proyecto. Entre ellas cabe destacar sin carácter exclusivo ni completo:</w:t>
      </w:r>
    </w:p>
    <w:p w14:paraId="59B84CD8" w14:textId="77777777" w:rsidR="00CB6467" w:rsidRDefault="00CB6467">
      <w:pPr>
        <w:pStyle w:val="Textoindependiente"/>
        <w:numPr>
          <w:ilvl w:val="0"/>
          <w:numId w:val="11"/>
        </w:numPr>
      </w:pPr>
      <w:r>
        <w:t>Directrices para la gestión de los cambios en el alcance</w:t>
      </w:r>
    </w:p>
    <w:p w14:paraId="0E68D1EA" w14:textId="77777777" w:rsidR="00CB6467" w:rsidRDefault="00CB6467">
      <w:pPr>
        <w:pStyle w:val="Textoindependiente"/>
        <w:numPr>
          <w:ilvl w:val="0"/>
          <w:numId w:val="11"/>
        </w:numPr>
      </w:pPr>
      <w:r>
        <w:t>Directrices para el seguimiento del proyecto</w:t>
      </w:r>
    </w:p>
    <w:p w14:paraId="6649B082" w14:textId="77777777" w:rsidR="00CB6467" w:rsidRDefault="00CB6467">
      <w:pPr>
        <w:pStyle w:val="Textoindependiente"/>
        <w:numPr>
          <w:ilvl w:val="0"/>
          <w:numId w:val="11"/>
        </w:numPr>
      </w:pPr>
      <w:r>
        <w:t>Directrices para la recopilación y distribución de información del proyecto</w:t>
      </w:r>
    </w:p>
    <w:p w14:paraId="34055567" w14:textId="77777777" w:rsidR="00CB6467" w:rsidRDefault="00CB6467">
      <w:pPr>
        <w:pStyle w:val="Textoindependiente"/>
        <w:numPr>
          <w:ilvl w:val="0"/>
          <w:numId w:val="11"/>
        </w:numPr>
      </w:pPr>
      <w:r>
        <w:t>Directrices de comunicación entre cliente y proveedor</w:t>
      </w:r>
    </w:p>
    <w:p w14:paraId="4BAA12A7" w14:textId="77777777" w:rsidR="00CB6467" w:rsidRDefault="00CB6467">
      <w:pPr>
        <w:pStyle w:val="Textoindependiente"/>
        <w:numPr>
          <w:ilvl w:val="0"/>
          <w:numId w:val="11"/>
        </w:numPr>
      </w:pPr>
      <w:r>
        <w:t>Directrices a seguir para la aprobación de los entregables</w:t>
      </w:r>
    </w:p>
    <w:p w14:paraId="569A8063" w14:textId="77777777" w:rsidR="00CB6467" w:rsidRDefault="00CB6467">
      <w:pPr>
        <w:pStyle w:val="Textoindependiente"/>
        <w:numPr>
          <w:ilvl w:val="0"/>
          <w:numId w:val="11"/>
        </w:numPr>
      </w:pPr>
      <w:r>
        <w:t>Lugar donde se realizará el trabajo</w:t>
      </w:r>
    </w:p>
    <w:p w14:paraId="003C2924" w14:textId="77777777" w:rsidR="00CB6467" w:rsidRDefault="00CB6467">
      <w:pPr>
        <w:pStyle w:val="Textoindependiente"/>
      </w:pPr>
      <w:r>
        <w:t xml:space="preserve">En este apartado se describirán las directrices indicadas, así como el lugar, o lugares, donde se llevará a cabo la realización del proyecto y en los sub-apartados siguientes la organización propiamente dicha. </w:t>
      </w:r>
    </w:p>
    <w:p w14:paraId="1F02EF05" w14:textId="77777777" w:rsidR="00CB6467" w:rsidRDefault="00CB6467">
      <w:pPr>
        <w:pStyle w:val="Ttulo2"/>
        <w:numPr>
          <w:ilvl w:val="0"/>
          <w:numId w:val="0"/>
        </w:numPr>
      </w:pPr>
      <w:bookmarkStart w:id="22" w:name="__RefHeading___Toc982_396294031"/>
      <w:bookmarkEnd w:id="22"/>
      <w:r>
        <w:t>13.1. Organización</w:t>
      </w:r>
    </w:p>
    <w:p w14:paraId="4E985B59" w14:textId="77777777" w:rsidR="00CB6467" w:rsidRDefault="00CB6467">
      <w:pPr>
        <w:pStyle w:val="Ttulo3"/>
      </w:pPr>
      <w:bookmarkStart w:id="23" w:name="__RefHeading___Toc984_396294031"/>
      <w:bookmarkEnd w:id="23"/>
      <w:r>
        <w:t>Actores del proyecto y relaciones entre los mismos</w:t>
      </w:r>
    </w:p>
    <w:p w14:paraId="45F546F7" w14:textId="77777777" w:rsidR="00CB6467" w:rsidRDefault="00CB6467">
      <w:pPr>
        <w:pStyle w:val="Textoindependiente"/>
        <w:rPr>
          <w:b/>
          <w:bCs/>
        </w:rPr>
      </w:pPr>
      <w:r>
        <w:rPr>
          <w:b/>
          <w:bCs/>
        </w:rPr>
        <w:t>Objetivo</w:t>
      </w:r>
      <w:r>
        <w:t xml:space="preserve">: Poner de manifiesto los actores que llevarán a cabo la ejecución del proyecto sus relaciones y dependencias y la responsabilidad asumida. </w:t>
      </w:r>
    </w:p>
    <w:p w14:paraId="6DB03F34" w14:textId="77777777" w:rsidR="00CB6467" w:rsidRDefault="00CB6467">
      <w:pPr>
        <w:pStyle w:val="Textoindependiente"/>
      </w:pPr>
      <w:r>
        <w:rPr>
          <w:b/>
          <w:bCs/>
        </w:rPr>
        <w:t>Contenido</w:t>
      </w:r>
      <w:r>
        <w:t>: El contenido de este apartado se podrá expresar mediante una matriz de actores / responsabilidades del proyecto.</w:t>
      </w:r>
    </w:p>
    <w:p w14:paraId="1D75A70D" w14:textId="77777777" w:rsidR="00CB6467" w:rsidRDefault="00CB6467">
      <w:pPr>
        <w:pStyle w:val="Ttulo3"/>
      </w:pPr>
      <w:bookmarkStart w:id="24" w:name="__RefHeading___Toc986_396294031"/>
      <w:bookmarkEnd w:id="24"/>
      <w:r>
        <w:t>Estructura interna</w:t>
      </w:r>
    </w:p>
    <w:p w14:paraId="45966C9F" w14:textId="77777777" w:rsidR="00CB6467" w:rsidRDefault="00CB6467">
      <w:pPr>
        <w:pStyle w:val="Textoindependiente"/>
        <w:rPr>
          <w:b/>
          <w:bCs/>
        </w:rPr>
      </w:pPr>
      <w:r>
        <w:rPr>
          <w:b/>
          <w:bCs/>
        </w:rPr>
        <w:t>Objetivo</w:t>
      </w:r>
      <w:r>
        <w:t>: Tiene como finalidad describir la estructura  de los distinto grupos y la jerarquía creada, así como detallar los responsables o coordinadores de cada grupo que llevarán a cabo la realización del proyecto.</w:t>
      </w:r>
    </w:p>
    <w:p w14:paraId="36D1F3DE" w14:textId="77777777" w:rsidR="00CB6467" w:rsidRDefault="00CB6467">
      <w:pPr>
        <w:pStyle w:val="Textoindependiente"/>
      </w:pPr>
      <w:r>
        <w:rPr>
          <w:b/>
          <w:bCs/>
        </w:rPr>
        <w:t>Contenido</w:t>
      </w:r>
      <w:r>
        <w:t>: El contenido de este apartado se podrá expresar mediante un gráfico de organización.</w:t>
      </w:r>
    </w:p>
    <w:p w14:paraId="2F8558E7" w14:textId="77777777" w:rsidR="00CB6467" w:rsidRDefault="00CB6467">
      <w:pPr>
        <w:pStyle w:val="Ttulo3"/>
      </w:pPr>
      <w:bookmarkStart w:id="25" w:name="__RefHeading___Toc988_396294031"/>
      <w:bookmarkEnd w:id="25"/>
      <w:r>
        <w:lastRenderedPageBreak/>
        <w:t>Interfaces externas</w:t>
      </w:r>
    </w:p>
    <w:p w14:paraId="29B053CF" w14:textId="77777777" w:rsidR="00CB6467" w:rsidRDefault="00CB6467">
      <w:pPr>
        <w:pStyle w:val="Textoindependiente"/>
        <w:rPr>
          <w:b/>
          <w:bCs/>
        </w:rPr>
      </w:pPr>
      <w:r>
        <w:rPr>
          <w:b/>
          <w:bCs/>
        </w:rPr>
        <w:t>Objetivo</w:t>
      </w:r>
      <w:r>
        <w:t xml:space="preserve">: En la actualidad gran número de proyectos de sistemas de información necesitan integrarse con sistemas ya existentes en la organización para la que se lleva a cabo y/o de la interoperabilidad con sistemas de información de terceras organizaciones. En el caso de las AA.PP. y tras la publicación del Esquema nacional de Interoperabilidad (ENI) este aspecto ha adquirido mayor importancia y exigencias de cumplimiento. </w:t>
      </w:r>
    </w:p>
    <w:p w14:paraId="6C8C0762" w14:textId="77777777" w:rsidR="00CB6467" w:rsidRDefault="00CB6467">
      <w:pPr>
        <w:pStyle w:val="Textoindependiente"/>
        <w:rPr>
          <w:b/>
          <w:bCs/>
        </w:rPr>
      </w:pPr>
      <w:r>
        <w:rPr>
          <w:b/>
          <w:bCs/>
        </w:rPr>
        <w:t>Contenido</w:t>
      </w:r>
      <w:r>
        <w:t>: El contenido de este apartado se podrá expresar mediante una matriz que sintetice estas necesidades en la que se indicará: la organización (propia o externa), el sistema de información y la necesidad de integración o interoperabilidad que se precisa.</w:t>
      </w:r>
    </w:p>
    <w:p w14:paraId="53043CFA" w14:textId="77777777" w:rsidR="00CB6467" w:rsidRDefault="00CB6467">
      <w:pPr>
        <w:pStyle w:val="Textoindependiente"/>
      </w:pPr>
      <w:r>
        <w:rPr>
          <w:b/>
          <w:bCs/>
        </w:rPr>
        <w:t>Nota</w:t>
      </w:r>
      <w:r>
        <w:t>: Es importante que estas necesidades de integración y /o interfaces externas estén definidas en los requisitos.</w:t>
      </w:r>
    </w:p>
    <w:p w14:paraId="64A41EC1" w14:textId="77777777" w:rsidR="00CB6467" w:rsidRDefault="00CB6467">
      <w:pPr>
        <w:pStyle w:val="Ttulo3"/>
      </w:pPr>
      <w:bookmarkStart w:id="26" w:name="__RefHeading___Toc990_396294031"/>
      <w:bookmarkEnd w:id="26"/>
      <w:r>
        <w:t>Roles y responsabilidades</w:t>
      </w:r>
    </w:p>
    <w:p w14:paraId="073CCD73" w14:textId="77777777" w:rsidR="00CB6467" w:rsidRDefault="00CB6467">
      <w:pPr>
        <w:pStyle w:val="Textoindependiente"/>
        <w:rPr>
          <w:b/>
          <w:bCs/>
        </w:rPr>
      </w:pPr>
      <w:r>
        <w:rPr>
          <w:b/>
          <w:bCs/>
        </w:rPr>
        <w:t>Objetivo</w:t>
      </w:r>
      <w:r>
        <w:t xml:space="preserve">: Poner de manifiesto los roles y responsabilidades de los actores que llevarán a cabo la ejecución del proyecto. </w:t>
      </w:r>
    </w:p>
    <w:p w14:paraId="42A26781" w14:textId="77777777" w:rsidR="00CB6467" w:rsidRDefault="00CB6467">
      <w:pPr>
        <w:pStyle w:val="Textoindependiente"/>
      </w:pPr>
      <w:r>
        <w:rPr>
          <w:b/>
          <w:bCs/>
        </w:rPr>
        <w:t>Contenido</w:t>
      </w:r>
      <w:r>
        <w:t>: El contenido de este apartado se podrá expresar mediante una matriz roles / responsabilidades del proyecto. El grado de detalle de dicha matriz será el adecuado con la naturaleza del proyecto y número de actores participantes. Cuanto mayor sea la complejidad del proyecto a llevar a cabo también deberá ser mayor el grado de detalle de la matriz.</w:t>
      </w:r>
    </w:p>
    <w:p w14:paraId="6B699893" w14:textId="77777777" w:rsidR="00CB6467" w:rsidRDefault="00CB6467">
      <w:pPr>
        <w:pStyle w:val="Ttulo2"/>
        <w:numPr>
          <w:ilvl w:val="0"/>
          <w:numId w:val="0"/>
        </w:numPr>
      </w:pPr>
      <w:bookmarkStart w:id="27" w:name="__RefHeading___Toc992_396294031"/>
      <w:bookmarkEnd w:id="27"/>
      <w:r>
        <w:t>13.2. Gestión del proyecto</w:t>
      </w:r>
    </w:p>
    <w:p w14:paraId="4D0F4200" w14:textId="77777777" w:rsidR="00CB6467" w:rsidRDefault="00CB6467">
      <w:pPr>
        <w:pStyle w:val="Textoindependiente"/>
      </w:pPr>
      <w:r>
        <w:rPr>
          <w:b/>
          <w:bCs/>
        </w:rPr>
        <w:t>Objetivo</w:t>
      </w:r>
      <w:r>
        <w:t>: Dependiendo del tipo de proyecto, debe de incluir un resumen de los planes de:</w:t>
      </w:r>
    </w:p>
    <w:p w14:paraId="5D63EAEA" w14:textId="77777777" w:rsidR="00CB6467" w:rsidRDefault="00CB6467">
      <w:pPr>
        <w:pStyle w:val="Textoindependiente"/>
        <w:numPr>
          <w:ilvl w:val="0"/>
          <w:numId w:val="12"/>
        </w:numPr>
      </w:pPr>
      <w:r>
        <w:t xml:space="preserve">Gestión de requisitos,  </w:t>
      </w:r>
    </w:p>
    <w:p w14:paraId="5D3808F2" w14:textId="77777777" w:rsidR="00CB6467" w:rsidRDefault="00CB6467">
      <w:pPr>
        <w:pStyle w:val="Textoindependiente"/>
        <w:numPr>
          <w:ilvl w:val="0"/>
          <w:numId w:val="12"/>
        </w:numPr>
      </w:pPr>
      <w:r>
        <w:t xml:space="preserve">Gestión y Validación de las funcionalidades requeridas, </w:t>
      </w:r>
    </w:p>
    <w:p w14:paraId="49BC0202" w14:textId="77777777" w:rsidR="00CB6467" w:rsidRDefault="00CB6467">
      <w:pPr>
        <w:pStyle w:val="Textoindependiente"/>
        <w:numPr>
          <w:ilvl w:val="0"/>
          <w:numId w:val="12"/>
        </w:numPr>
      </w:pPr>
      <w:r>
        <w:t xml:space="preserve">Gestión y Validación del diseño técnico y arquitectura del sistema, </w:t>
      </w:r>
    </w:p>
    <w:p w14:paraId="4CA5D540" w14:textId="77777777" w:rsidR="00CB6467" w:rsidRDefault="00CB6467">
      <w:pPr>
        <w:pStyle w:val="Textoindependiente"/>
        <w:numPr>
          <w:ilvl w:val="0"/>
          <w:numId w:val="12"/>
        </w:numPr>
      </w:pPr>
      <w:r>
        <w:t xml:space="preserve">Gestión de la configuración, </w:t>
      </w:r>
    </w:p>
    <w:p w14:paraId="10F2DFE1" w14:textId="77777777" w:rsidR="00CB6467" w:rsidRDefault="00CB6467">
      <w:pPr>
        <w:pStyle w:val="Textoindependiente"/>
        <w:numPr>
          <w:ilvl w:val="0"/>
          <w:numId w:val="12"/>
        </w:numPr>
      </w:pPr>
      <w:r>
        <w:t xml:space="preserve">Gestión de incidencias, </w:t>
      </w:r>
    </w:p>
    <w:p w14:paraId="5083763B" w14:textId="77777777" w:rsidR="00CB6467" w:rsidRDefault="00CB6467">
      <w:pPr>
        <w:pStyle w:val="Textoindependiente"/>
        <w:numPr>
          <w:ilvl w:val="0"/>
          <w:numId w:val="12"/>
        </w:numPr>
      </w:pPr>
      <w:r>
        <w:t xml:space="preserve">Gestión de riesgos, </w:t>
      </w:r>
    </w:p>
    <w:p w14:paraId="5E5B97D0" w14:textId="77777777" w:rsidR="00CB6467" w:rsidRDefault="00CB6467">
      <w:pPr>
        <w:pStyle w:val="Textoindependiente"/>
        <w:numPr>
          <w:ilvl w:val="0"/>
          <w:numId w:val="12"/>
        </w:numPr>
      </w:pPr>
      <w:r>
        <w:t xml:space="preserve">Gestión y Validación de las pruebas, </w:t>
      </w:r>
    </w:p>
    <w:p w14:paraId="7ADBF35B" w14:textId="77777777" w:rsidR="00CB6467" w:rsidRDefault="00CB6467">
      <w:pPr>
        <w:pStyle w:val="Textoindependiente"/>
        <w:numPr>
          <w:ilvl w:val="0"/>
          <w:numId w:val="12"/>
        </w:numPr>
      </w:pPr>
      <w:r>
        <w:t xml:space="preserve">Gestión de la coordinación del proyecto, </w:t>
      </w:r>
    </w:p>
    <w:p w14:paraId="6313E05E" w14:textId="77777777" w:rsidR="00CB6467" w:rsidRDefault="00CB6467">
      <w:pPr>
        <w:pStyle w:val="Textoindependiente"/>
        <w:numPr>
          <w:ilvl w:val="0"/>
          <w:numId w:val="12"/>
        </w:numPr>
      </w:pPr>
      <w:r>
        <w:t xml:space="preserve">Gestión de plazos y presupuesto, </w:t>
      </w:r>
    </w:p>
    <w:p w14:paraId="0C936F29" w14:textId="77777777" w:rsidR="00CB6467" w:rsidRDefault="00CB6467">
      <w:pPr>
        <w:pStyle w:val="Textoindependiente"/>
        <w:numPr>
          <w:ilvl w:val="0"/>
          <w:numId w:val="12"/>
        </w:numPr>
      </w:pPr>
      <w:r>
        <w:t xml:space="preserve">Gestión y aseguramiento de la calidad, </w:t>
      </w:r>
    </w:p>
    <w:p w14:paraId="0F1C38C9" w14:textId="77777777" w:rsidR="00CB6467" w:rsidRDefault="00CB6467">
      <w:pPr>
        <w:pStyle w:val="Textoindependiente"/>
        <w:numPr>
          <w:ilvl w:val="0"/>
          <w:numId w:val="12"/>
        </w:numPr>
      </w:pPr>
      <w:r>
        <w:t xml:space="preserve">Gestión y Validación de los entregables, </w:t>
      </w:r>
    </w:p>
    <w:p w14:paraId="48BB3609" w14:textId="77777777" w:rsidR="00CB6467" w:rsidRDefault="00CB6467">
      <w:pPr>
        <w:pStyle w:val="Textoindependiente"/>
        <w:numPr>
          <w:ilvl w:val="0"/>
          <w:numId w:val="12"/>
        </w:numPr>
      </w:pPr>
      <w:r>
        <w:lastRenderedPageBreak/>
        <w:t>Aceptación de los productos / servicios.</w:t>
      </w:r>
    </w:p>
    <w:p w14:paraId="5114C7E4" w14:textId="77777777" w:rsidR="00CB6467" w:rsidRDefault="00CB6467">
      <w:pPr>
        <w:pStyle w:val="Textoindependiente"/>
        <w:rPr>
          <w:b/>
          <w:bCs/>
        </w:rPr>
      </w:pPr>
      <w:r>
        <w:t>Los procedimientos detallados para llevar a cabo la gestión del proyecto se detallarán en el anexo correspondiente a “</w:t>
      </w:r>
      <w:r>
        <w:rPr>
          <w:i/>
          <w:iCs/>
        </w:rPr>
        <w:t>Planes de Gestión del proyecto</w:t>
      </w:r>
      <w:r>
        <w:t>”.</w:t>
      </w:r>
    </w:p>
    <w:p w14:paraId="254560C1" w14:textId="77777777" w:rsidR="00CB6467" w:rsidRDefault="00CB6467">
      <w:pPr>
        <w:pStyle w:val="Textoindependiente"/>
      </w:pPr>
      <w:r>
        <w:rPr>
          <w:b/>
          <w:bCs/>
        </w:rPr>
        <w:t>Contenido</w:t>
      </w:r>
      <w:r>
        <w:t xml:space="preserve">: En este apartado se incluirá un resumen de los planes de gestión que se tendrán en cuenta en la realización del proyecto. </w:t>
      </w:r>
    </w:p>
    <w:p w14:paraId="719D874E" w14:textId="77777777" w:rsidR="00CB6467" w:rsidRDefault="00CB6467">
      <w:pPr>
        <w:pStyle w:val="Ttulo1"/>
      </w:pPr>
      <w:bookmarkStart w:id="28" w:name="__RefHeading___Toc994_396294031"/>
      <w:bookmarkEnd w:id="28"/>
      <w:r>
        <w:t>Planificación temporal</w:t>
      </w:r>
    </w:p>
    <w:p w14:paraId="435CA835" w14:textId="77777777" w:rsidR="00CB6467" w:rsidRDefault="00CB6467">
      <w:pPr>
        <w:pStyle w:val="Textoindependiente"/>
        <w:rPr>
          <w:b/>
          <w:bCs/>
        </w:rPr>
      </w:pPr>
      <w:r>
        <w:rPr>
          <w:b/>
          <w:bCs/>
        </w:rPr>
        <w:t>Objetivo</w:t>
      </w:r>
      <w:r>
        <w:t>: Explicitar el plazo de ejecución del proyecto de forma que puedan fijarse las expectativas de quienes van a recibir el producto resultado del mismo.</w:t>
      </w:r>
    </w:p>
    <w:p w14:paraId="54ADD03F" w14:textId="77777777" w:rsidR="00CB6467" w:rsidRDefault="00CB6467">
      <w:pPr>
        <w:pStyle w:val="Textoindependiente"/>
      </w:pPr>
      <w:r>
        <w:rPr>
          <w:b/>
          <w:bCs/>
        </w:rPr>
        <w:t>Contenido</w:t>
      </w:r>
      <w:r>
        <w:t>: Cronograma explicitando las entregas parciales, hitos intermedios y duración del proyecto a partir de la fecha de iniciación del mismo.</w:t>
      </w:r>
    </w:p>
    <w:p w14:paraId="2B1AD64E" w14:textId="77777777" w:rsidR="00CB6467" w:rsidRDefault="00CB6467">
      <w:pPr>
        <w:pStyle w:val="Ttulo2"/>
        <w:numPr>
          <w:ilvl w:val="0"/>
          <w:numId w:val="0"/>
        </w:numPr>
      </w:pPr>
      <w:bookmarkStart w:id="29" w:name="__RefHeading___Toc996_396294031"/>
      <w:bookmarkEnd w:id="29"/>
      <w:r>
        <w:t>14.1. Evolución del plan de proyecto</w:t>
      </w:r>
    </w:p>
    <w:p w14:paraId="3F9C4ADF" w14:textId="77777777" w:rsidR="00CB6467" w:rsidRDefault="00CB6467">
      <w:pPr>
        <w:pStyle w:val="Textoindependiente"/>
        <w:rPr>
          <w:b/>
          <w:bCs/>
        </w:rPr>
      </w:pPr>
      <w:r>
        <w:t>Una vez que el documento proyecto es aprobado y aceptado por la organización y esta decide la ejecución del mismo el proyecto arranca y sigue su ciclo de vida. Desde que se inicia el proyecto se ha de tener en cuenta que a lo largo de su ciclo de vida sufra cambios y que estos cambios en menor o mayor medida afecten a la planificación temporal incluida en la memoria del proyecto.</w:t>
      </w:r>
    </w:p>
    <w:p w14:paraId="69F1335D" w14:textId="77777777" w:rsidR="00CB6467" w:rsidRDefault="00CB6467">
      <w:pPr>
        <w:pStyle w:val="Textoindependiente"/>
        <w:rPr>
          <w:b/>
          <w:bCs/>
        </w:rPr>
      </w:pPr>
      <w:r>
        <w:rPr>
          <w:b/>
          <w:bCs/>
        </w:rPr>
        <w:t>Objetivo</w:t>
      </w:r>
      <w:r>
        <w:t>: El objetivo de este apartado es establecer las bases para constatar las circunstancias que pueden dar origen a cambios de la planificación temporal inicial de la ejecución del proyecto.</w:t>
      </w:r>
    </w:p>
    <w:p w14:paraId="654C5545" w14:textId="77777777" w:rsidR="00CB6467" w:rsidRDefault="00CB6467">
      <w:pPr>
        <w:pStyle w:val="Textoindependiente"/>
      </w:pPr>
      <w:r>
        <w:rPr>
          <w:b/>
          <w:bCs/>
        </w:rPr>
        <w:t>Contenido</w:t>
      </w:r>
      <w:r>
        <w:t>: Establecer los criterios para el seguimiento de las actualizaciones de la planificación temporal del proyecto. Por ejemplo se puede establecer como criterio general que la planificación se actualice que cierto periodo de tiempo (semanal, quincenal o mensualmente). Pero también se deberían tener en cuenta excepciones que obliguen a la actualización, como por ejemplo: Cuando se produzcan modificaciones en los requisitos o se incluyan nuevos requisitos, cuando se activen riesgos que inciden en la planificación realizada, etc.</w:t>
      </w:r>
    </w:p>
    <w:p w14:paraId="3C7013C7" w14:textId="77777777" w:rsidR="00CB6467" w:rsidRDefault="00CB6467">
      <w:pPr>
        <w:pStyle w:val="Ttulo2"/>
        <w:numPr>
          <w:ilvl w:val="0"/>
          <w:numId w:val="0"/>
        </w:numPr>
        <w:rPr>
          <w:rFonts w:eastAsia="Wingdings"/>
          <w:color w:val="000000"/>
        </w:rPr>
      </w:pPr>
      <w:bookmarkStart w:id="30" w:name="__RefHeading___Toc998_396294031"/>
      <w:bookmarkEnd w:id="30"/>
      <w:r>
        <w:t>14.2. Evaluación por el suministrador del plan de proyecto</w:t>
      </w:r>
    </w:p>
    <w:p w14:paraId="32B39FB9" w14:textId="77777777" w:rsidR="00CB6467" w:rsidRDefault="00CB6467">
      <w:pPr>
        <w:rPr>
          <w:rFonts w:eastAsia="Wingdings"/>
          <w:color w:val="000000"/>
        </w:rPr>
      </w:pPr>
      <w:r>
        <w:rPr>
          <w:rFonts w:eastAsia="Wingdings"/>
          <w:b/>
          <w:bCs/>
          <w:color w:val="000000"/>
        </w:rPr>
        <w:t>Objetivo</w:t>
      </w:r>
      <w:r>
        <w:rPr>
          <w:rFonts w:eastAsia="Wingdings"/>
          <w:color w:val="000000"/>
        </w:rPr>
        <w:t>: Este apartado está relacionado con le anterior y se ha creado para completar el mismo.</w:t>
      </w:r>
    </w:p>
    <w:p w14:paraId="30033B4C" w14:textId="77777777" w:rsidR="00CB6467" w:rsidRDefault="00CB6467">
      <w:pPr>
        <w:rPr>
          <w:rFonts w:eastAsia="Wingdings"/>
          <w:color w:val="000000"/>
        </w:rPr>
      </w:pPr>
    </w:p>
    <w:p w14:paraId="0706AA34" w14:textId="77777777" w:rsidR="00CB6467" w:rsidRDefault="00CB6467">
      <w:r>
        <w:rPr>
          <w:rFonts w:eastAsia="Wingdings"/>
          <w:b/>
          <w:bCs/>
          <w:color w:val="000000"/>
        </w:rPr>
        <w:t>Contenido</w:t>
      </w:r>
      <w:r>
        <w:rPr>
          <w:rFonts w:eastAsia="Wingdings"/>
          <w:color w:val="000000"/>
        </w:rPr>
        <w:t>: Las actualizaciones de la planificación temporal deben ser suficientemente explicadas a los interesados en el proyecto. Por ejemplo en este apartado se deberá de indicar que dichas modificaciones sean evaluadas y debidamente justificas por el suministrador que ejecuta el proyecto.</w:t>
      </w:r>
    </w:p>
    <w:p w14:paraId="25BC4D55" w14:textId="77777777" w:rsidR="00CB6467" w:rsidRDefault="00CB6467">
      <w:pPr>
        <w:pStyle w:val="Ttulo1"/>
      </w:pPr>
      <w:bookmarkStart w:id="31" w:name="__RefHeading___Toc1000_396294031"/>
      <w:bookmarkEnd w:id="31"/>
      <w:r>
        <w:lastRenderedPageBreak/>
        <w:t>Resumen del Presupuesto</w:t>
      </w:r>
    </w:p>
    <w:p w14:paraId="43EF7172" w14:textId="77777777" w:rsidR="00CB6467" w:rsidRDefault="00CB6467">
      <w:pPr>
        <w:pStyle w:val="Textoindependiente"/>
        <w:rPr>
          <w:b/>
          <w:bCs/>
        </w:rPr>
      </w:pPr>
      <w:r>
        <w:rPr>
          <w:b/>
          <w:bCs/>
        </w:rPr>
        <w:t>Objetivo</w:t>
      </w:r>
      <w:r>
        <w:t>: Explicitar el coste que se ha previsto para la ejecución de forma que pueda tomarse la decisión de proseguir o no con la ejecución de lo valorado.</w:t>
      </w:r>
    </w:p>
    <w:p w14:paraId="53E00BC3" w14:textId="77777777" w:rsidR="00CB6467" w:rsidRDefault="00CB6467">
      <w:pPr>
        <w:pStyle w:val="Textoindependiente"/>
      </w:pPr>
      <w:r>
        <w:rPr>
          <w:b/>
          <w:bCs/>
        </w:rPr>
        <w:t>Contenido</w:t>
      </w:r>
      <w:r>
        <w:t>: Coste total de la ejecución para la organización que ha de hacerse cargo de este proyecto. En este apartado debe tenerse especial cuidado en presentar las cifras de manera no ambigua, completa, sin costes ocultos y dando un total general desglosado por partidas.</w:t>
      </w:r>
    </w:p>
    <w:p w14:paraId="55302084" w14:textId="77777777" w:rsidR="00CB6467" w:rsidRDefault="00CB6467">
      <w:pPr>
        <w:pStyle w:val="Ttulo1"/>
      </w:pPr>
      <w:bookmarkStart w:id="32" w:name="__RefHeading___Toc1002_396294031"/>
      <w:bookmarkEnd w:id="32"/>
      <w:r>
        <w:t>Orden de prioridad de los documentos básicos del proyecto</w:t>
      </w:r>
    </w:p>
    <w:p w14:paraId="325C3847" w14:textId="77777777" w:rsidR="00CB6467" w:rsidRDefault="00CB6467">
      <w:pPr>
        <w:pStyle w:val="Textoindependiente"/>
        <w:rPr>
          <w:b/>
          <w:bCs/>
        </w:rPr>
      </w:pPr>
      <w:r>
        <w:rPr>
          <w:b/>
          <w:bCs/>
        </w:rPr>
        <w:t>Objetivo</w:t>
      </w:r>
      <w:r>
        <w:t>: Este apartado tiene como finalidad servir de base para solucionar las posibles discrepancias o incompatibilidades que pudieran darse entre diversos documentos básicos del proyecto.</w:t>
      </w:r>
    </w:p>
    <w:p w14:paraId="16E7CAD8" w14:textId="77777777" w:rsidR="00CB6467" w:rsidRDefault="00CB6467">
      <w:pPr>
        <w:pStyle w:val="Textoindependiente"/>
      </w:pPr>
      <w:r>
        <w:rPr>
          <w:b/>
          <w:bCs/>
        </w:rPr>
        <w:t>Contenido</w:t>
      </w:r>
      <w:r>
        <w:t>: El autor o autores del proyecto deberán tener presente que en el caso de que se presenten discrepancias o incompatibilidades entre diversos documentos básicos del proyecto, deben prevalecer en este orden: las Especificaciones del Sistema, el Presupuesto y la Memoria.</w:t>
      </w:r>
    </w:p>
    <w:p w14:paraId="555D8C25" w14:textId="77777777" w:rsidR="00CB6467" w:rsidRDefault="00CB6467">
      <w:pPr>
        <w:pStyle w:val="Ttulo1"/>
      </w:pPr>
      <w:bookmarkStart w:id="33" w:name="__RefHeading___Toc1004_396294031"/>
      <w:bookmarkEnd w:id="33"/>
      <w:r>
        <w:t>ANEXOS</w:t>
      </w:r>
    </w:p>
    <w:p w14:paraId="00D652D1" w14:textId="77777777" w:rsidR="00CB6467" w:rsidRDefault="00CB6467">
      <w:pPr>
        <w:pStyle w:val="Textoindependiente"/>
        <w:rPr>
          <w:b/>
          <w:bCs/>
        </w:rPr>
      </w:pPr>
      <w:r>
        <w:rPr>
          <w:b/>
          <w:bCs/>
        </w:rPr>
        <w:t>Objetivo</w:t>
      </w:r>
      <w:r>
        <w:t>: Los anexos son documentos fundamentales de la documentación del proyecto y  constituyen uno de los documentos básicos del proyecto.</w:t>
      </w:r>
    </w:p>
    <w:p w14:paraId="3933DA91" w14:textId="77777777" w:rsidR="00CB6467" w:rsidRDefault="00CB6467">
      <w:pPr>
        <w:pStyle w:val="Textoindependiente"/>
      </w:pPr>
      <w:r>
        <w:rPr>
          <w:b/>
          <w:bCs/>
        </w:rPr>
        <w:t>Contenido</w:t>
      </w:r>
      <w:r>
        <w:t>: El documento básico y cada uno de los anexos se deben iniciar con un índice que debe hacer referencia a cada uno de los documentos y a los capítulos y apartados que los componen, con el fin de facilitar su utilización.</w:t>
      </w:r>
    </w:p>
    <w:p w14:paraId="1554C0D3" w14:textId="77777777" w:rsidR="00CB6467" w:rsidRDefault="00CB6467">
      <w:pPr>
        <w:pStyle w:val="Textoindependiente"/>
      </w:pPr>
      <w:r>
        <w:t>El documento básico está formado por los documentos que tienen como objetivo desarrollar, justificar o aclarar apartados específicos de la memoria u otros documentos básicos del proyecto. Este documento debe contener los anexos necesarios, según proceda en cada caso, correspondientes a:</w:t>
      </w:r>
    </w:p>
    <w:p w14:paraId="6F761CEA" w14:textId="77777777" w:rsidR="00CB6467" w:rsidRDefault="00CB6467">
      <w:pPr>
        <w:pStyle w:val="Textoindependiente"/>
        <w:numPr>
          <w:ilvl w:val="0"/>
          <w:numId w:val="13"/>
        </w:numPr>
      </w:pPr>
      <w:r>
        <w:t>Documentación de entrada</w:t>
      </w:r>
    </w:p>
    <w:p w14:paraId="21403B0A" w14:textId="77777777" w:rsidR="00CB6467" w:rsidRDefault="00CB6467">
      <w:pPr>
        <w:pStyle w:val="Textoindependiente"/>
        <w:numPr>
          <w:ilvl w:val="0"/>
          <w:numId w:val="13"/>
        </w:numPr>
      </w:pPr>
      <w:r>
        <w:t>Análisis y Diseño del Sistema</w:t>
      </w:r>
    </w:p>
    <w:p w14:paraId="3825B631" w14:textId="77777777" w:rsidR="00CB6467" w:rsidRDefault="00CB6467">
      <w:pPr>
        <w:pStyle w:val="Textoindependiente"/>
        <w:numPr>
          <w:ilvl w:val="0"/>
          <w:numId w:val="13"/>
        </w:numPr>
      </w:pPr>
      <w:r>
        <w:t>Estimación de Tamaño y Esfuerzos</w:t>
      </w:r>
    </w:p>
    <w:p w14:paraId="19CB3B30" w14:textId="77777777" w:rsidR="00CB6467" w:rsidRDefault="00CB6467">
      <w:pPr>
        <w:pStyle w:val="Textoindependiente"/>
        <w:numPr>
          <w:ilvl w:val="0"/>
          <w:numId w:val="13"/>
        </w:numPr>
      </w:pPr>
      <w:r>
        <w:lastRenderedPageBreak/>
        <w:t>Planes de Gestión del proyecto</w:t>
      </w:r>
    </w:p>
    <w:p w14:paraId="24AA5B8F" w14:textId="77777777" w:rsidR="00CB6467" w:rsidRDefault="00CB6467">
      <w:pPr>
        <w:pStyle w:val="Textoindependiente"/>
        <w:numPr>
          <w:ilvl w:val="0"/>
          <w:numId w:val="13"/>
        </w:numPr>
      </w:pPr>
      <w:r>
        <w:t>Plan de Seguridad</w:t>
      </w:r>
    </w:p>
    <w:p w14:paraId="36873C7D" w14:textId="77777777" w:rsidR="00CB6467" w:rsidRDefault="00CB6467">
      <w:pPr>
        <w:pStyle w:val="Ttulo2"/>
      </w:pPr>
      <w:bookmarkStart w:id="34" w:name="__RefHeading___Toc1006_396294031"/>
      <w:bookmarkEnd w:id="34"/>
      <w:r>
        <w:t>Anexo - Documentación de entrada</w:t>
      </w:r>
    </w:p>
    <w:p w14:paraId="7D286272" w14:textId="77777777" w:rsidR="00CB6467" w:rsidRDefault="00CB6467">
      <w:pPr>
        <w:pStyle w:val="Textoindependiente"/>
        <w:rPr>
          <w:b/>
          <w:bCs/>
        </w:rPr>
      </w:pPr>
      <w:r>
        <w:rPr>
          <w:b/>
          <w:bCs/>
        </w:rPr>
        <w:t>Objetivo</w:t>
      </w:r>
      <w:r>
        <w:t>: Describir la documentación de entrada relevante que el autor del proyecto ha de tener en cuenta para realizar la documentación integra del proyecto</w:t>
      </w:r>
    </w:p>
    <w:p w14:paraId="1155A3DB" w14:textId="77777777" w:rsidR="00CB6467" w:rsidRDefault="00CB6467">
      <w:pPr>
        <w:pStyle w:val="Textoindependiente"/>
      </w:pPr>
      <w:r>
        <w:rPr>
          <w:b/>
          <w:bCs/>
        </w:rPr>
        <w:t>Contenido</w:t>
      </w:r>
      <w:r>
        <w:t>: Este anexo debe incluir la documentación de la que debe disponer el autor del proyecto (Petición de Propuesta, Pliego de Condiciones, información de fases anteriores, etc.).</w:t>
      </w:r>
    </w:p>
    <w:p w14:paraId="1D7BC687" w14:textId="77777777" w:rsidR="00CB6467" w:rsidRDefault="00CB6467">
      <w:pPr>
        <w:pStyle w:val="Ttulo2"/>
      </w:pPr>
      <w:bookmarkStart w:id="35" w:name="__RefHeading___Toc1008_396294031"/>
      <w:bookmarkEnd w:id="35"/>
      <w:r>
        <w:t>Anexo - Análisis y Diseño del Sistema</w:t>
      </w:r>
    </w:p>
    <w:p w14:paraId="307BE4D6" w14:textId="77777777" w:rsidR="00CB6467" w:rsidRDefault="00CB6467">
      <w:pPr>
        <w:pStyle w:val="Textoindependiente"/>
        <w:rPr>
          <w:b/>
          <w:bCs/>
        </w:rPr>
      </w:pPr>
      <w:r>
        <w:rPr>
          <w:b/>
          <w:bCs/>
        </w:rPr>
        <w:t>Objetivo</w:t>
      </w:r>
      <w:r>
        <w:t>: Presentar el análisis y diseño del sistema de información que es objero del proyecto.</w:t>
      </w:r>
    </w:p>
    <w:p w14:paraId="1C06BDA3" w14:textId="77777777" w:rsidR="00CB6467" w:rsidRDefault="00CB6467">
      <w:pPr>
        <w:pStyle w:val="Textoindependiente"/>
      </w:pPr>
      <w:r>
        <w:rPr>
          <w:b/>
          <w:bCs/>
        </w:rPr>
        <w:t>Contenido</w:t>
      </w:r>
      <w:r>
        <w:t xml:space="preserve">: Este anexo debe incluir los documentos de análisis y diseño. </w:t>
      </w:r>
    </w:p>
    <w:p w14:paraId="49A5CC2A" w14:textId="77777777" w:rsidR="00CB6467" w:rsidRDefault="00CB6467">
      <w:pPr>
        <w:pStyle w:val="Textoindependiente"/>
      </w:pPr>
      <w:r>
        <w:t>La estructura de este anexo debe depender de la metodología empleada y la complejidad del proyecto, alguno de los aspectos que pueden incluirse en este apartado son:</w:t>
      </w:r>
    </w:p>
    <w:p w14:paraId="789638B4" w14:textId="77777777" w:rsidR="00CB6467" w:rsidRDefault="00CB6467">
      <w:pPr>
        <w:pStyle w:val="Textoindependiente"/>
        <w:numPr>
          <w:ilvl w:val="0"/>
          <w:numId w:val="14"/>
        </w:numPr>
      </w:pPr>
      <w:r>
        <w:t>En cuanto al análisis: Modelo del sistema a construir, realizado a partir de los requisitos iniciales.</w:t>
      </w:r>
    </w:p>
    <w:p w14:paraId="360A3C3D" w14:textId="77777777" w:rsidR="00CB6467" w:rsidRDefault="00CB6467">
      <w:pPr>
        <w:pStyle w:val="Textoindependiente"/>
        <w:numPr>
          <w:ilvl w:val="0"/>
          <w:numId w:val="14"/>
        </w:numPr>
      </w:pPr>
      <w:r>
        <w:t xml:space="preserve">En cuanto al diseño: Arquitectura del sistema propuesto y los modelos de diseño correspondientes a la funcionalidad, interfaces y datos. Todo ello realizado a partir del modelo de análisis señalado anteriormente. </w:t>
      </w:r>
    </w:p>
    <w:p w14:paraId="41B5CAE6" w14:textId="77777777" w:rsidR="00CB6467" w:rsidRDefault="00CB6467">
      <w:pPr>
        <w:pStyle w:val="Textoindependiente"/>
      </w:pPr>
      <w:r>
        <w:t>El desarrollo de este apartado puede ser muy dispar dependiendo del alcance del proyecto, de la metodología empleada, del tamaño del proyecto, etc. En función de éstos, en este apartado se podrán incluir todos aquellos aspectos tales como Análisis de casos de uso, Diseño de alto nivel, Diseño detallado y resultados de las actividades de análisis y diseño con los diagramas que se consideren procedentes.</w:t>
      </w:r>
    </w:p>
    <w:p w14:paraId="7635B21E" w14:textId="77777777" w:rsidR="00CB6467" w:rsidRDefault="00CB6467">
      <w:pPr>
        <w:pStyle w:val="Ttulo2"/>
      </w:pPr>
      <w:bookmarkStart w:id="36" w:name="__RefHeading___Toc1010_396294031"/>
      <w:bookmarkEnd w:id="36"/>
      <w:r>
        <w:t>Anexo - Estimación de Tamaño y Esfuerzos</w:t>
      </w:r>
    </w:p>
    <w:p w14:paraId="04FF1D91" w14:textId="77777777" w:rsidR="00CB6467" w:rsidRDefault="00CB6467">
      <w:pPr>
        <w:pStyle w:val="Textoindependiente"/>
        <w:rPr>
          <w:b/>
          <w:bCs/>
        </w:rPr>
      </w:pPr>
      <w:r>
        <w:rPr>
          <w:b/>
          <w:bCs/>
        </w:rPr>
        <w:t>Objetivo</w:t>
      </w:r>
      <w:r>
        <w:t xml:space="preserve">: Debe detallar y estimar cuantas métricas sean de aplicación y de interés al proyecto en decisión de su autor o autores. </w:t>
      </w:r>
    </w:p>
    <w:p w14:paraId="4A1DF01C" w14:textId="77777777" w:rsidR="00CB6467" w:rsidRDefault="00CB6467">
      <w:pPr>
        <w:pStyle w:val="Textoindependiente"/>
      </w:pPr>
      <w:r>
        <w:rPr>
          <w:b/>
          <w:bCs/>
        </w:rPr>
        <w:t>Contenido</w:t>
      </w:r>
      <w:r>
        <w:t>: Se debe determinar por los autores la o las métricas a aplicar al proyecto y se debe valorar cada una de ellas de acuerdo a los datos contenidos en el proyecto y usando los criterios estándar determinados por las instituciones de normalización de métricas. Si se utilizasen métricas propias deben estar adecuadamente documentadas, contrastadas y referenciadas. El contenido de este anexo debe servir de base para la elaboración del presupuesto detallado.</w:t>
      </w:r>
    </w:p>
    <w:p w14:paraId="799130FE" w14:textId="77777777" w:rsidR="00CB6467" w:rsidRDefault="00CB6467">
      <w:pPr>
        <w:pStyle w:val="Ttulo2"/>
      </w:pPr>
      <w:bookmarkStart w:id="37" w:name="__RefHeading___Toc1012_396294031"/>
      <w:bookmarkEnd w:id="37"/>
      <w:r>
        <w:lastRenderedPageBreak/>
        <w:t>Anexo - Planes de Gestión del proyecto</w:t>
      </w:r>
    </w:p>
    <w:p w14:paraId="521183C6" w14:textId="77777777" w:rsidR="00CB6467" w:rsidRDefault="00CB6467">
      <w:pPr>
        <w:pStyle w:val="Textoindependiente"/>
        <w:rPr>
          <w:b/>
          <w:bCs/>
        </w:rPr>
      </w:pPr>
      <w:r>
        <w:rPr>
          <w:b/>
          <w:bCs/>
        </w:rPr>
        <w:t>Objetivo</w:t>
      </w:r>
      <w:r>
        <w:t xml:space="preserve">: Según el alcance y la complejidad del proyecto el objetivo de este anexo es describir la forma en la que se realizará la gestión del proyecto. </w:t>
      </w:r>
    </w:p>
    <w:p w14:paraId="04F91461" w14:textId="77777777" w:rsidR="00CB6467" w:rsidRDefault="00CB6467">
      <w:pPr>
        <w:pStyle w:val="Textoindependiente"/>
      </w:pPr>
      <w:r>
        <w:rPr>
          <w:b/>
          <w:bCs/>
        </w:rPr>
        <w:t>Contenido</w:t>
      </w:r>
      <w:r>
        <w:t>: Como se comenta en la introducción de la norma “</w:t>
      </w:r>
      <w:r>
        <w:rPr>
          <w:i/>
          <w:iCs/>
        </w:rPr>
        <w:t>CCII-N2016-02 Norma Técnica para la realización de la Documentación de Proyectos en Ingeniería Informática</w:t>
      </w:r>
      <w:r>
        <w:t>” la realización de la documentación de este anexo se llevará a cabo siguiendo los estándares o normas internacionales: Guía del PMBOK®- Quinta Edición “</w:t>
      </w:r>
      <w:r>
        <w:rPr>
          <w:i/>
          <w:iCs/>
        </w:rPr>
        <w:t>PMI - Guía de los Fundamentos para la Dirección de Proyectos</w:t>
      </w:r>
      <w:r>
        <w:t>” o UNE - ISO 21500:2013 “</w:t>
      </w:r>
      <w:r>
        <w:rPr>
          <w:i/>
          <w:iCs/>
        </w:rPr>
        <w:t>Directrices para la dirección y gestión de proyectos</w:t>
      </w:r>
      <w:r>
        <w:t>”. Los planes de este tipo deben cubrir aspectos tanto de organización como de gestión del proyecto. Aunque el detalle de estos planes debe estar en concordancia con la complejidad del proyecto, se pueden considerar los siguientes, teniendo en cuenta la Guía del PMBOK®</w:t>
      </w:r>
    </w:p>
    <w:p w14:paraId="628F91B9" w14:textId="77777777" w:rsidR="00CB6467" w:rsidRDefault="00CB6467">
      <w:pPr>
        <w:pStyle w:val="Textoindependiente"/>
        <w:numPr>
          <w:ilvl w:val="0"/>
          <w:numId w:val="15"/>
        </w:numPr>
      </w:pPr>
      <w:r>
        <w:t>Gestión de la integración</w:t>
      </w:r>
    </w:p>
    <w:p w14:paraId="38D640CC" w14:textId="77777777" w:rsidR="00CB6467" w:rsidRDefault="00CB6467">
      <w:pPr>
        <w:pStyle w:val="Textoindependiente"/>
        <w:numPr>
          <w:ilvl w:val="0"/>
          <w:numId w:val="15"/>
        </w:numPr>
      </w:pPr>
      <w:r>
        <w:t>Gestión del alcance.</w:t>
      </w:r>
    </w:p>
    <w:p w14:paraId="0E809CBE" w14:textId="77777777" w:rsidR="00CB6467" w:rsidRDefault="00CB6467">
      <w:pPr>
        <w:pStyle w:val="Textoindependiente"/>
        <w:numPr>
          <w:ilvl w:val="0"/>
          <w:numId w:val="15"/>
        </w:numPr>
      </w:pPr>
      <w:r>
        <w:t>Gestión de plazos.</w:t>
      </w:r>
    </w:p>
    <w:p w14:paraId="7709D533" w14:textId="77777777" w:rsidR="00CB6467" w:rsidRDefault="00CB6467">
      <w:pPr>
        <w:pStyle w:val="Textoindependiente"/>
        <w:numPr>
          <w:ilvl w:val="0"/>
          <w:numId w:val="15"/>
        </w:numPr>
      </w:pPr>
      <w:r>
        <w:t>Gestión de costes.</w:t>
      </w:r>
    </w:p>
    <w:p w14:paraId="4F44FDDD" w14:textId="77777777" w:rsidR="00CB6467" w:rsidRDefault="00CB6467">
      <w:pPr>
        <w:pStyle w:val="Textoindependiente"/>
        <w:numPr>
          <w:ilvl w:val="0"/>
          <w:numId w:val="15"/>
        </w:numPr>
      </w:pPr>
      <w:r>
        <w:t>Gestión de la calidad.</w:t>
      </w:r>
    </w:p>
    <w:p w14:paraId="24CBD656" w14:textId="77777777" w:rsidR="00CB6467" w:rsidRDefault="00CB6467">
      <w:pPr>
        <w:pStyle w:val="Textoindependiente"/>
        <w:numPr>
          <w:ilvl w:val="0"/>
          <w:numId w:val="15"/>
        </w:numPr>
      </w:pPr>
      <w:r>
        <w:t>Gestión de recursos humanos.</w:t>
      </w:r>
    </w:p>
    <w:p w14:paraId="3AEA6CEC" w14:textId="77777777" w:rsidR="00CB6467" w:rsidRDefault="00CB6467">
      <w:pPr>
        <w:pStyle w:val="Textoindependiente"/>
        <w:numPr>
          <w:ilvl w:val="0"/>
          <w:numId w:val="15"/>
        </w:numPr>
      </w:pPr>
      <w:r>
        <w:t>Gestión de comunicaciones.</w:t>
      </w:r>
    </w:p>
    <w:p w14:paraId="4E615EBE" w14:textId="77777777" w:rsidR="00CB6467" w:rsidRDefault="00CB6467">
      <w:pPr>
        <w:pStyle w:val="Textoindependiente"/>
        <w:numPr>
          <w:ilvl w:val="0"/>
          <w:numId w:val="15"/>
        </w:numPr>
      </w:pPr>
      <w:r>
        <w:t>Gestión de riesgos.</w:t>
      </w:r>
    </w:p>
    <w:p w14:paraId="087C8408" w14:textId="77777777" w:rsidR="00CB6467" w:rsidRDefault="00CB6467">
      <w:pPr>
        <w:pStyle w:val="Textoindependiente"/>
        <w:numPr>
          <w:ilvl w:val="0"/>
          <w:numId w:val="15"/>
        </w:numPr>
      </w:pPr>
      <w:r>
        <w:t>Gestión de adquisiciones.</w:t>
      </w:r>
    </w:p>
    <w:p w14:paraId="2BE1D4B0" w14:textId="77777777" w:rsidR="00CB6467" w:rsidRDefault="00CB6467">
      <w:pPr>
        <w:pStyle w:val="Textoindependiente"/>
        <w:numPr>
          <w:ilvl w:val="0"/>
          <w:numId w:val="15"/>
        </w:numPr>
        <w:rPr>
          <w:b/>
          <w:bCs/>
        </w:rPr>
      </w:pPr>
      <w:r>
        <w:t>Gestión de interesados (Stakeholders)</w:t>
      </w:r>
    </w:p>
    <w:p w14:paraId="11A93D1B" w14:textId="77777777" w:rsidR="00CB6467" w:rsidRDefault="00CB6467">
      <w:pPr>
        <w:pStyle w:val="Textoindependiente"/>
      </w:pPr>
      <w:r>
        <w:rPr>
          <w:b/>
          <w:bCs/>
        </w:rPr>
        <w:t>Nota</w:t>
      </w:r>
      <w:r>
        <w:t>: los planes citados previamente se presentarán en la documentación del proyecto en los sub-apartados siguientes.</w:t>
      </w:r>
    </w:p>
    <w:p w14:paraId="2499EE21" w14:textId="77777777" w:rsidR="00CB6467" w:rsidRDefault="00CB6467">
      <w:pPr>
        <w:pStyle w:val="Ttulo3"/>
      </w:pPr>
      <w:bookmarkStart w:id="38" w:name="__RefHeading___Toc1479_146700948"/>
      <w:bookmarkEnd w:id="38"/>
      <w:r>
        <w:t>Gestión de la integración</w:t>
      </w:r>
    </w:p>
    <w:p w14:paraId="4051401B" w14:textId="77777777" w:rsidR="00CB6467" w:rsidRDefault="00CB6467">
      <w:pPr>
        <w:pStyle w:val="Textoindependiente"/>
        <w:rPr>
          <w:b/>
          <w:bCs/>
        </w:rPr>
      </w:pPr>
      <w:r>
        <w:rPr>
          <w:b/>
          <w:bCs/>
        </w:rPr>
        <w:t>Objetivo</w:t>
      </w:r>
      <w:r>
        <w:t xml:space="preserve">: Describir los procesos y actividades que forman parte de los diversos elementos de la Dirección de Proyectos, que se identifican, definen, combinan, unen y coordinan dentro de los Grupos de Procesos de Dirección de Proyectos. </w:t>
      </w:r>
    </w:p>
    <w:p w14:paraId="081516AA" w14:textId="77777777" w:rsidR="00CB6467" w:rsidRDefault="00CB6467">
      <w:pPr>
        <w:pStyle w:val="Textoindependiente"/>
      </w:pPr>
      <w:r>
        <w:rPr>
          <w:b/>
          <w:bCs/>
        </w:rPr>
        <w:t>Contenido</w:t>
      </w:r>
      <w:r>
        <w:t>: Se compone de los procesos Desarrollar el acta de constitución del proyecto, Desarrollar el plan para la dirección del proyecto, Dirigir y gestionar la ejecución del proyecto, Dar seguimiento y controlar el trabajo del proyecto,  Realizar Control integrado de cambios, Cerrar proyecto o fase.</w:t>
      </w:r>
    </w:p>
    <w:p w14:paraId="2C133CD8" w14:textId="77777777" w:rsidR="00CB6467" w:rsidRDefault="00CB6467">
      <w:pPr>
        <w:pStyle w:val="Ttulo3"/>
      </w:pPr>
      <w:bookmarkStart w:id="39" w:name="__RefHeading___Toc1481_146700948"/>
      <w:bookmarkEnd w:id="39"/>
      <w:r>
        <w:lastRenderedPageBreak/>
        <w:t>Gestión del Alcance</w:t>
      </w:r>
    </w:p>
    <w:p w14:paraId="7911F013" w14:textId="77777777" w:rsidR="00CB6467" w:rsidRDefault="00CB6467">
      <w:pPr>
        <w:pStyle w:val="Textoindependiente"/>
        <w:rPr>
          <w:b/>
          <w:bCs/>
        </w:rPr>
      </w:pPr>
      <w:r>
        <w:rPr>
          <w:b/>
          <w:bCs/>
        </w:rPr>
        <w:t>Objetivo</w:t>
      </w:r>
      <w:r>
        <w:t xml:space="preserve">: Describir los procesos necesarios para asegurarse de que el proyecto incluye todo el trabajo requerido para completarse satisfactoriamente. </w:t>
      </w:r>
    </w:p>
    <w:p w14:paraId="4033FF4A" w14:textId="77777777" w:rsidR="00CB6467" w:rsidRDefault="00CB6467">
      <w:pPr>
        <w:pStyle w:val="Textoindependiente"/>
      </w:pPr>
      <w:r>
        <w:rPr>
          <w:b/>
          <w:bCs/>
        </w:rPr>
        <w:t>Contenido</w:t>
      </w:r>
      <w:r>
        <w:t>: Se compone de los procesos:</w:t>
      </w:r>
    </w:p>
    <w:p w14:paraId="25D5936D" w14:textId="77777777" w:rsidR="00CB6467" w:rsidRDefault="00CB6467">
      <w:pPr>
        <w:pStyle w:val="Textoindependiente"/>
        <w:numPr>
          <w:ilvl w:val="0"/>
          <w:numId w:val="16"/>
        </w:numPr>
      </w:pPr>
      <w:r>
        <w:t>Planificar la Gestión del Alcance</w:t>
      </w:r>
    </w:p>
    <w:p w14:paraId="0D857266" w14:textId="77777777" w:rsidR="00CB6467" w:rsidRDefault="00CB6467">
      <w:pPr>
        <w:pStyle w:val="Textoindependiente"/>
        <w:numPr>
          <w:ilvl w:val="0"/>
          <w:numId w:val="16"/>
        </w:numPr>
      </w:pPr>
      <w:r>
        <w:t>Recopilar Requisitos</w:t>
      </w:r>
    </w:p>
    <w:p w14:paraId="53827690" w14:textId="77777777" w:rsidR="00CB6467" w:rsidRDefault="00CB6467">
      <w:pPr>
        <w:pStyle w:val="Textoindependiente"/>
        <w:numPr>
          <w:ilvl w:val="0"/>
          <w:numId w:val="16"/>
        </w:numPr>
      </w:pPr>
      <w:r>
        <w:t>Definir el alcance</w:t>
      </w:r>
    </w:p>
    <w:p w14:paraId="4F0B6567" w14:textId="77777777" w:rsidR="00CB6467" w:rsidRDefault="00CB6467">
      <w:pPr>
        <w:pStyle w:val="Textoindependiente"/>
        <w:numPr>
          <w:ilvl w:val="0"/>
          <w:numId w:val="16"/>
        </w:numPr>
      </w:pPr>
      <w:r>
        <w:t>Crear EDT</w:t>
      </w:r>
    </w:p>
    <w:p w14:paraId="033DFA43" w14:textId="77777777" w:rsidR="00CB6467" w:rsidRDefault="00CB6467">
      <w:pPr>
        <w:pStyle w:val="Textoindependiente"/>
        <w:numPr>
          <w:ilvl w:val="0"/>
          <w:numId w:val="16"/>
        </w:numPr>
      </w:pPr>
      <w:r>
        <w:t>Validar el alcance</w:t>
      </w:r>
    </w:p>
    <w:p w14:paraId="7BB687A5" w14:textId="77777777" w:rsidR="00CB6467" w:rsidRDefault="00CB6467">
      <w:pPr>
        <w:pStyle w:val="Textoindependiente"/>
        <w:numPr>
          <w:ilvl w:val="0"/>
          <w:numId w:val="16"/>
        </w:numPr>
      </w:pPr>
      <w:r>
        <w:t>Controlar el alcance</w:t>
      </w:r>
    </w:p>
    <w:p w14:paraId="247EC4B3" w14:textId="77777777" w:rsidR="00CB6467" w:rsidRDefault="00CB6467">
      <w:pPr>
        <w:pStyle w:val="Ttulo3"/>
      </w:pPr>
      <w:bookmarkStart w:id="40" w:name="__RefHeading___Toc1483_146700948"/>
      <w:bookmarkEnd w:id="40"/>
      <w:r>
        <w:t>Gestión de plazos</w:t>
      </w:r>
    </w:p>
    <w:p w14:paraId="2E4CC5E5" w14:textId="77777777" w:rsidR="00CB6467" w:rsidRDefault="00CB6467">
      <w:pPr>
        <w:pStyle w:val="Textoindependiente"/>
        <w:rPr>
          <w:b/>
          <w:bCs/>
        </w:rPr>
      </w:pPr>
      <w:r>
        <w:rPr>
          <w:b/>
          <w:bCs/>
        </w:rPr>
        <w:t>Objetivo</w:t>
      </w:r>
      <w:r>
        <w:t xml:space="preserve">: Describir los procesos relacionados con el cumplimiento de los plazos establecidos para la ejecución del proyecto. </w:t>
      </w:r>
    </w:p>
    <w:p w14:paraId="5250A4E0" w14:textId="77777777" w:rsidR="00CB6467" w:rsidRDefault="00CB6467">
      <w:pPr>
        <w:pStyle w:val="Textoindependiente"/>
      </w:pPr>
      <w:r>
        <w:rPr>
          <w:b/>
          <w:bCs/>
        </w:rPr>
        <w:t>Contenido</w:t>
      </w:r>
      <w:r>
        <w:t>: Se compone de los procesos: Planificar la Gestión del Cronograma, Definir las actividades, Secuenciar las actividades,  Estimar los recursos de las actividades, Estimar la duración de las actividades, Desarrollar el cronograma, Controlar el cronograma.</w:t>
      </w:r>
    </w:p>
    <w:p w14:paraId="7AD21889" w14:textId="77777777" w:rsidR="00CB6467" w:rsidRDefault="00CB6467">
      <w:pPr>
        <w:pStyle w:val="Ttulo3"/>
      </w:pPr>
      <w:bookmarkStart w:id="41" w:name="__RefHeading___Toc1485_146700948"/>
      <w:bookmarkEnd w:id="41"/>
      <w:r>
        <w:t>Gestión de costes</w:t>
      </w:r>
    </w:p>
    <w:p w14:paraId="690446F0" w14:textId="77777777" w:rsidR="00CB6467" w:rsidRDefault="00CB6467">
      <w:pPr>
        <w:pStyle w:val="Textoindependiente"/>
        <w:rPr>
          <w:b/>
          <w:bCs/>
        </w:rPr>
      </w:pPr>
      <w:r>
        <w:rPr>
          <w:b/>
          <w:bCs/>
        </w:rPr>
        <w:t>Objetivo</w:t>
      </w:r>
      <w:r>
        <w:t xml:space="preserve">: Describir los procesos involucrados en la planificación, estimación, presupuesto y control de costes de forma que el proyecto se complete dentro del presupuesto aprobado. </w:t>
      </w:r>
    </w:p>
    <w:p w14:paraId="6422591A" w14:textId="77777777" w:rsidR="00CB6467" w:rsidRDefault="00CB6467">
      <w:pPr>
        <w:pStyle w:val="Textoindependiente"/>
      </w:pPr>
      <w:r>
        <w:rPr>
          <w:b/>
          <w:bCs/>
        </w:rPr>
        <w:t>Contenido</w:t>
      </w:r>
      <w:r>
        <w:t>: Se compone de los procesos: Planificar la Gestión de los costes,  Estimar los costes, Preparar el presupuesto de costes, Controlar los costes.</w:t>
      </w:r>
    </w:p>
    <w:p w14:paraId="14C11436" w14:textId="77777777" w:rsidR="00CB6467" w:rsidRDefault="00CB6467">
      <w:pPr>
        <w:pStyle w:val="Ttulo3"/>
        <w:rPr>
          <w:rFonts w:eastAsia="Wingdings"/>
          <w:color w:val="000000"/>
          <w:lang w:eastAsia="es-ES"/>
        </w:rPr>
      </w:pPr>
      <w:bookmarkStart w:id="42" w:name="__RefHeading___Toc1487_146700948"/>
      <w:bookmarkEnd w:id="42"/>
      <w:r>
        <w:t>Gestión de la calidad</w:t>
      </w:r>
    </w:p>
    <w:p w14:paraId="4E312652" w14:textId="77777777" w:rsidR="00CB6467" w:rsidRDefault="00CB6467">
      <w:pPr>
        <w:rPr>
          <w:rFonts w:eastAsia="Wingdings"/>
          <w:b/>
          <w:bCs/>
          <w:color w:val="000000"/>
          <w:lang w:eastAsia="es-ES"/>
        </w:rPr>
      </w:pPr>
      <w:r>
        <w:rPr>
          <w:rFonts w:eastAsia="Wingdings"/>
          <w:b/>
          <w:bCs/>
          <w:color w:val="000000"/>
          <w:lang w:eastAsia="es-ES"/>
        </w:rPr>
        <w:t>Objetivo</w:t>
      </w:r>
      <w:r>
        <w:rPr>
          <w:rFonts w:eastAsia="Wingdings"/>
          <w:color w:val="000000"/>
          <w:lang w:eastAsia="es-ES"/>
        </w:rPr>
        <w:t xml:space="preserve">: Describir los procesos necesarios para asegurarse de que el proyecto cumple con los objetivos de calidad establecidos. </w:t>
      </w:r>
    </w:p>
    <w:p w14:paraId="4E97F54D" w14:textId="77777777" w:rsidR="00CB6467" w:rsidRDefault="00CB6467">
      <w:r>
        <w:rPr>
          <w:rFonts w:eastAsia="Wingdings"/>
          <w:b/>
          <w:bCs/>
          <w:color w:val="000000"/>
          <w:lang w:eastAsia="es-ES"/>
        </w:rPr>
        <w:t>Contenido</w:t>
      </w:r>
      <w:r>
        <w:rPr>
          <w:rFonts w:eastAsia="Wingdings"/>
          <w:color w:val="000000"/>
          <w:lang w:eastAsia="es-ES"/>
        </w:rPr>
        <w:t>: Se compone de los procesos: Planificar la Gestión de calidad, Realizar el aseguramiento de calidad, Controlar la calidad.</w:t>
      </w:r>
    </w:p>
    <w:p w14:paraId="36AA58D3" w14:textId="77777777" w:rsidR="00CB6467" w:rsidRDefault="00CB6467">
      <w:pPr>
        <w:pStyle w:val="Ttulo3"/>
      </w:pPr>
      <w:bookmarkStart w:id="43" w:name="__RefHeading___Toc1024_3962940311"/>
      <w:bookmarkEnd w:id="43"/>
      <w:r>
        <w:t>Gestión de recursos humanos</w:t>
      </w:r>
    </w:p>
    <w:p w14:paraId="401E65ED" w14:textId="77777777" w:rsidR="00CB6467" w:rsidRDefault="00CB6467">
      <w:pPr>
        <w:pStyle w:val="Textoindependiente"/>
        <w:rPr>
          <w:b/>
          <w:bCs/>
        </w:rPr>
      </w:pPr>
      <w:r>
        <w:rPr>
          <w:b/>
          <w:bCs/>
        </w:rPr>
        <w:t>Objetivo</w:t>
      </w:r>
      <w:r>
        <w:t xml:space="preserve">: Describir los procesos para organizar y dirigir los Recursos Humanos del proyecto. </w:t>
      </w:r>
    </w:p>
    <w:p w14:paraId="693915AE" w14:textId="77777777" w:rsidR="00CB6467" w:rsidRDefault="00CB6467">
      <w:pPr>
        <w:pStyle w:val="Textoindependiente"/>
      </w:pPr>
      <w:r>
        <w:rPr>
          <w:b/>
          <w:bCs/>
        </w:rPr>
        <w:t>Contenido</w:t>
      </w:r>
      <w:r>
        <w:t xml:space="preserve">: Se compone de los procesos: Planificar la Gestión de los RR.HH, Adquirir el </w:t>
      </w:r>
      <w:r>
        <w:lastRenderedPageBreak/>
        <w:t>equipo del proyecto, Desarrollar el equipo del proyecto, Dirigir el equipo del proyecto.</w:t>
      </w:r>
    </w:p>
    <w:p w14:paraId="4E019338" w14:textId="77777777" w:rsidR="00CB6467" w:rsidRDefault="00CB6467">
      <w:pPr>
        <w:pStyle w:val="Ttulo3"/>
      </w:pPr>
      <w:bookmarkStart w:id="44" w:name="__RefHeading___Toc1026_3962940311"/>
      <w:bookmarkEnd w:id="44"/>
      <w:r>
        <w:t>Gestión de comunicaciones</w:t>
      </w:r>
    </w:p>
    <w:p w14:paraId="2D79B179" w14:textId="77777777" w:rsidR="00CB6467" w:rsidRDefault="00CB6467">
      <w:pPr>
        <w:pStyle w:val="Textoindependiente"/>
        <w:rPr>
          <w:b/>
          <w:bCs/>
        </w:rPr>
      </w:pPr>
      <w:r>
        <w:rPr>
          <w:b/>
          <w:bCs/>
        </w:rPr>
        <w:t>Objetivo</w:t>
      </w:r>
      <w:r>
        <w:t>: Describir los procesos relacionados con la generación, distribución, almacenamiento y destino final de la información del proyecto y asegurar que es facilitada a tiempo y de la forma adecuada.</w:t>
      </w:r>
    </w:p>
    <w:p w14:paraId="309A388A" w14:textId="77777777" w:rsidR="00CB6467" w:rsidRDefault="00CB6467">
      <w:pPr>
        <w:pStyle w:val="Textoindependiente"/>
      </w:pPr>
      <w:r>
        <w:rPr>
          <w:b/>
          <w:bCs/>
        </w:rPr>
        <w:t>Contenido</w:t>
      </w:r>
      <w:r>
        <w:t>: Se compone de los procesos: Planificar la Gestión de las comunicaciones, Gestionar las comunicaciones del proyecto, Controlar las comunicaciones.</w:t>
      </w:r>
    </w:p>
    <w:p w14:paraId="2777C7D9" w14:textId="77777777" w:rsidR="00CB6467" w:rsidRDefault="00CB6467">
      <w:pPr>
        <w:pStyle w:val="Ttulo3"/>
      </w:pPr>
      <w:bookmarkStart w:id="45" w:name="__RefHeading___Toc1028_3962940311"/>
      <w:bookmarkEnd w:id="45"/>
      <w:r>
        <w:t>Gestión de riesgos</w:t>
      </w:r>
    </w:p>
    <w:p w14:paraId="393A8EC6" w14:textId="77777777" w:rsidR="00CB6467" w:rsidRDefault="00CB6467">
      <w:pPr>
        <w:pStyle w:val="Textoindependiente"/>
        <w:rPr>
          <w:b/>
          <w:bCs/>
        </w:rPr>
      </w:pPr>
      <w:r>
        <w:rPr>
          <w:b/>
          <w:bCs/>
        </w:rPr>
        <w:t>Objetivo</w:t>
      </w:r>
      <w:r>
        <w:t xml:space="preserve">: Describir los procesos relacionados con el desarrollo de la gestión de riesgos del proyecto. </w:t>
      </w:r>
    </w:p>
    <w:p w14:paraId="16840B96" w14:textId="77777777" w:rsidR="00CB6467" w:rsidRDefault="00CB6467">
      <w:pPr>
        <w:pStyle w:val="Textoindependiente"/>
      </w:pPr>
      <w:r>
        <w:rPr>
          <w:b/>
          <w:bCs/>
        </w:rPr>
        <w:t>Contenido</w:t>
      </w:r>
      <w:r>
        <w:t>: Se compone de los procesos: Planificar la gestión de riesgos, Identificar los riesgos, Analizar cualitativamente los riesgos,  Analizar cuantitativamente los riesgos,  Planificar la respuesta a los riesgos, Controlar los riesgos.</w:t>
      </w:r>
    </w:p>
    <w:p w14:paraId="62BD422C" w14:textId="77777777" w:rsidR="00CB6467" w:rsidRDefault="00CB6467">
      <w:pPr>
        <w:pStyle w:val="Ttulo3"/>
      </w:pPr>
      <w:bookmarkStart w:id="46" w:name="__RefHeading___Toc1030_396294031"/>
      <w:bookmarkEnd w:id="46"/>
      <w:r>
        <w:t>Gestión de adquisiciones</w:t>
      </w:r>
    </w:p>
    <w:p w14:paraId="11A0732B" w14:textId="77777777" w:rsidR="00CB6467" w:rsidRDefault="00CB6467">
      <w:pPr>
        <w:pStyle w:val="Textoindependiente"/>
        <w:rPr>
          <w:b/>
          <w:bCs/>
        </w:rPr>
      </w:pPr>
      <w:r>
        <w:rPr>
          <w:b/>
          <w:bCs/>
        </w:rPr>
        <w:t>Objetivo</w:t>
      </w:r>
      <w:r>
        <w:t xml:space="preserve">: Describir los procesos para comprar o adquirir productos y/o servicios que se precisen para la realización del proyecto. </w:t>
      </w:r>
    </w:p>
    <w:p w14:paraId="536F02A6" w14:textId="77777777" w:rsidR="00CB6467" w:rsidRDefault="00CB6467">
      <w:pPr>
        <w:pStyle w:val="Textoindependiente"/>
      </w:pPr>
      <w:r>
        <w:rPr>
          <w:b/>
          <w:bCs/>
        </w:rPr>
        <w:t>Contenido</w:t>
      </w:r>
      <w:r>
        <w:t>: Se compone de los procesos: Planificar la Gestión de las adquisiciones, Efectuar las adquisiciones, Controlar las adquisiciones, Cerrar las adquisiciones.</w:t>
      </w:r>
    </w:p>
    <w:p w14:paraId="64C585D3" w14:textId="77777777" w:rsidR="00CB6467" w:rsidRDefault="00CB6467">
      <w:pPr>
        <w:pStyle w:val="Ttulo3"/>
      </w:pPr>
      <w:bookmarkStart w:id="47" w:name="__RefHeading___Toc1489_146700948"/>
      <w:bookmarkEnd w:id="47"/>
      <w:r>
        <w:t>Gestión de interesados (Stakeholders)</w:t>
      </w:r>
    </w:p>
    <w:p w14:paraId="08ABE299" w14:textId="77777777" w:rsidR="00CB6467" w:rsidRDefault="00CB6467">
      <w:pPr>
        <w:pStyle w:val="Textoindependiente"/>
        <w:rPr>
          <w:b/>
          <w:bCs/>
        </w:rPr>
      </w:pPr>
      <w:r>
        <w:rPr>
          <w:b/>
          <w:bCs/>
        </w:rPr>
        <w:t>Objetivo</w:t>
      </w:r>
      <w:r>
        <w:t>: Describir los procesos para identificar y gestionar adecuadamente las expectativas e intereses de todos los interesados en el proyecto tales como el o los patrocinador(es) del proyecto, clientes, miembros del equipo, grupos y departamentos que participan en el proyecto, así como otras personas u organizaciones afectadas por el mismo. Si las adquisiciones a realizar en el proyecto son muy relevantes para el mismo, los proveedores, también deben ser considerados interesados del proyecto.</w:t>
      </w:r>
    </w:p>
    <w:p w14:paraId="4520AD1F" w14:textId="77777777" w:rsidR="00CB6467" w:rsidRDefault="00CB6467">
      <w:pPr>
        <w:pStyle w:val="Textoindependiente"/>
      </w:pPr>
      <w:r>
        <w:rPr>
          <w:b/>
          <w:bCs/>
        </w:rPr>
        <w:t>Contenido</w:t>
      </w:r>
      <w:r>
        <w:t>: Se compone de los procesos: Identificar a los interesados, Planificar la Gestión de los interesados, Gestionar la relación con los interesados, Controlar la relación con los interesados.</w:t>
      </w:r>
    </w:p>
    <w:p w14:paraId="119E582E" w14:textId="77777777" w:rsidR="00CB6467" w:rsidRDefault="00CB6467">
      <w:pPr>
        <w:pStyle w:val="Ttulo2"/>
      </w:pPr>
      <w:bookmarkStart w:id="48" w:name="__RefHeading___Toc1491_146700948"/>
      <w:bookmarkEnd w:id="48"/>
      <w:r>
        <w:t>Anexo - Plan de Seguridad</w:t>
      </w:r>
    </w:p>
    <w:p w14:paraId="02A98EFE" w14:textId="77777777" w:rsidR="00CB6467" w:rsidRDefault="00CB6467">
      <w:pPr>
        <w:pStyle w:val="Textoindependiente"/>
        <w:rPr>
          <w:b/>
          <w:bCs/>
        </w:rPr>
      </w:pPr>
      <w:r>
        <w:rPr>
          <w:b/>
          <w:bCs/>
        </w:rPr>
        <w:t>Objetivo</w:t>
      </w:r>
      <w:r>
        <w:t>: Definir la seguridad de las entidades y elementos relacionados con el proyecto y las medidas que se deben utilizar para integrar ésta dentro del proyecto (seguridad por diseño).</w:t>
      </w:r>
    </w:p>
    <w:p w14:paraId="3DDF552E" w14:textId="77777777" w:rsidR="00CB6467" w:rsidRDefault="00CB6467">
      <w:pPr>
        <w:pStyle w:val="Textoindependiente"/>
      </w:pPr>
      <w:r>
        <w:rPr>
          <w:b/>
          <w:bCs/>
        </w:rPr>
        <w:t>Contenido</w:t>
      </w:r>
      <w:r>
        <w:t xml:space="preserve">: Sin ser excluyente, este apartado debe contener el Plan de Seguridad, </w:t>
      </w:r>
      <w:r>
        <w:lastRenderedPageBreak/>
        <w:t>metodologías y herramientas a utilizar en la gestión de la seguridad en el proyecto y la identificación de los puntos críticos donde la seguridad es determinante o está impuesta por ley.</w:t>
      </w:r>
    </w:p>
    <w:p w14:paraId="3BD39450" w14:textId="77777777" w:rsidR="00CB6467" w:rsidRDefault="00CB6467">
      <w:pPr>
        <w:pStyle w:val="Textoindependiente"/>
      </w:pPr>
      <w:r>
        <w:t>Se definirían todos los aspectos técnicos, organizativos y legales de la gestión de la seguridad.</w:t>
      </w:r>
    </w:p>
    <w:p w14:paraId="3EEDA04C" w14:textId="77777777" w:rsidR="00CB6467" w:rsidRDefault="00CB6467">
      <w:pPr>
        <w:pStyle w:val="Ttulo2"/>
      </w:pPr>
      <w:bookmarkStart w:id="49" w:name="__RefHeading___Toc1034_396294031"/>
      <w:bookmarkEnd w:id="49"/>
      <w:r>
        <w:t>Otros Anexos (si se consideran necesarios para el proyecto)</w:t>
      </w:r>
    </w:p>
    <w:p w14:paraId="3D2B5847" w14:textId="77777777" w:rsidR="00CB6467" w:rsidRDefault="00CB6467">
      <w:pPr>
        <w:pStyle w:val="Textoindependiente"/>
        <w:rPr>
          <w:b/>
          <w:bCs/>
        </w:rPr>
      </w:pPr>
      <w:r>
        <w:rPr>
          <w:b/>
          <w:bCs/>
        </w:rPr>
        <w:t>Objetivo</w:t>
      </w:r>
      <w:r>
        <w:t>: Incluir otros anexos que el autor o autores del proyecto consideran necesarios para una mejor comprensión del proyecto o para facilitar su ejecución.</w:t>
      </w:r>
    </w:p>
    <w:p w14:paraId="42E67F5F" w14:textId="77777777" w:rsidR="00CB6467" w:rsidRDefault="00CB6467">
      <w:pPr>
        <w:pStyle w:val="Textoindependiente"/>
      </w:pPr>
      <w:r>
        <w:rPr>
          <w:b/>
          <w:bCs/>
        </w:rPr>
        <w:t>Contenido</w:t>
      </w:r>
      <w:r>
        <w:t>: Se pueden incluir entre otros:</w:t>
      </w:r>
    </w:p>
    <w:p w14:paraId="1FB148B7" w14:textId="77777777" w:rsidR="00CB6467" w:rsidRDefault="00CB6467">
      <w:pPr>
        <w:pStyle w:val="Textoindependiente"/>
        <w:numPr>
          <w:ilvl w:val="0"/>
          <w:numId w:val="17"/>
        </w:numPr>
      </w:pPr>
      <w:r>
        <w:t>Catálogos de los elementos constitutivos del objeto del proyecto.</w:t>
      </w:r>
    </w:p>
    <w:p w14:paraId="6F3F48DA" w14:textId="77777777" w:rsidR="00CB6467" w:rsidRDefault="00CB6467">
      <w:pPr>
        <w:pStyle w:val="Textoindependiente"/>
        <w:numPr>
          <w:ilvl w:val="0"/>
          <w:numId w:val="17"/>
        </w:numPr>
      </w:pPr>
      <w:r>
        <w:t>Listados.</w:t>
      </w:r>
    </w:p>
    <w:p w14:paraId="69DAD21F" w14:textId="77777777" w:rsidR="00CB6467" w:rsidRDefault="00CB6467">
      <w:pPr>
        <w:pStyle w:val="Textoindependiente"/>
        <w:numPr>
          <w:ilvl w:val="0"/>
          <w:numId w:val="17"/>
        </w:numPr>
      </w:pPr>
      <w:r>
        <w:t>Información en soportes lógicos, magnéticos, ópticos u otros.</w:t>
      </w:r>
    </w:p>
    <w:p w14:paraId="0ABBE414" w14:textId="77777777" w:rsidR="00CB6467" w:rsidRDefault="00CB6467">
      <w:pPr>
        <w:pStyle w:val="Ttulo1"/>
      </w:pPr>
      <w:bookmarkStart w:id="50" w:name="__RefHeading___Toc1036_396294031"/>
      <w:bookmarkEnd w:id="50"/>
      <w:r>
        <w:t>Especificaciones del sistema</w:t>
      </w:r>
    </w:p>
    <w:p w14:paraId="65298D8F" w14:textId="77777777" w:rsidR="00CB6467" w:rsidRDefault="00CB6467">
      <w:pPr>
        <w:pStyle w:val="Textoindependiente"/>
        <w:rPr>
          <w:b/>
          <w:bCs/>
        </w:rPr>
      </w:pPr>
      <w:r>
        <w:rPr>
          <w:b/>
          <w:bCs/>
        </w:rPr>
        <w:t>Objetivo</w:t>
      </w:r>
      <w:r>
        <w:t xml:space="preserve">: Este documento básico es uno de los mas importantes que deberán incluirse en la documentación del proyectos y deberá incluir la especificación detallada de los requisitos, incluidos los diagramas que fueran necesarios. </w:t>
      </w:r>
    </w:p>
    <w:p w14:paraId="06288CEE" w14:textId="77777777" w:rsidR="00CB6467" w:rsidRDefault="00CB6467">
      <w:pPr>
        <w:pStyle w:val="Textoindependiente"/>
      </w:pPr>
      <w:r>
        <w:rPr>
          <w:b/>
          <w:bCs/>
        </w:rPr>
        <w:t>Contenido</w:t>
      </w:r>
      <w:r>
        <w:t>: La estructura de este documento dependerá de la metodología empleada y la complejidad y alcance del proyecto. Debe cubrir la especificación de requisitos funcionales y no funcionales del producto. Este documento debe servir de base para el análisis y diseño del sistema.</w:t>
      </w:r>
    </w:p>
    <w:p w14:paraId="5CB3421A" w14:textId="77777777" w:rsidR="00CB6467" w:rsidRDefault="00CB6467">
      <w:pPr>
        <w:pStyle w:val="Ttulo1"/>
      </w:pPr>
      <w:bookmarkStart w:id="51" w:name="__RefHeading___Toc1038_396294031"/>
      <w:bookmarkEnd w:id="51"/>
      <w:r>
        <w:t>Presupuesto</w:t>
      </w:r>
    </w:p>
    <w:p w14:paraId="63FBCFC3" w14:textId="77777777" w:rsidR="00CB6467" w:rsidRDefault="00CB6467">
      <w:pPr>
        <w:pStyle w:val="Textoindependiente"/>
        <w:rPr>
          <w:b/>
          <w:bCs/>
        </w:rPr>
      </w:pPr>
      <w:r>
        <w:rPr>
          <w:b/>
          <w:bCs/>
        </w:rPr>
        <w:t>Objetivo</w:t>
      </w:r>
      <w:r>
        <w:t>: Constituye uno de los documentos básicos del proyecto. Tiene como misión determinar y justificar el coste económico para el cliente de la ejecución del proyecto.</w:t>
      </w:r>
    </w:p>
    <w:p w14:paraId="4E5E5065" w14:textId="77777777" w:rsidR="00CB6467" w:rsidRDefault="00CB6467">
      <w:pPr>
        <w:pStyle w:val="Textoindependiente"/>
      </w:pPr>
      <w:r>
        <w:rPr>
          <w:b/>
          <w:bCs/>
        </w:rPr>
        <w:t>Contenido</w:t>
      </w:r>
      <w:r>
        <w:t>: El Presupuesto debe contener:</w:t>
      </w:r>
    </w:p>
    <w:p w14:paraId="133F0364" w14:textId="77777777" w:rsidR="00CB6467" w:rsidRDefault="00CB6467">
      <w:pPr>
        <w:pStyle w:val="Textoindependiente"/>
        <w:numPr>
          <w:ilvl w:val="0"/>
          <w:numId w:val="18"/>
        </w:numPr>
      </w:pPr>
      <w:r>
        <w:t xml:space="preserve">Cuando proceda, un cuadro de precios de las unidades de medida correspondientes: componentes de hardware, elementos de software, horas persona de diferentes categorías, elementos auxiliares y otros. </w:t>
      </w:r>
    </w:p>
    <w:p w14:paraId="7371DEDA" w14:textId="77777777" w:rsidR="00CB6467" w:rsidRDefault="00CB6467">
      <w:pPr>
        <w:pStyle w:val="Textoindependiente"/>
        <w:numPr>
          <w:ilvl w:val="0"/>
          <w:numId w:val="18"/>
        </w:numPr>
      </w:pPr>
      <w:r>
        <w:t xml:space="preserve">Cuando proceda, costes de unidades lógicas con entidad propia dentro del proyecto, con la descomposición correspondiente de componentes de hardware, </w:t>
      </w:r>
      <w:r>
        <w:lastRenderedPageBreak/>
        <w:t>elementos de software, horas persona, elementos auxiliares y otros.</w:t>
      </w:r>
    </w:p>
    <w:p w14:paraId="727F54FE" w14:textId="77777777" w:rsidR="00CB6467" w:rsidRDefault="00CB6467">
      <w:pPr>
        <w:pStyle w:val="Textoindependiente"/>
        <w:numPr>
          <w:ilvl w:val="0"/>
          <w:numId w:val="18"/>
        </w:numPr>
      </w:pPr>
      <w:r>
        <w:t>El presupuesto propiamente dicho debe contener la valoración económica global, descompuesta siguiendo la estructura de desglose de los elementos utilizada en la planificación y ejecución del proyecto.</w:t>
      </w:r>
    </w:p>
    <w:p w14:paraId="19EC8199" w14:textId="77777777" w:rsidR="00CB6467" w:rsidRDefault="00CB6467">
      <w:pPr>
        <w:pStyle w:val="Textoindependiente"/>
        <w:numPr>
          <w:ilvl w:val="0"/>
          <w:numId w:val="18"/>
        </w:numPr>
      </w:pPr>
      <w:r>
        <w:t>El presupuesto debe especificar claramente las bases con las que se confecciona el mismo.</w:t>
      </w:r>
    </w:p>
    <w:p w14:paraId="21347EA9" w14:textId="77777777" w:rsidR="00CB6467" w:rsidRDefault="00CB6467">
      <w:pPr>
        <w:pStyle w:val="Ttulo1"/>
      </w:pPr>
      <w:bookmarkStart w:id="52" w:name="__RefHeading___Toc1040_396294031"/>
      <w:bookmarkEnd w:id="52"/>
      <w:r>
        <w:t>Estudios con entidad propia</w:t>
      </w:r>
    </w:p>
    <w:p w14:paraId="75EBD615" w14:textId="77777777" w:rsidR="00CB6467" w:rsidRDefault="00CB6467">
      <w:pPr>
        <w:pStyle w:val="Textoindependiente"/>
        <w:rPr>
          <w:b/>
          <w:bCs/>
        </w:rPr>
      </w:pPr>
      <w:r>
        <w:rPr>
          <w:b/>
          <w:bCs/>
        </w:rPr>
        <w:t>Objetivo</w:t>
      </w:r>
      <w:r>
        <w:t>: Los Estudios con Entidad Propia constituyen documentos básicos opcionales del proyecto, que tienen como misión incluir los documentos convenientes para adecuar el proyecto a las exigencias legales que afectan al proyecto que no aparezcan en los apartados anteriores.</w:t>
      </w:r>
    </w:p>
    <w:p w14:paraId="7380E8C6" w14:textId="77777777" w:rsidR="00CB6467" w:rsidRDefault="00CB6467">
      <w:pPr>
        <w:pStyle w:val="Textoindependiente"/>
      </w:pPr>
      <w:r>
        <w:rPr>
          <w:b/>
          <w:bCs/>
        </w:rPr>
        <w:t>Contenido</w:t>
      </w:r>
      <w:r>
        <w:t>: Puede comprender, entre otros y sin carácter limitativo estudios relativos a:</w:t>
      </w:r>
    </w:p>
    <w:p w14:paraId="336EEB97" w14:textId="77777777" w:rsidR="00CB6467" w:rsidRDefault="00CB6467">
      <w:pPr>
        <w:pStyle w:val="Textoindependiente"/>
        <w:numPr>
          <w:ilvl w:val="0"/>
          <w:numId w:val="19"/>
        </w:numPr>
      </w:pPr>
      <w:r>
        <w:t>Legislación sobre Seguridad y Protección de Datos.</w:t>
      </w:r>
    </w:p>
    <w:p w14:paraId="4150DCD7" w14:textId="77777777" w:rsidR="00CB6467" w:rsidRDefault="00CB6467">
      <w:pPr>
        <w:pStyle w:val="Textoindependiente"/>
        <w:numPr>
          <w:ilvl w:val="0"/>
          <w:numId w:val="19"/>
        </w:numPr>
      </w:pPr>
      <w:r>
        <w:t>Legislación sobre Propiedad Intelectual e Industrial</w:t>
      </w:r>
    </w:p>
    <w:p w14:paraId="56350DE7" w14:textId="77777777" w:rsidR="00CB6467" w:rsidRDefault="00CB6467">
      <w:pPr>
        <w:pStyle w:val="Textoindependiente"/>
        <w:numPr>
          <w:ilvl w:val="0"/>
          <w:numId w:val="19"/>
        </w:numPr>
      </w:pPr>
      <w:r>
        <w:t>Prevención de Riesgos Laborales.</w:t>
      </w:r>
    </w:p>
    <w:p w14:paraId="4C63430A" w14:textId="77777777" w:rsidR="00CB6467" w:rsidRDefault="00CB6467">
      <w:pPr>
        <w:pStyle w:val="Textoindependiente"/>
        <w:numPr>
          <w:ilvl w:val="0"/>
          <w:numId w:val="19"/>
        </w:numPr>
      </w:pPr>
      <w:r>
        <w:t>Impacto Ambiental.</w:t>
      </w:r>
    </w:p>
    <w:p w14:paraId="170FB499" w14:textId="77777777" w:rsidR="00CB6467" w:rsidRDefault="00CB6467">
      <w:pPr>
        <w:pStyle w:val="Textoindependiente"/>
      </w:pPr>
    </w:p>
    <w:p w14:paraId="508FFC84" w14:textId="77777777" w:rsidR="00CB6467" w:rsidRDefault="00CB6467">
      <w:pPr>
        <w:pStyle w:val="Textoindependiente"/>
      </w:pPr>
    </w:p>
    <w:p w14:paraId="3ED730DD" w14:textId="77777777" w:rsidR="00CB6467" w:rsidRDefault="00CB6467">
      <w:pPr>
        <w:pStyle w:val="Textoindependiente"/>
      </w:pPr>
    </w:p>
    <w:p w14:paraId="607A711D" w14:textId="77777777" w:rsidR="00CB6467" w:rsidRDefault="00CB6467">
      <w:pPr>
        <w:pStyle w:val="Textoindependiente"/>
      </w:pPr>
      <w:bookmarkStart w:id="53" w:name="ultimapagina"/>
      <w:bookmarkEnd w:id="53"/>
    </w:p>
    <w:sectPr w:rsidR="00CB6467">
      <w:headerReference w:type="even" r:id="rId25"/>
      <w:headerReference w:type="default" r:id="rId26"/>
      <w:footerReference w:type="even" r:id="rId27"/>
      <w:footerReference w:type="default" r:id="rId28"/>
      <w:headerReference w:type="first" r:id="rId29"/>
      <w:footerReference w:type="first" r:id="rId30"/>
      <w:pgSz w:w="11906" w:h="16838"/>
      <w:pgMar w:top="1725" w:right="1134" w:bottom="1955" w:left="1134" w:header="1134" w:footer="11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BCF020" w14:textId="77777777" w:rsidR="00437B1E" w:rsidRDefault="00437B1E">
      <w:r>
        <w:separator/>
      </w:r>
    </w:p>
  </w:endnote>
  <w:endnote w:type="continuationSeparator" w:id="0">
    <w:p w14:paraId="15DE2D44" w14:textId="77777777" w:rsidR="00437B1E" w:rsidRDefault="00437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A7B5F5" w14:textId="77777777" w:rsidR="00CB6467" w:rsidRDefault="00CB6467">
    <w:pPr>
      <w:pStyle w:val="Piedepgina"/>
      <w:tabs>
        <w:tab w:val="clear" w:pos="4819"/>
        <w:tab w:val="clear" w:pos="9638"/>
        <w:tab w:val="left" w:pos="8440"/>
        <w:tab w:val="right" w:pos="13833"/>
      </w:tabs>
      <w:ind w:left="4195" w:hanging="4195"/>
    </w:pPr>
    <w:r>
      <w:rPr>
        <w:szCs w:val="20"/>
      </w:rPr>
      <w:fldChar w:fldCharType="begin"/>
    </w:r>
    <w:r>
      <w:rPr>
        <w:szCs w:val="20"/>
      </w:rPr>
      <w:instrText xml:space="preserve"> PAGE </w:instrText>
    </w:r>
    <w:r>
      <w:rPr>
        <w:szCs w:val="20"/>
      </w:rPr>
      <w:fldChar w:fldCharType="separate"/>
    </w:r>
    <w:r>
      <w:rPr>
        <w:szCs w:val="20"/>
      </w:rPr>
      <w:t>1</w:t>
    </w:r>
    <w:r>
      <w:rPr>
        <w:szCs w:val="20"/>
      </w:rPr>
      <w:fldChar w:fldCharType="end"/>
    </w:r>
    <w:r>
      <w:rPr>
        <w:szCs w:val="20"/>
      </w:rPr>
      <w:tab/>
      <w:t>Plantilla Básica para la Elaboración de la Documentación de Proyectos de Ingeniería Informática</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495C7" w14:textId="77777777" w:rsidR="00CB6467" w:rsidRDefault="00CB6467">
    <w:pPr>
      <w:pStyle w:val="Piedepgina"/>
      <w:tabs>
        <w:tab w:val="clear" w:pos="4819"/>
        <w:tab w:val="clear" w:pos="9638"/>
        <w:tab w:val="left" w:pos="8440"/>
        <w:tab w:val="right" w:pos="13833"/>
      </w:tabs>
      <w:ind w:left="4195" w:hanging="4195"/>
    </w:pPr>
    <w:r>
      <w:rPr>
        <w:szCs w:val="20"/>
      </w:rPr>
      <w:fldChar w:fldCharType="begin"/>
    </w:r>
    <w:r>
      <w:rPr>
        <w:szCs w:val="20"/>
      </w:rPr>
      <w:instrText xml:space="preserve"> PAGE </w:instrText>
    </w:r>
    <w:r>
      <w:rPr>
        <w:szCs w:val="20"/>
      </w:rPr>
      <w:fldChar w:fldCharType="separate"/>
    </w:r>
    <w:r>
      <w:rPr>
        <w:szCs w:val="20"/>
      </w:rPr>
      <w:t>1</w:t>
    </w:r>
    <w:r>
      <w:rPr>
        <w:szCs w:val="20"/>
      </w:rPr>
      <w:fldChar w:fldCharType="end"/>
    </w:r>
    <w:r>
      <w:rPr>
        <w:szCs w:val="20"/>
      </w:rPr>
      <w:tab/>
      <w:t>Plantilla Básica para la Elaboración de la Documentación de Proyectos de Ingeniería Informática</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88DF6" w14:textId="77777777" w:rsidR="00CB6467" w:rsidRDefault="00CB646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342D6" w14:textId="77777777" w:rsidR="00CB6467" w:rsidRDefault="00CB646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E73BA" w14:textId="77777777" w:rsidR="00CB6467" w:rsidRDefault="00CB646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00465" w14:textId="77777777" w:rsidR="00CB6467" w:rsidRDefault="00CB6467">
    <w:pPr>
      <w:pStyle w:val="Piedepginaproyecto"/>
      <w:jc w:val="left"/>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4080"/>
      <w:gridCol w:w="1530"/>
      <w:gridCol w:w="4039"/>
    </w:tblGrid>
    <w:tr w:rsidR="00CB6467" w14:paraId="6D089FFA" w14:textId="77777777">
      <w:trPr>
        <w:trHeight w:val="960"/>
      </w:trPr>
      <w:tc>
        <w:tcPr>
          <w:tcW w:w="4080" w:type="dxa"/>
          <w:tcBorders>
            <w:top w:val="single" w:sz="1" w:space="0" w:color="000000"/>
            <w:left w:val="single" w:sz="1" w:space="0" w:color="000000"/>
            <w:bottom w:val="single" w:sz="1" w:space="0" w:color="000000"/>
          </w:tcBorders>
          <w:shd w:val="clear" w:color="auto" w:fill="auto"/>
          <w:vAlign w:val="center"/>
        </w:tcPr>
        <w:p w14:paraId="17855675" w14:textId="77777777" w:rsidR="00CB6467" w:rsidRDefault="00CB6467">
          <w:pPr>
            <w:pStyle w:val="Contenidodelatabla"/>
            <w:jc w:val="left"/>
            <w:rPr>
              <w:b/>
              <w:bCs/>
              <w:i/>
              <w:iCs/>
              <w:sz w:val="20"/>
            </w:rPr>
          </w:pPr>
          <w:r>
            <w:rPr>
              <w:b/>
              <w:bCs/>
              <w:i/>
              <w:iCs/>
              <w:sz w:val="20"/>
            </w:rPr>
            <w:t>Fecha</w:t>
          </w:r>
        </w:p>
        <w:p w14:paraId="71529015" w14:textId="77777777" w:rsidR="00CB6467" w:rsidRDefault="00CB6467">
          <w:pPr>
            <w:pStyle w:val="Contenidodelatabla"/>
            <w:jc w:val="left"/>
          </w:pPr>
          <w:r>
            <w:rPr>
              <w:b/>
              <w:bCs/>
              <w:i/>
              <w:iCs/>
              <w:sz w:val="20"/>
            </w:rPr>
            <w:t>Versión del documento</w:t>
          </w:r>
        </w:p>
      </w:tc>
      <w:tc>
        <w:tcPr>
          <w:tcW w:w="1530" w:type="dxa"/>
          <w:tcBorders>
            <w:top w:val="single" w:sz="1" w:space="0" w:color="000000"/>
            <w:left w:val="single" w:sz="1" w:space="0" w:color="000000"/>
            <w:bottom w:val="single" w:sz="1" w:space="0" w:color="000000"/>
          </w:tcBorders>
          <w:shd w:val="clear" w:color="auto" w:fill="auto"/>
          <w:vAlign w:val="center"/>
        </w:tcPr>
        <w:p w14:paraId="076E5DB5" w14:textId="77777777" w:rsidR="00CB6467" w:rsidRDefault="00CB6467">
          <w:pPr>
            <w:ind w:left="-108" w:right="-108"/>
            <w:jc w:val="center"/>
            <w:rPr>
              <w:rFonts w:cs="Arial"/>
              <w:b/>
              <w:i/>
              <w:sz w:val="20"/>
              <w:szCs w:val="18"/>
            </w:rPr>
          </w:pPr>
          <w:r>
            <w:rPr>
              <w:rFonts w:cs="Arial"/>
              <w:b/>
              <w:i/>
              <w:sz w:val="20"/>
              <w:szCs w:val="18"/>
            </w:rPr>
            <w:t>Sin clasificar</w:t>
          </w:r>
        </w:p>
        <w:p w14:paraId="300DA7C5" w14:textId="77777777" w:rsidR="00CB6467" w:rsidRDefault="00CB6467">
          <w:pPr>
            <w:ind w:left="-108" w:right="-108"/>
            <w:jc w:val="center"/>
            <w:rPr>
              <w:rFonts w:cs="Arial"/>
              <w:b/>
              <w:i/>
              <w:sz w:val="20"/>
              <w:szCs w:val="18"/>
            </w:rPr>
          </w:pPr>
          <w:r>
            <w:rPr>
              <w:rFonts w:cs="Arial"/>
              <w:b/>
              <w:i/>
              <w:sz w:val="20"/>
              <w:szCs w:val="18"/>
            </w:rPr>
            <w:t>o</w:t>
          </w:r>
        </w:p>
        <w:p w14:paraId="16EA0131" w14:textId="77777777" w:rsidR="00CB6467" w:rsidRDefault="00CB6467">
          <w:pPr>
            <w:ind w:left="-108" w:right="-108"/>
            <w:jc w:val="center"/>
          </w:pPr>
          <w:r>
            <w:rPr>
              <w:rFonts w:cs="Arial"/>
              <w:b/>
              <w:i/>
              <w:sz w:val="20"/>
              <w:szCs w:val="18"/>
            </w:rPr>
            <w:t>Clasificado</w:t>
          </w:r>
        </w:p>
      </w:tc>
      <w:tc>
        <w:tcPr>
          <w:tcW w:w="4039" w:type="dxa"/>
          <w:tcBorders>
            <w:top w:val="single" w:sz="1" w:space="0" w:color="000000"/>
            <w:left w:val="single" w:sz="1" w:space="0" w:color="000000"/>
            <w:bottom w:val="single" w:sz="1" w:space="0" w:color="000000"/>
            <w:right w:val="single" w:sz="1" w:space="0" w:color="000000"/>
          </w:tcBorders>
          <w:shd w:val="clear" w:color="auto" w:fill="auto"/>
          <w:vAlign w:val="center"/>
        </w:tcPr>
        <w:p w14:paraId="2A3C795D" w14:textId="09669DB6" w:rsidR="00CB6467" w:rsidRDefault="00CB6467">
          <w:pPr>
            <w:pStyle w:val="Contenidodelatabla"/>
            <w:jc w:val="right"/>
          </w:pPr>
          <w:r>
            <w:rPr>
              <w:b/>
              <w:bCs/>
              <w:i/>
              <w:iCs/>
              <w:sz w:val="20"/>
            </w:rPr>
            <w:fldChar w:fldCharType="begin"/>
          </w:r>
          <w:r>
            <w:rPr>
              <w:b/>
              <w:bCs/>
              <w:i/>
              <w:iCs/>
              <w:sz w:val="20"/>
            </w:rPr>
            <w:instrText xml:space="preserve"> PAGE </w:instrText>
          </w:r>
          <w:r>
            <w:rPr>
              <w:b/>
              <w:bCs/>
              <w:i/>
              <w:iCs/>
              <w:sz w:val="20"/>
            </w:rPr>
            <w:fldChar w:fldCharType="separate"/>
          </w:r>
          <w:r>
            <w:rPr>
              <w:b/>
              <w:bCs/>
              <w:i/>
              <w:iCs/>
              <w:sz w:val="20"/>
            </w:rPr>
            <w:t>3</w:t>
          </w:r>
          <w:r>
            <w:rPr>
              <w:b/>
              <w:bCs/>
              <w:i/>
              <w:iCs/>
              <w:sz w:val="20"/>
            </w:rPr>
            <w:fldChar w:fldCharType="end"/>
          </w:r>
          <w:r>
            <w:rPr>
              <w:rFonts w:eastAsia="Arial" w:cs="Arial"/>
              <w:b/>
              <w:bCs/>
              <w:i/>
              <w:iCs/>
              <w:sz w:val="20"/>
            </w:rPr>
            <w:t xml:space="preserve"> </w:t>
          </w:r>
          <w:r>
            <w:rPr>
              <w:b/>
              <w:bCs/>
              <w:i/>
              <w:iCs/>
              <w:sz w:val="20"/>
            </w:rPr>
            <w:t xml:space="preserve">de </w:t>
          </w:r>
          <w:r>
            <w:rPr>
              <w:b/>
              <w:bCs/>
              <w:i/>
              <w:iCs/>
              <w:sz w:val="20"/>
            </w:rPr>
            <w:fldChar w:fldCharType="begin"/>
          </w:r>
          <w:r>
            <w:rPr>
              <w:b/>
              <w:bCs/>
              <w:i/>
              <w:iCs/>
              <w:sz w:val="20"/>
            </w:rPr>
            <w:instrText xml:space="preserve"> PAGEREF ultimapagina \h </w:instrText>
          </w:r>
          <w:r w:rsidR="00937E59">
            <w:rPr>
              <w:b/>
              <w:bCs/>
              <w:i/>
              <w:iCs/>
              <w:sz w:val="20"/>
            </w:rPr>
          </w:r>
          <w:r>
            <w:rPr>
              <w:b/>
              <w:bCs/>
              <w:i/>
              <w:iCs/>
              <w:sz w:val="20"/>
            </w:rPr>
            <w:fldChar w:fldCharType="separate"/>
          </w:r>
          <w:r w:rsidR="00DC3160">
            <w:rPr>
              <w:b/>
              <w:bCs/>
              <w:i/>
              <w:iCs/>
              <w:noProof/>
              <w:sz w:val="20"/>
            </w:rPr>
            <w:t>24</w:t>
          </w:r>
          <w:r>
            <w:rPr>
              <w:b/>
              <w:bCs/>
              <w:i/>
              <w:iCs/>
              <w:sz w:val="20"/>
            </w:rPr>
            <w:fldChar w:fldCharType="end"/>
          </w:r>
        </w:p>
      </w:tc>
    </w:tr>
  </w:tbl>
  <w:p w14:paraId="7EEE26B0" w14:textId="77777777" w:rsidR="00CB6467" w:rsidRDefault="00CB646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3C47D" w14:textId="77777777" w:rsidR="00CB6467" w:rsidRDefault="00CB646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257A9" w14:textId="77777777" w:rsidR="00CB6467" w:rsidRDefault="00CB6467"/>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AC128" w14:textId="77777777" w:rsidR="00CB6467" w:rsidRDefault="00CB6467">
    <w:pPr>
      <w:pStyle w:val="Piedepginaproyecto"/>
      <w:jc w:val="left"/>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4080"/>
      <w:gridCol w:w="1530"/>
      <w:gridCol w:w="4039"/>
    </w:tblGrid>
    <w:tr w:rsidR="00CB6467" w14:paraId="11FDBF05" w14:textId="77777777">
      <w:trPr>
        <w:trHeight w:val="960"/>
      </w:trPr>
      <w:tc>
        <w:tcPr>
          <w:tcW w:w="4080" w:type="dxa"/>
          <w:tcBorders>
            <w:top w:val="single" w:sz="1" w:space="0" w:color="000000"/>
            <w:left w:val="single" w:sz="1" w:space="0" w:color="000000"/>
            <w:bottom w:val="single" w:sz="1" w:space="0" w:color="000000"/>
          </w:tcBorders>
          <w:shd w:val="clear" w:color="auto" w:fill="auto"/>
          <w:vAlign w:val="center"/>
        </w:tcPr>
        <w:p w14:paraId="7F10CA0F" w14:textId="77777777" w:rsidR="00CB6467" w:rsidRDefault="00CB6467">
          <w:pPr>
            <w:pStyle w:val="Contenidodelatabla"/>
            <w:jc w:val="left"/>
            <w:rPr>
              <w:b/>
              <w:bCs/>
              <w:i/>
              <w:iCs/>
              <w:sz w:val="20"/>
            </w:rPr>
          </w:pPr>
          <w:r>
            <w:rPr>
              <w:b/>
              <w:bCs/>
              <w:i/>
              <w:iCs/>
              <w:sz w:val="20"/>
            </w:rPr>
            <w:t>Fecha</w:t>
          </w:r>
        </w:p>
        <w:p w14:paraId="4224A570" w14:textId="77777777" w:rsidR="00CB6467" w:rsidRDefault="00CB6467">
          <w:pPr>
            <w:pStyle w:val="Contenidodelatabla"/>
            <w:jc w:val="left"/>
          </w:pPr>
          <w:r>
            <w:rPr>
              <w:b/>
              <w:bCs/>
              <w:i/>
              <w:iCs/>
              <w:sz w:val="20"/>
            </w:rPr>
            <w:t>Versión del documento</w:t>
          </w:r>
        </w:p>
      </w:tc>
      <w:tc>
        <w:tcPr>
          <w:tcW w:w="1530" w:type="dxa"/>
          <w:tcBorders>
            <w:top w:val="single" w:sz="1" w:space="0" w:color="000000"/>
            <w:left w:val="single" w:sz="1" w:space="0" w:color="000000"/>
            <w:bottom w:val="single" w:sz="1" w:space="0" w:color="000000"/>
          </w:tcBorders>
          <w:shd w:val="clear" w:color="auto" w:fill="auto"/>
          <w:vAlign w:val="center"/>
        </w:tcPr>
        <w:p w14:paraId="12EB7ED9" w14:textId="77777777" w:rsidR="00CB6467" w:rsidRDefault="00CB6467">
          <w:pPr>
            <w:ind w:left="-108" w:right="-108"/>
            <w:jc w:val="center"/>
            <w:rPr>
              <w:rFonts w:cs="Arial"/>
              <w:b/>
              <w:i/>
              <w:sz w:val="20"/>
              <w:szCs w:val="18"/>
            </w:rPr>
          </w:pPr>
          <w:r>
            <w:rPr>
              <w:rFonts w:cs="Arial"/>
              <w:b/>
              <w:i/>
              <w:sz w:val="20"/>
              <w:szCs w:val="18"/>
            </w:rPr>
            <w:t>Sin clasificar</w:t>
          </w:r>
        </w:p>
        <w:p w14:paraId="6F6E1768" w14:textId="77777777" w:rsidR="00CB6467" w:rsidRDefault="00CB6467">
          <w:pPr>
            <w:ind w:left="-108" w:right="-108"/>
            <w:jc w:val="center"/>
            <w:rPr>
              <w:rFonts w:cs="Arial"/>
              <w:b/>
              <w:i/>
              <w:sz w:val="20"/>
              <w:szCs w:val="18"/>
            </w:rPr>
          </w:pPr>
          <w:r>
            <w:rPr>
              <w:rFonts w:cs="Arial"/>
              <w:b/>
              <w:i/>
              <w:sz w:val="20"/>
              <w:szCs w:val="18"/>
            </w:rPr>
            <w:t>o</w:t>
          </w:r>
        </w:p>
        <w:p w14:paraId="6D84E30B" w14:textId="77777777" w:rsidR="00CB6467" w:rsidRDefault="00CB6467">
          <w:pPr>
            <w:ind w:left="-108" w:right="-108"/>
            <w:jc w:val="center"/>
          </w:pPr>
          <w:r>
            <w:rPr>
              <w:rFonts w:cs="Arial"/>
              <w:b/>
              <w:i/>
              <w:sz w:val="20"/>
              <w:szCs w:val="18"/>
            </w:rPr>
            <w:t>Clasificado</w:t>
          </w:r>
        </w:p>
      </w:tc>
      <w:tc>
        <w:tcPr>
          <w:tcW w:w="4039" w:type="dxa"/>
          <w:tcBorders>
            <w:top w:val="single" w:sz="1" w:space="0" w:color="000000"/>
            <w:left w:val="single" w:sz="1" w:space="0" w:color="000000"/>
            <w:bottom w:val="single" w:sz="1" w:space="0" w:color="000000"/>
            <w:right w:val="single" w:sz="1" w:space="0" w:color="000000"/>
          </w:tcBorders>
          <w:shd w:val="clear" w:color="auto" w:fill="auto"/>
          <w:vAlign w:val="center"/>
        </w:tcPr>
        <w:p w14:paraId="1E071D5A" w14:textId="3B2118AC" w:rsidR="00CB6467" w:rsidRDefault="00CB6467">
          <w:pPr>
            <w:pStyle w:val="Contenidodelatabla"/>
            <w:jc w:val="right"/>
          </w:pPr>
          <w:r>
            <w:rPr>
              <w:b/>
              <w:bCs/>
              <w:i/>
              <w:iCs/>
              <w:sz w:val="20"/>
            </w:rPr>
            <w:fldChar w:fldCharType="begin"/>
          </w:r>
          <w:r>
            <w:rPr>
              <w:b/>
              <w:bCs/>
              <w:i/>
              <w:iCs/>
              <w:sz w:val="20"/>
            </w:rPr>
            <w:instrText xml:space="preserve"> PAGE </w:instrText>
          </w:r>
          <w:r>
            <w:rPr>
              <w:b/>
              <w:bCs/>
              <w:i/>
              <w:iCs/>
              <w:sz w:val="20"/>
            </w:rPr>
            <w:fldChar w:fldCharType="separate"/>
          </w:r>
          <w:r>
            <w:rPr>
              <w:b/>
              <w:bCs/>
              <w:i/>
              <w:iCs/>
              <w:sz w:val="20"/>
            </w:rPr>
            <w:t>6</w:t>
          </w:r>
          <w:r>
            <w:rPr>
              <w:b/>
              <w:bCs/>
              <w:i/>
              <w:iCs/>
              <w:sz w:val="20"/>
            </w:rPr>
            <w:fldChar w:fldCharType="end"/>
          </w:r>
          <w:r>
            <w:rPr>
              <w:rFonts w:eastAsia="Arial" w:cs="Arial"/>
              <w:b/>
              <w:bCs/>
              <w:i/>
              <w:iCs/>
              <w:sz w:val="20"/>
            </w:rPr>
            <w:t xml:space="preserve"> </w:t>
          </w:r>
          <w:r>
            <w:rPr>
              <w:b/>
              <w:bCs/>
              <w:i/>
              <w:iCs/>
              <w:sz w:val="20"/>
            </w:rPr>
            <w:t xml:space="preserve">de </w:t>
          </w:r>
          <w:r>
            <w:rPr>
              <w:b/>
              <w:bCs/>
              <w:i/>
              <w:iCs/>
              <w:sz w:val="20"/>
            </w:rPr>
            <w:fldChar w:fldCharType="begin"/>
          </w:r>
          <w:r>
            <w:rPr>
              <w:b/>
              <w:bCs/>
              <w:i/>
              <w:iCs/>
              <w:sz w:val="20"/>
            </w:rPr>
            <w:instrText xml:space="preserve"> PAGEREF ultimapagina \h </w:instrText>
          </w:r>
          <w:r w:rsidR="00937E59">
            <w:rPr>
              <w:b/>
              <w:bCs/>
              <w:i/>
              <w:iCs/>
              <w:sz w:val="20"/>
            </w:rPr>
          </w:r>
          <w:r>
            <w:rPr>
              <w:b/>
              <w:bCs/>
              <w:i/>
              <w:iCs/>
              <w:sz w:val="20"/>
            </w:rPr>
            <w:fldChar w:fldCharType="separate"/>
          </w:r>
          <w:r w:rsidR="00DC3160">
            <w:rPr>
              <w:b/>
              <w:bCs/>
              <w:i/>
              <w:iCs/>
              <w:noProof/>
              <w:sz w:val="20"/>
            </w:rPr>
            <w:t>24</w:t>
          </w:r>
          <w:r>
            <w:rPr>
              <w:b/>
              <w:bCs/>
              <w:i/>
              <w:iCs/>
              <w:sz w:val="20"/>
            </w:rPr>
            <w:fldChar w:fldCharType="end"/>
          </w:r>
        </w:p>
      </w:tc>
    </w:tr>
  </w:tbl>
  <w:p w14:paraId="4E95D491" w14:textId="77777777" w:rsidR="00CB6467" w:rsidRDefault="00CB6467"/>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D1570" w14:textId="77777777" w:rsidR="00CB6467" w:rsidRDefault="00CB6467"/>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018B3" w14:textId="77777777" w:rsidR="00CB6467" w:rsidRDefault="00CB64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38C8D4" w14:textId="77777777" w:rsidR="00437B1E" w:rsidRDefault="00437B1E">
      <w:r>
        <w:separator/>
      </w:r>
    </w:p>
  </w:footnote>
  <w:footnote w:type="continuationSeparator" w:id="0">
    <w:p w14:paraId="73AAE695" w14:textId="77777777" w:rsidR="00437B1E" w:rsidRDefault="00437B1E">
      <w:r>
        <w:continuationSeparator/>
      </w:r>
    </w:p>
  </w:footnote>
  <w:footnote w:id="1">
    <w:p w14:paraId="1438C7D8" w14:textId="77777777" w:rsidR="00CB6467" w:rsidRDefault="00CB6467">
      <w:r>
        <w:rPr>
          <w:rStyle w:val="Caracteresdenotaalpie"/>
        </w:rPr>
        <w:footnoteRef/>
      </w:r>
      <w:r>
        <w:br w:type="page"/>
      </w:r>
      <w:r>
        <w:tab/>
        <w:t xml:space="preserve">Acceso a plantilla general creada siguiendo las normas APA: </w:t>
      </w:r>
      <w:hyperlink r:id="rId1" w:history="1">
        <w:r>
          <w:rPr>
            <w:rStyle w:val="Hipervnculo"/>
          </w:rPr>
          <w:t>http://normasapa.com/plantilla-en-word-con-normas-apa-2015</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018B3" w14:textId="77777777" w:rsidR="00CB6467" w:rsidRDefault="00CB6467">
    <w:pPr>
      <w:pStyle w:val="Encabezado"/>
    </w:pPr>
    <w:r>
      <w:t>Consejo General de Colegios Profesionales de Ingeniería en Informática</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69623" w14:textId="77777777" w:rsidR="00CB6467" w:rsidRDefault="00CB6467">
    <w:pPr>
      <w:pStyle w:val="Encabezado"/>
    </w:pPr>
    <w:r>
      <w:t>Consejo General de Colegios Profesionales de Ingeniería en Informática</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D5FCF" w14:textId="77777777" w:rsidR="00CB6467" w:rsidRDefault="00CB646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271C3" w14:textId="77777777" w:rsidR="00CB6467" w:rsidRDefault="00CB646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701E8" w14:textId="77777777" w:rsidR="00CB6467" w:rsidRDefault="00CB646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955"/>
      <w:gridCol w:w="3675"/>
      <w:gridCol w:w="3019"/>
    </w:tblGrid>
    <w:tr w:rsidR="00CB6467" w14:paraId="20CA41CC" w14:textId="77777777">
      <w:trPr>
        <w:trHeight w:val="1590"/>
      </w:trPr>
      <w:tc>
        <w:tcPr>
          <w:tcW w:w="2955" w:type="dxa"/>
          <w:tcBorders>
            <w:top w:val="single" w:sz="1" w:space="0" w:color="000000"/>
            <w:left w:val="single" w:sz="1" w:space="0" w:color="000000"/>
            <w:bottom w:val="single" w:sz="1" w:space="0" w:color="000000"/>
          </w:tcBorders>
          <w:shd w:val="clear" w:color="auto" w:fill="auto"/>
          <w:vAlign w:val="center"/>
        </w:tcPr>
        <w:p w14:paraId="488F2250" w14:textId="77777777" w:rsidR="00CB6467" w:rsidRDefault="00CB6467">
          <w:pPr>
            <w:pStyle w:val="Contenidodelatabla"/>
            <w:jc w:val="center"/>
            <w:rPr>
              <w:b/>
              <w:bCs/>
              <w:i/>
              <w:iCs/>
              <w:sz w:val="20"/>
            </w:rPr>
          </w:pPr>
          <w:r>
            <w:rPr>
              <w:b/>
              <w:bCs/>
              <w:i/>
              <w:iCs/>
              <w:sz w:val="20"/>
            </w:rPr>
            <w:t>Logo de la Organización</w:t>
          </w:r>
        </w:p>
        <w:p w14:paraId="36243027" w14:textId="77777777" w:rsidR="00CB6467" w:rsidRDefault="00CB6467">
          <w:pPr>
            <w:pStyle w:val="Contenidodelatabla"/>
            <w:jc w:val="center"/>
          </w:pPr>
          <w:r>
            <w:rPr>
              <w:b/>
              <w:bCs/>
              <w:i/>
              <w:iCs/>
              <w:sz w:val="20"/>
            </w:rPr>
            <w:t>suministradora del Proyecto</w:t>
          </w:r>
        </w:p>
      </w:tc>
      <w:tc>
        <w:tcPr>
          <w:tcW w:w="3675" w:type="dxa"/>
          <w:tcBorders>
            <w:top w:val="single" w:sz="1" w:space="0" w:color="000000"/>
            <w:left w:val="single" w:sz="1" w:space="0" w:color="000000"/>
            <w:bottom w:val="single" w:sz="1" w:space="0" w:color="000000"/>
          </w:tcBorders>
          <w:shd w:val="clear" w:color="auto" w:fill="auto"/>
          <w:vAlign w:val="center"/>
        </w:tcPr>
        <w:p w14:paraId="255820E3" w14:textId="77777777" w:rsidR="00CB6467" w:rsidRDefault="00CB6467">
          <w:pPr>
            <w:ind w:left="-108" w:right="-108"/>
            <w:jc w:val="center"/>
            <w:rPr>
              <w:rFonts w:cs="Arial"/>
              <w:b/>
              <w:i/>
              <w:sz w:val="20"/>
              <w:szCs w:val="18"/>
            </w:rPr>
          </w:pPr>
          <w:r>
            <w:rPr>
              <w:rFonts w:cs="Arial"/>
              <w:b/>
              <w:i/>
              <w:sz w:val="20"/>
              <w:szCs w:val="18"/>
            </w:rPr>
            <w:t>Siglas del proyecto</w:t>
          </w:r>
        </w:p>
        <w:p w14:paraId="40F25A57" w14:textId="77777777" w:rsidR="00CB6467" w:rsidRDefault="00CB6467">
          <w:pPr>
            <w:ind w:left="-108" w:right="-108"/>
            <w:jc w:val="center"/>
          </w:pPr>
          <w:r>
            <w:rPr>
              <w:rFonts w:cs="Arial"/>
              <w:b/>
              <w:i/>
              <w:sz w:val="20"/>
              <w:szCs w:val="18"/>
            </w:rPr>
            <w:t>Denominación del proyecto</w:t>
          </w:r>
        </w:p>
      </w:tc>
      <w:tc>
        <w:tcPr>
          <w:tcW w:w="3019" w:type="dxa"/>
          <w:tcBorders>
            <w:top w:val="single" w:sz="1" w:space="0" w:color="000000"/>
            <w:left w:val="single" w:sz="1" w:space="0" w:color="000000"/>
            <w:bottom w:val="single" w:sz="1" w:space="0" w:color="000000"/>
            <w:right w:val="single" w:sz="1" w:space="0" w:color="000000"/>
          </w:tcBorders>
          <w:shd w:val="clear" w:color="auto" w:fill="auto"/>
          <w:vAlign w:val="center"/>
        </w:tcPr>
        <w:p w14:paraId="2C808616" w14:textId="77777777" w:rsidR="00CB6467" w:rsidRDefault="00CB6467">
          <w:pPr>
            <w:pStyle w:val="Contenidodelatabla"/>
            <w:jc w:val="center"/>
            <w:rPr>
              <w:b/>
              <w:bCs/>
              <w:i/>
              <w:iCs/>
              <w:sz w:val="20"/>
            </w:rPr>
          </w:pPr>
          <w:r>
            <w:rPr>
              <w:b/>
              <w:bCs/>
              <w:i/>
              <w:iCs/>
              <w:sz w:val="20"/>
            </w:rPr>
            <w:t>Siglas y Denominación de la Organización</w:t>
          </w:r>
        </w:p>
        <w:p w14:paraId="59A4C299" w14:textId="77777777" w:rsidR="00CB6467" w:rsidRDefault="00CB6467">
          <w:pPr>
            <w:pStyle w:val="Contenidodelatabla"/>
            <w:jc w:val="center"/>
          </w:pPr>
          <w:r>
            <w:rPr>
              <w:b/>
              <w:bCs/>
              <w:i/>
              <w:iCs/>
              <w:sz w:val="20"/>
            </w:rPr>
            <w:t>suministradora del Proyecto</w:t>
          </w:r>
        </w:p>
      </w:tc>
    </w:tr>
  </w:tbl>
  <w:p w14:paraId="0A4AFD43" w14:textId="77777777" w:rsidR="00CB6467" w:rsidRDefault="00CB6467">
    <w:pPr>
      <w:pStyle w:val="Encabezamientoproyec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CB1BE" w14:textId="77777777" w:rsidR="00CB6467" w:rsidRDefault="00CB646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70542" w14:textId="77777777" w:rsidR="00CB6467" w:rsidRDefault="00CB6467"/>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955"/>
      <w:gridCol w:w="3675"/>
      <w:gridCol w:w="3019"/>
    </w:tblGrid>
    <w:tr w:rsidR="00CB6467" w14:paraId="7E661CC6" w14:textId="77777777">
      <w:trPr>
        <w:trHeight w:val="1590"/>
      </w:trPr>
      <w:tc>
        <w:tcPr>
          <w:tcW w:w="2955" w:type="dxa"/>
          <w:tcBorders>
            <w:top w:val="single" w:sz="1" w:space="0" w:color="000000"/>
            <w:left w:val="single" w:sz="1" w:space="0" w:color="000000"/>
            <w:bottom w:val="single" w:sz="1" w:space="0" w:color="000000"/>
          </w:tcBorders>
          <w:shd w:val="clear" w:color="auto" w:fill="auto"/>
          <w:vAlign w:val="center"/>
        </w:tcPr>
        <w:p w14:paraId="616D276F" w14:textId="77777777" w:rsidR="00CB6467" w:rsidRDefault="00CB6467">
          <w:pPr>
            <w:pStyle w:val="Contenidodelatabla"/>
            <w:jc w:val="center"/>
            <w:rPr>
              <w:b/>
              <w:bCs/>
              <w:i/>
              <w:iCs/>
              <w:sz w:val="20"/>
            </w:rPr>
          </w:pPr>
          <w:r>
            <w:rPr>
              <w:b/>
              <w:bCs/>
              <w:i/>
              <w:iCs/>
              <w:sz w:val="20"/>
            </w:rPr>
            <w:t>Logo de la Organización</w:t>
          </w:r>
        </w:p>
        <w:p w14:paraId="338EB9AC" w14:textId="77777777" w:rsidR="00CB6467" w:rsidRDefault="00CB6467">
          <w:pPr>
            <w:pStyle w:val="Contenidodelatabla"/>
            <w:jc w:val="center"/>
          </w:pPr>
          <w:r>
            <w:rPr>
              <w:b/>
              <w:bCs/>
              <w:i/>
              <w:iCs/>
              <w:sz w:val="20"/>
            </w:rPr>
            <w:t>suministradora del Proyecto</w:t>
          </w:r>
        </w:p>
      </w:tc>
      <w:tc>
        <w:tcPr>
          <w:tcW w:w="3675" w:type="dxa"/>
          <w:tcBorders>
            <w:top w:val="single" w:sz="1" w:space="0" w:color="000000"/>
            <w:left w:val="single" w:sz="1" w:space="0" w:color="000000"/>
            <w:bottom w:val="single" w:sz="1" w:space="0" w:color="000000"/>
          </w:tcBorders>
          <w:shd w:val="clear" w:color="auto" w:fill="auto"/>
          <w:vAlign w:val="center"/>
        </w:tcPr>
        <w:p w14:paraId="0575C7FD" w14:textId="77777777" w:rsidR="00CB6467" w:rsidRDefault="00CB6467">
          <w:pPr>
            <w:ind w:left="-108" w:right="-108"/>
            <w:jc w:val="center"/>
            <w:rPr>
              <w:rFonts w:cs="Arial"/>
              <w:b/>
              <w:i/>
              <w:sz w:val="20"/>
              <w:szCs w:val="18"/>
            </w:rPr>
          </w:pPr>
          <w:r>
            <w:rPr>
              <w:rFonts w:cs="Arial"/>
              <w:b/>
              <w:i/>
              <w:sz w:val="20"/>
              <w:szCs w:val="18"/>
            </w:rPr>
            <w:t>Siglas del proyecto</w:t>
          </w:r>
        </w:p>
        <w:p w14:paraId="1285F9D9" w14:textId="77777777" w:rsidR="00CB6467" w:rsidRDefault="00CB6467">
          <w:pPr>
            <w:ind w:left="-108" w:right="-108"/>
            <w:jc w:val="center"/>
          </w:pPr>
          <w:r>
            <w:rPr>
              <w:rFonts w:cs="Arial"/>
              <w:b/>
              <w:i/>
              <w:sz w:val="20"/>
              <w:szCs w:val="18"/>
            </w:rPr>
            <w:t>Denominación del proyecto</w:t>
          </w:r>
        </w:p>
      </w:tc>
      <w:tc>
        <w:tcPr>
          <w:tcW w:w="3019" w:type="dxa"/>
          <w:tcBorders>
            <w:top w:val="single" w:sz="1" w:space="0" w:color="000000"/>
            <w:left w:val="single" w:sz="1" w:space="0" w:color="000000"/>
            <w:bottom w:val="single" w:sz="1" w:space="0" w:color="000000"/>
            <w:right w:val="single" w:sz="1" w:space="0" w:color="000000"/>
          </w:tcBorders>
          <w:shd w:val="clear" w:color="auto" w:fill="auto"/>
          <w:vAlign w:val="center"/>
        </w:tcPr>
        <w:p w14:paraId="38CEB181" w14:textId="77777777" w:rsidR="00CB6467" w:rsidRDefault="00CB6467">
          <w:pPr>
            <w:pStyle w:val="Contenidodelatabla"/>
            <w:jc w:val="center"/>
            <w:rPr>
              <w:b/>
              <w:bCs/>
              <w:i/>
              <w:iCs/>
              <w:sz w:val="20"/>
            </w:rPr>
          </w:pPr>
          <w:r>
            <w:rPr>
              <w:b/>
              <w:bCs/>
              <w:i/>
              <w:iCs/>
              <w:sz w:val="20"/>
            </w:rPr>
            <w:t>Siglas y Denominación de la Organización</w:t>
          </w:r>
        </w:p>
        <w:p w14:paraId="6C7C7A20" w14:textId="77777777" w:rsidR="00CB6467" w:rsidRDefault="00CB6467">
          <w:pPr>
            <w:pStyle w:val="Contenidodelatabla"/>
            <w:jc w:val="center"/>
          </w:pPr>
          <w:r>
            <w:rPr>
              <w:b/>
              <w:bCs/>
              <w:i/>
              <w:iCs/>
              <w:sz w:val="20"/>
            </w:rPr>
            <w:t>suministradora del Proyecto</w:t>
          </w:r>
        </w:p>
      </w:tc>
    </w:tr>
  </w:tbl>
  <w:p w14:paraId="2E6AE193" w14:textId="77777777" w:rsidR="00CB6467" w:rsidRDefault="00CB6467"/>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0A947" w14:textId="77777777" w:rsidR="00CB6467" w:rsidRDefault="00CB6467"/>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BA218" w14:textId="77777777" w:rsidR="00CB6467" w:rsidRDefault="00CB646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tabs>
          <w:tab w:val="num" w:pos="567"/>
        </w:tabs>
        <w:ind w:left="567" w:hanging="567"/>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567"/>
        </w:tabs>
        <w:ind w:left="567" w:hanging="567"/>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8Num3"/>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15:restartNumberingAfterBreak="0">
    <w:nsid w:val="00000006"/>
    <w:multiLevelType w:val="multilevel"/>
    <w:tmpl w:val="00000006"/>
    <w:name w:val="WW8Num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799"/>
        </w:tabs>
        <w:ind w:left="799" w:hanging="360"/>
      </w:pPr>
      <w:rPr>
        <w:rFonts w:ascii="Symbol" w:hAnsi="Symbol" w:cs="OpenSymbol"/>
      </w:rPr>
    </w:lvl>
    <w:lvl w:ilvl="1">
      <w:start w:val="1"/>
      <w:numFmt w:val="bullet"/>
      <w:lvlText w:val=""/>
      <w:lvlJc w:val="left"/>
      <w:pPr>
        <w:tabs>
          <w:tab w:val="num" w:pos="1159"/>
        </w:tabs>
        <w:ind w:left="1159" w:hanging="360"/>
      </w:pPr>
      <w:rPr>
        <w:rFonts w:ascii="Symbol" w:hAnsi="Symbol" w:cs="Symbol"/>
      </w:rPr>
    </w:lvl>
    <w:lvl w:ilvl="2">
      <w:start w:val="1"/>
      <w:numFmt w:val="bullet"/>
      <w:lvlText w:val="▪"/>
      <w:lvlJc w:val="left"/>
      <w:pPr>
        <w:tabs>
          <w:tab w:val="num" w:pos="1519"/>
        </w:tabs>
        <w:ind w:left="1519" w:hanging="360"/>
      </w:pPr>
      <w:rPr>
        <w:rFonts w:ascii="OpenSymbol" w:hAnsi="OpenSymbol" w:cs="OpenSymbol"/>
      </w:rPr>
    </w:lvl>
    <w:lvl w:ilvl="3">
      <w:start w:val="1"/>
      <w:numFmt w:val="bullet"/>
      <w:lvlText w:val=""/>
      <w:lvlJc w:val="left"/>
      <w:pPr>
        <w:tabs>
          <w:tab w:val="num" w:pos="1879"/>
        </w:tabs>
        <w:ind w:left="1879" w:hanging="360"/>
      </w:pPr>
      <w:rPr>
        <w:rFonts w:ascii="Symbol" w:hAnsi="Symbol" w:cs="OpenSymbol"/>
      </w:rPr>
    </w:lvl>
    <w:lvl w:ilvl="4">
      <w:start w:val="1"/>
      <w:numFmt w:val="bullet"/>
      <w:lvlText w:val="◦"/>
      <w:lvlJc w:val="left"/>
      <w:pPr>
        <w:tabs>
          <w:tab w:val="num" w:pos="2239"/>
        </w:tabs>
        <w:ind w:left="2239" w:hanging="360"/>
      </w:pPr>
      <w:rPr>
        <w:rFonts w:ascii="OpenSymbol" w:hAnsi="OpenSymbol" w:cs="OpenSymbol"/>
      </w:rPr>
    </w:lvl>
    <w:lvl w:ilvl="5">
      <w:start w:val="1"/>
      <w:numFmt w:val="bullet"/>
      <w:lvlText w:val="▪"/>
      <w:lvlJc w:val="left"/>
      <w:pPr>
        <w:tabs>
          <w:tab w:val="num" w:pos="2599"/>
        </w:tabs>
        <w:ind w:left="2599" w:hanging="360"/>
      </w:pPr>
      <w:rPr>
        <w:rFonts w:ascii="OpenSymbol" w:hAnsi="OpenSymbol" w:cs="OpenSymbol"/>
      </w:rPr>
    </w:lvl>
    <w:lvl w:ilvl="6">
      <w:start w:val="1"/>
      <w:numFmt w:val="bullet"/>
      <w:lvlText w:val=""/>
      <w:lvlJc w:val="left"/>
      <w:pPr>
        <w:tabs>
          <w:tab w:val="num" w:pos="2959"/>
        </w:tabs>
        <w:ind w:left="2959" w:hanging="360"/>
      </w:pPr>
      <w:rPr>
        <w:rFonts w:ascii="Symbol" w:hAnsi="Symbol" w:cs="OpenSymbol"/>
      </w:rPr>
    </w:lvl>
    <w:lvl w:ilvl="7">
      <w:start w:val="1"/>
      <w:numFmt w:val="bullet"/>
      <w:lvlText w:val="◦"/>
      <w:lvlJc w:val="left"/>
      <w:pPr>
        <w:tabs>
          <w:tab w:val="num" w:pos="3319"/>
        </w:tabs>
        <w:ind w:left="3319" w:hanging="360"/>
      </w:pPr>
      <w:rPr>
        <w:rFonts w:ascii="OpenSymbol" w:hAnsi="OpenSymbol" w:cs="OpenSymbol"/>
      </w:rPr>
    </w:lvl>
    <w:lvl w:ilvl="8">
      <w:start w:val="1"/>
      <w:numFmt w:val="bullet"/>
      <w:lvlText w:val="▪"/>
      <w:lvlJc w:val="left"/>
      <w:pPr>
        <w:tabs>
          <w:tab w:val="num" w:pos="3679"/>
        </w:tabs>
        <w:ind w:left="3679" w:hanging="360"/>
      </w:pPr>
      <w:rPr>
        <w:rFonts w:ascii="OpenSymbol" w:hAnsi="Open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15:restartNumberingAfterBreak="0">
    <w:nsid w:val="00000010"/>
    <w:multiLevelType w:val="multilevel"/>
    <w:tmpl w:val="00000010"/>
    <w:name w:val="WW8Num1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15:restartNumberingAfterBreak="0">
    <w:nsid w:val="00000011"/>
    <w:multiLevelType w:val="multilevel"/>
    <w:tmpl w:val="00000011"/>
    <w:name w:val="WW8Num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7" w15:restartNumberingAfterBreak="0">
    <w:nsid w:val="00000012"/>
    <w:multiLevelType w:val="multilevel"/>
    <w:tmpl w:val="00000012"/>
    <w:name w:val="WW8Num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8" w15:restartNumberingAfterBreak="0">
    <w:nsid w:val="00000013"/>
    <w:multiLevelType w:val="multilevel"/>
    <w:tmpl w:val="00000013"/>
    <w:name w:val="WW8Num1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7E59"/>
    <w:rsid w:val="00437B1E"/>
    <w:rsid w:val="00937E59"/>
    <w:rsid w:val="00CB6467"/>
    <w:rsid w:val="00DC31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4:docId w14:val="15B18DE1"/>
  <w15:chartTrackingRefBased/>
  <w15:docId w15:val="{728B4D6F-4D0D-4E9F-9776-1610A4561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jc w:val="both"/>
    </w:pPr>
    <w:rPr>
      <w:rFonts w:ascii="Arial" w:eastAsia="SimSun" w:hAnsi="Arial" w:cs="Mangal"/>
      <w:kern w:val="1"/>
      <w:sz w:val="24"/>
      <w:szCs w:val="24"/>
      <w:lang w:eastAsia="zh-CN" w:bidi="hi-IN"/>
    </w:rPr>
  </w:style>
  <w:style w:type="paragraph" w:styleId="Ttulo1">
    <w:name w:val="heading 1"/>
    <w:basedOn w:val="Encabezado1"/>
    <w:next w:val="Textoindependiente"/>
    <w:qFormat/>
    <w:pPr>
      <w:numPr>
        <w:numId w:val="1"/>
      </w:numPr>
      <w:shd w:val="clear" w:color="auto" w:fill="FFFFFF"/>
      <w:spacing w:before="567" w:after="567"/>
      <w:jc w:val="left"/>
      <w:outlineLvl w:val="0"/>
    </w:pPr>
    <w:rPr>
      <w:b/>
      <w:bCs/>
      <w:color w:val="0000CC"/>
      <w:sz w:val="32"/>
      <w:szCs w:val="32"/>
    </w:rPr>
  </w:style>
  <w:style w:type="paragraph" w:styleId="Ttulo2">
    <w:name w:val="heading 2"/>
    <w:basedOn w:val="Encabezado1"/>
    <w:next w:val="Textoindependiente"/>
    <w:qFormat/>
    <w:pPr>
      <w:numPr>
        <w:ilvl w:val="1"/>
        <w:numId w:val="1"/>
      </w:numPr>
      <w:spacing w:before="227" w:after="283"/>
      <w:ind w:left="0" w:firstLine="0"/>
      <w:outlineLvl w:val="1"/>
    </w:pPr>
    <w:rPr>
      <w:b/>
      <w:bCs/>
      <w:iCs/>
      <w:color w:val="0000CC"/>
      <w:sz w:val="24"/>
    </w:rPr>
  </w:style>
  <w:style w:type="paragraph" w:styleId="Ttulo3">
    <w:name w:val="heading 3"/>
    <w:basedOn w:val="Encabezado1"/>
    <w:next w:val="Textoindependiente"/>
    <w:qFormat/>
    <w:pPr>
      <w:numPr>
        <w:ilvl w:val="2"/>
        <w:numId w:val="1"/>
      </w:numPr>
      <w:tabs>
        <w:tab w:val="left" w:pos="879"/>
      </w:tabs>
      <w:spacing w:before="238" w:after="170"/>
      <w:ind w:left="0" w:firstLine="0"/>
      <w:outlineLvl w:val="2"/>
    </w:pPr>
    <w:rPr>
      <w:b/>
      <w:bCs/>
      <w:color w:val="0000CC"/>
      <w:sz w:val="24"/>
    </w:rPr>
  </w:style>
  <w:style w:type="paragraph" w:styleId="Ttulo5">
    <w:name w:val="heading 5"/>
    <w:basedOn w:val="Encabezado1"/>
    <w:next w:val="Textoindependiente"/>
    <w:qFormat/>
    <w:pPr>
      <w:numPr>
        <w:ilvl w:val="4"/>
        <w:numId w:val="1"/>
      </w:numPr>
      <w:spacing w:before="120" w:after="60"/>
      <w:outlineLvl w:val="4"/>
    </w:pPr>
    <w:rPr>
      <w:b/>
      <w:bCs/>
      <w:color w:val="00CC0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OpenSymbol"/>
    </w:rPr>
  </w:style>
  <w:style w:type="character" w:customStyle="1" w:styleId="WW8Num7z1">
    <w:name w:val="WW8Num7z1"/>
    <w:rPr>
      <w:rFonts w:ascii="Symbol" w:hAnsi="Symbol" w:cs="Symbol"/>
    </w:rPr>
  </w:style>
  <w:style w:type="character" w:customStyle="1" w:styleId="WW8Num7z2">
    <w:name w:val="WW8Num7z2"/>
    <w:rPr>
      <w:rFonts w:ascii="OpenSymbol" w:hAnsi="OpenSymbol" w:cs="OpenSymbol"/>
    </w:rPr>
  </w:style>
  <w:style w:type="character" w:customStyle="1" w:styleId="WW8Num8z0">
    <w:name w:val="WW8Num8z0"/>
    <w:rPr>
      <w:rFonts w:ascii="Symbol" w:hAnsi="Symbol" w:cs="OpenSymbol"/>
    </w:rPr>
  </w:style>
  <w:style w:type="character" w:customStyle="1" w:styleId="WW8Num8z1">
    <w:name w:val="WW8Num8z1"/>
    <w:rPr>
      <w:rFonts w:ascii="Symbol" w:hAnsi="Symbol" w:cs="Symbol"/>
    </w:rPr>
  </w:style>
  <w:style w:type="character" w:customStyle="1" w:styleId="WW8Num8z2">
    <w:name w:val="WW8Num8z2"/>
    <w:rPr>
      <w:rFonts w:ascii="OpenSymbol" w:hAnsi="OpenSymbol" w:cs="OpenSymbol"/>
    </w:rPr>
  </w:style>
  <w:style w:type="character" w:customStyle="1" w:styleId="WW8Num9z0">
    <w:name w:val="WW8Num9z0"/>
    <w:rPr>
      <w:rFonts w:ascii="Symbol" w:hAnsi="Symbol" w:cs="OpenSymbol"/>
    </w:rPr>
  </w:style>
  <w:style w:type="character" w:customStyle="1" w:styleId="WW8Num9z1">
    <w:name w:val="WW8Num9z1"/>
    <w:rPr>
      <w:rFonts w:ascii="OpenSymbol" w:hAnsi="OpenSymbol" w:cs="OpenSymbol"/>
    </w:rPr>
  </w:style>
  <w:style w:type="character" w:customStyle="1" w:styleId="WW8Num10z0">
    <w:name w:val="WW8Num10z0"/>
    <w:rPr>
      <w:rFonts w:ascii="Symbol" w:hAnsi="Symbol" w:cs="OpenSymbol"/>
    </w:rPr>
  </w:style>
  <w:style w:type="character" w:customStyle="1" w:styleId="WW8Num10z1">
    <w:name w:val="WW8Num10z1"/>
    <w:rPr>
      <w:rFonts w:ascii="OpenSymbol" w:hAnsi="OpenSymbol" w:cs="OpenSymbol"/>
    </w:rPr>
  </w:style>
  <w:style w:type="character" w:customStyle="1" w:styleId="WW8Num11z0">
    <w:name w:val="WW8Num11z0"/>
    <w:rPr>
      <w:rFonts w:ascii="Symbol" w:hAnsi="Symbol" w:cs="OpenSymbol"/>
    </w:rPr>
  </w:style>
  <w:style w:type="character" w:customStyle="1" w:styleId="WW8Num11z1">
    <w:name w:val="WW8Num11z1"/>
    <w:rPr>
      <w:rFonts w:ascii="OpenSymbol" w:hAnsi="OpenSymbol" w:cs="OpenSymbol"/>
    </w:rPr>
  </w:style>
  <w:style w:type="character" w:customStyle="1" w:styleId="WW8Num12z0">
    <w:name w:val="WW8Num12z0"/>
    <w:rPr>
      <w:rFonts w:ascii="Symbol" w:hAnsi="Symbol" w:cs="OpenSymbol"/>
    </w:rPr>
  </w:style>
  <w:style w:type="character" w:customStyle="1" w:styleId="WW8Num12z1">
    <w:name w:val="WW8Num12z1"/>
    <w:rPr>
      <w:rFonts w:ascii="OpenSymbol" w:hAnsi="OpenSymbol" w:cs="OpenSymbol"/>
    </w:rPr>
  </w:style>
  <w:style w:type="character" w:customStyle="1" w:styleId="WW8Num13z0">
    <w:name w:val="WW8Num13z0"/>
    <w:rPr>
      <w:rFonts w:ascii="Symbol" w:hAnsi="Symbol" w:cs="OpenSymbol"/>
    </w:rPr>
  </w:style>
  <w:style w:type="character" w:customStyle="1" w:styleId="WW8Num13z1">
    <w:name w:val="WW8Num13z1"/>
    <w:rPr>
      <w:rFonts w:ascii="OpenSymbol" w:hAnsi="OpenSymbol" w:cs="OpenSymbol"/>
    </w:rPr>
  </w:style>
  <w:style w:type="character" w:customStyle="1" w:styleId="WW8Num14z0">
    <w:name w:val="WW8Num14z0"/>
    <w:rPr>
      <w:rFonts w:ascii="Symbol" w:hAnsi="Symbol" w:cs="OpenSymbol"/>
    </w:rPr>
  </w:style>
  <w:style w:type="character" w:customStyle="1" w:styleId="WW8Num14z1">
    <w:name w:val="WW8Num14z1"/>
    <w:rPr>
      <w:rFonts w:ascii="OpenSymbol" w:hAnsi="OpenSymbol" w:cs="OpenSymbol"/>
    </w:rPr>
  </w:style>
  <w:style w:type="character" w:customStyle="1" w:styleId="WW8Num15z0">
    <w:name w:val="WW8Num15z0"/>
    <w:rPr>
      <w:rFonts w:ascii="Symbol" w:hAnsi="Symbol" w:cs="OpenSymbol"/>
    </w:rPr>
  </w:style>
  <w:style w:type="character" w:customStyle="1" w:styleId="WW8Num15z1">
    <w:name w:val="WW8Num15z1"/>
    <w:rPr>
      <w:rFonts w:ascii="OpenSymbol" w:hAnsi="OpenSymbol" w:cs="OpenSymbol"/>
    </w:rPr>
  </w:style>
  <w:style w:type="character" w:customStyle="1" w:styleId="WW8Num16z0">
    <w:name w:val="WW8Num16z0"/>
    <w:rPr>
      <w:rFonts w:ascii="Symbol" w:hAnsi="Symbol" w:cs="OpenSymbol"/>
    </w:rPr>
  </w:style>
  <w:style w:type="character" w:customStyle="1" w:styleId="WW8Num16z1">
    <w:name w:val="WW8Num16z1"/>
    <w:rPr>
      <w:rFonts w:ascii="OpenSymbol" w:hAnsi="OpenSymbol" w:cs="OpenSymbol"/>
    </w:rPr>
  </w:style>
  <w:style w:type="character" w:customStyle="1" w:styleId="WW8Num17z0">
    <w:name w:val="WW8Num17z0"/>
    <w:rPr>
      <w:rFonts w:ascii="Symbol" w:hAnsi="Symbol" w:cs="OpenSymbol"/>
    </w:rPr>
  </w:style>
  <w:style w:type="character" w:customStyle="1" w:styleId="WW8Num17z1">
    <w:name w:val="WW8Num17z1"/>
    <w:rPr>
      <w:rFonts w:ascii="OpenSymbol" w:hAnsi="OpenSymbol" w:cs="OpenSymbol"/>
    </w:rPr>
  </w:style>
  <w:style w:type="character" w:customStyle="1" w:styleId="WW8Num18z0">
    <w:name w:val="WW8Num18z0"/>
    <w:rPr>
      <w:rFonts w:ascii="Symbol" w:hAnsi="Symbol" w:cs="OpenSymbol"/>
    </w:rPr>
  </w:style>
  <w:style w:type="character" w:customStyle="1" w:styleId="WW8Num18z1">
    <w:name w:val="WW8Num18z1"/>
    <w:rPr>
      <w:rFonts w:ascii="OpenSymbol" w:hAnsi="OpenSymbol" w:cs="OpenSymbol"/>
    </w:rPr>
  </w:style>
  <w:style w:type="character" w:customStyle="1" w:styleId="WW8Num19z0">
    <w:name w:val="WW8Num19z0"/>
    <w:rPr>
      <w:rFonts w:ascii="Symbol" w:hAnsi="Symbol" w:cs="OpenSymbol"/>
    </w:rPr>
  </w:style>
  <w:style w:type="character" w:customStyle="1" w:styleId="WW8Num19z1">
    <w:name w:val="WW8Num19z1"/>
    <w:rPr>
      <w:rFonts w:ascii="OpenSymbol" w:hAnsi="OpenSymbol" w:cs="OpenSymbol"/>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character" w:styleId="Hipervnculo">
    <w:name w:val="Hyperlink"/>
    <w:rPr>
      <w:color w:val="000080"/>
      <w:u w:val="single"/>
      <w:lang/>
    </w:rPr>
  </w:style>
  <w:style w:type="character" w:customStyle="1" w:styleId="Enlacedelndice">
    <w:name w:val="Enlace del índice"/>
  </w:style>
  <w:style w:type="character" w:customStyle="1" w:styleId="Caracteresdenotaalpie">
    <w:name w:val="Caracteres de nota al pie"/>
  </w:style>
  <w:style w:type="character" w:styleId="Refdenotaalpie">
    <w:name w:val="footnote reference"/>
    <w:rPr>
      <w:vertAlign w:val="superscript"/>
    </w:rPr>
  </w:style>
  <w:style w:type="character" w:customStyle="1" w:styleId="Fuentedeprrafopredeter1">
    <w:name w:val="Fuente de párrafo predeter.1"/>
  </w:style>
  <w:style w:type="character" w:styleId="Hipervnculovisitado">
    <w:name w:val="FollowedHyperlink"/>
    <w:rPr>
      <w:color w:val="800080"/>
      <w:u w:val="single"/>
    </w:rPr>
  </w:style>
  <w:style w:type="character" w:customStyle="1" w:styleId="Caracteresdenotafinal">
    <w:name w:val="Caracteres de nota final"/>
    <w:rPr>
      <w:vertAlign w:val="superscript"/>
    </w:rPr>
  </w:style>
  <w:style w:type="character" w:customStyle="1" w:styleId="WW-Caracteresdenotafinal">
    <w:name w:val="WW-Caracteres de nota final"/>
  </w:style>
  <w:style w:type="character" w:styleId="Refdenotaalfinal">
    <w:name w:val="endnote reference"/>
    <w:rPr>
      <w:vertAlign w:val="superscript"/>
    </w:rPr>
  </w:style>
  <w:style w:type="paragraph" w:customStyle="1" w:styleId="Encabezado1">
    <w:name w:val="Encabezado1"/>
    <w:basedOn w:val="Normal"/>
    <w:next w:val="Textoindependiente"/>
    <w:pPr>
      <w:keepNext/>
      <w:spacing w:before="240" w:after="120"/>
    </w:pPr>
    <w:rPr>
      <w:rFonts w:eastAsia="Microsoft YaHei"/>
      <w:sz w:val="28"/>
      <w:szCs w:val="28"/>
    </w:rPr>
  </w:style>
  <w:style w:type="paragraph" w:styleId="Textoindependiente">
    <w:name w:val="Body Text"/>
    <w:basedOn w:val="Normal"/>
    <w:pPr>
      <w:spacing w:after="170"/>
    </w:pPr>
    <w:rPr>
      <w:rFonts w:cs="Arial"/>
    </w:rPr>
  </w:style>
  <w:style w:type="paragraph" w:styleId="Lista">
    <w:name w:val="List"/>
    <w:basedOn w:val="Textoindependiente"/>
    <w:rPr>
      <w:rFonts w:cs="Mangal"/>
    </w:rPr>
  </w:style>
  <w:style w:type="paragraph" w:styleId="Descripcin">
    <w:name w:val="caption"/>
    <w:basedOn w:val="Normal"/>
    <w:qFormat/>
    <w:pPr>
      <w:suppressLineNumbers/>
      <w:spacing w:before="120" w:after="120"/>
    </w:pPr>
    <w:rPr>
      <w:i/>
      <w:iCs/>
    </w:rPr>
  </w:style>
  <w:style w:type="paragraph" w:customStyle="1" w:styleId="ndice">
    <w:name w:val="Índice"/>
    <w:basedOn w:val="Textoindependiente"/>
    <w:pPr>
      <w:suppressLineNumbers/>
      <w:shd w:val="clear" w:color="auto" w:fill="00CC00"/>
      <w:spacing w:before="1701" w:after="567"/>
    </w:pPr>
    <w:rPr>
      <w:rFonts w:cs="Mangal"/>
      <w:b/>
      <w:color w:val="FFFFFF"/>
      <w:sz w:val="28"/>
    </w:rPr>
  </w:style>
  <w:style w:type="paragraph" w:styleId="Encabezado">
    <w:name w:val="header"/>
    <w:basedOn w:val="Normal"/>
    <w:pPr>
      <w:suppressLineNumbers/>
      <w:pBdr>
        <w:top w:val="none" w:sz="0" w:space="0" w:color="000000"/>
        <w:left w:val="none" w:sz="0" w:space="0" w:color="000000"/>
        <w:bottom w:val="single" w:sz="20" w:space="1" w:color="00CC00"/>
        <w:right w:val="none" w:sz="0" w:space="0" w:color="000000"/>
      </w:pBdr>
      <w:tabs>
        <w:tab w:val="center" w:pos="4819"/>
        <w:tab w:val="right" w:pos="9638"/>
      </w:tabs>
      <w:jc w:val="right"/>
    </w:pPr>
    <w:rPr>
      <w:rFonts w:cs="Arial"/>
      <w:color w:val="00CC00"/>
      <w:sz w:val="20"/>
    </w:rPr>
  </w:style>
  <w:style w:type="paragraph" w:styleId="Piedepgina">
    <w:name w:val="footer"/>
    <w:basedOn w:val="Normal"/>
    <w:pPr>
      <w:suppressLineNumbers/>
      <w:pBdr>
        <w:top w:val="single" w:sz="20" w:space="1" w:color="00CC00"/>
        <w:left w:val="none" w:sz="0" w:space="0" w:color="000000"/>
        <w:bottom w:val="none" w:sz="0" w:space="0" w:color="000000"/>
        <w:right w:val="none" w:sz="0" w:space="0" w:color="000000"/>
      </w:pBdr>
      <w:tabs>
        <w:tab w:val="center" w:pos="4819"/>
        <w:tab w:val="right" w:pos="9638"/>
      </w:tabs>
      <w:jc w:val="right"/>
    </w:pPr>
    <w:rPr>
      <w:rFonts w:cs="Arial"/>
      <w:color w:val="00CC00"/>
      <w:sz w:val="20"/>
    </w:rPr>
  </w:style>
  <w:style w:type="paragraph" w:customStyle="1" w:styleId="Contenidodelmarco">
    <w:name w:val="Contenido del marco"/>
    <w:basedOn w:val="Textoindependiente"/>
    <w:pPr>
      <w:shd w:val="clear" w:color="auto" w:fill="00CC00"/>
      <w:spacing w:before="170" w:after="0"/>
      <w:jc w:val="right"/>
    </w:pPr>
    <w:rPr>
      <w:b/>
      <w:color w:val="FFFFFF"/>
      <w:sz w:val="72"/>
    </w:rPr>
  </w:style>
  <w:style w:type="paragraph" w:styleId="Sangradetextonormal">
    <w:name w:val="Body Text Indent"/>
    <w:basedOn w:val="Textoindependiente"/>
    <w:pPr>
      <w:spacing w:after="0"/>
      <w:ind w:left="283"/>
    </w:pPr>
  </w:style>
  <w:style w:type="paragraph" w:styleId="Ttulo">
    <w:name w:val="Title"/>
    <w:basedOn w:val="Encabezado1"/>
    <w:next w:val="Subttulo"/>
    <w:qFormat/>
    <w:pPr>
      <w:shd w:val="clear" w:color="auto" w:fill="00CC00"/>
      <w:spacing w:before="1531" w:after="567"/>
      <w:jc w:val="right"/>
    </w:pPr>
    <w:rPr>
      <w:b/>
      <w:bCs/>
      <w:color w:val="FFFFFF"/>
      <w:sz w:val="72"/>
      <w:szCs w:val="36"/>
    </w:rPr>
  </w:style>
  <w:style w:type="paragraph" w:styleId="Subttulo">
    <w:name w:val="Subtitle"/>
    <w:basedOn w:val="Encabezado1"/>
    <w:next w:val="Textoindependiente"/>
    <w:qFormat/>
    <w:pPr>
      <w:jc w:val="center"/>
    </w:pPr>
    <w:rPr>
      <w:i/>
      <w:iCs/>
    </w:rPr>
  </w:style>
  <w:style w:type="paragraph" w:styleId="Listaconnmeros">
    <w:name w:val="List Number"/>
    <w:basedOn w:val="Lista"/>
    <w:pPr>
      <w:spacing w:after="120"/>
      <w:ind w:left="360" w:hanging="360"/>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Encabezado10">
    <w:name w:val="Encabezado 10"/>
    <w:basedOn w:val="Encabezado1"/>
    <w:next w:val="Textoindependiente"/>
    <w:pPr>
      <w:numPr>
        <w:numId w:val="2"/>
      </w:numPr>
    </w:pPr>
    <w:rPr>
      <w:b/>
      <w:bCs/>
      <w:sz w:val="21"/>
      <w:szCs w:val="21"/>
    </w:rPr>
  </w:style>
  <w:style w:type="paragraph" w:styleId="TDC1">
    <w:name w:val="toc 1"/>
    <w:basedOn w:val="ndice"/>
    <w:pPr>
      <w:tabs>
        <w:tab w:val="right" w:leader="dot" w:pos="10035"/>
      </w:tabs>
      <w:spacing w:before="0" w:after="142"/>
      <w:ind w:left="397" w:hanging="397"/>
      <w:jc w:val="left"/>
    </w:pPr>
    <w:rPr>
      <w:b w:val="0"/>
      <w:color w:val="0000CC"/>
      <w:sz w:val="24"/>
    </w:rPr>
  </w:style>
  <w:style w:type="paragraph" w:styleId="TDC2">
    <w:name w:val="toc 2"/>
    <w:basedOn w:val="TDC1"/>
    <w:pPr>
      <w:tabs>
        <w:tab w:val="clear" w:pos="10035"/>
        <w:tab w:val="right" w:leader="dot" w:pos="9752"/>
      </w:tabs>
      <w:ind w:firstLine="0"/>
    </w:pPr>
  </w:style>
  <w:style w:type="paragraph" w:styleId="TDC3">
    <w:name w:val="toc 3"/>
    <w:basedOn w:val="TDC2"/>
    <w:pPr>
      <w:ind w:left="680"/>
    </w:pPr>
  </w:style>
  <w:style w:type="paragraph" w:styleId="TDC5">
    <w:name w:val="toc 5"/>
    <w:basedOn w:val="ndice"/>
    <w:pPr>
      <w:tabs>
        <w:tab w:val="right" w:leader="dot" w:pos="9638"/>
      </w:tabs>
      <w:spacing w:before="0" w:after="0"/>
      <w:ind w:left="1132"/>
    </w:pPr>
  </w:style>
  <w:style w:type="paragraph" w:styleId="Textonotapie">
    <w:name w:val="footnote text"/>
    <w:basedOn w:val="Normal"/>
    <w:pPr>
      <w:suppressLineNumbers/>
      <w:ind w:left="339" w:hanging="339"/>
    </w:pPr>
    <w:rPr>
      <w:sz w:val="16"/>
      <w:szCs w:val="20"/>
    </w:rPr>
  </w:style>
  <w:style w:type="paragraph" w:customStyle="1" w:styleId="Piedepginaproyecto">
    <w:name w:val="Pie de página proyecto"/>
    <w:basedOn w:val="Piedepgina"/>
    <w:pPr>
      <w:pBdr>
        <w:top w:val="none" w:sz="0" w:space="0" w:color="000000"/>
      </w:pBdr>
    </w:pPr>
    <w:rPr>
      <w:color w:val="auto"/>
    </w:rPr>
  </w:style>
  <w:style w:type="paragraph" w:customStyle="1" w:styleId="Encabezamientoproyecto">
    <w:name w:val="Encabezamiento proyecto"/>
    <w:basedOn w:val="Encabezado"/>
    <w:pPr>
      <w:pBdr>
        <w:bottom w:val="none" w:sz="0" w:space="0" w:color="000000"/>
      </w:pBdr>
    </w:pPr>
    <w:rPr>
      <w:color w:val="auto"/>
    </w:rPr>
  </w:style>
  <w:style w:type="paragraph" w:customStyle="1" w:styleId="Cuerpodetextoproyecto">
    <w:name w:val="Cuerpo de texto proyecto"/>
    <w:basedOn w:val="Textoindependiente"/>
    <w:pPr>
      <w:spacing w:after="0"/>
      <w:jc w:val="left"/>
    </w:pPr>
    <w:rPr>
      <w:sz w:val="20"/>
    </w:rPr>
  </w:style>
  <w:style w:type="paragraph" w:customStyle="1" w:styleId="Encabezado1sinnumerar">
    <w:name w:val="Encabezado 1 sin numerar"/>
    <w:basedOn w:val="Ttulo1"/>
    <w:next w:val="Textoindependiente"/>
    <w:pPr>
      <w:numPr>
        <w:numId w:val="0"/>
      </w:numPr>
      <w:shd w:val="clear" w:color="auto" w:fill="00CC00"/>
      <w:ind w:left="567" w:hanging="567"/>
    </w:pPr>
    <w:rPr>
      <w:color w:val="FFFFFF"/>
    </w:rPr>
  </w:style>
  <w:style w:type="paragraph" w:styleId="Encabezadodelista">
    <w:name w:val="toa heading"/>
    <w:basedOn w:val="Encabezado1"/>
    <w:pPr>
      <w:suppressLineNumbers/>
      <w:shd w:val="clear" w:color="auto" w:fill="FFFFFF"/>
      <w:spacing w:before="238" w:after="170"/>
    </w:pPr>
    <w:rPr>
      <w:b/>
      <w:bCs/>
      <w:color w:val="0000CC"/>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www.ccii.es/"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footer" Target="footer10.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footer" Target="footer11.xml"/></Relationships>
</file>

<file path=word/_rels/footnotes.xml.rels><?xml version="1.0" encoding="UTF-8" standalone="yes"?>
<Relationships xmlns="http://schemas.openxmlformats.org/package/2006/relationships"><Relationship Id="rId1" Type="http://schemas.openxmlformats.org/officeDocument/2006/relationships/hyperlink" Target="http://normasapa.com/plantilla-en-word-con-normas-apa-20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6649</Words>
  <Characters>36570</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43133</CharactersWithSpaces>
  <SharedDoc>false</SharedDoc>
  <HLinks>
    <vt:vector size="330" baseType="variant">
      <vt:variant>
        <vt:i4>4718621</vt:i4>
      </vt:variant>
      <vt:variant>
        <vt:i4>161</vt:i4>
      </vt:variant>
      <vt:variant>
        <vt:i4>0</vt:i4>
      </vt:variant>
      <vt:variant>
        <vt:i4>5</vt:i4>
      </vt:variant>
      <vt:variant>
        <vt:lpwstr/>
      </vt:variant>
      <vt:variant>
        <vt:lpwstr>__RefHeading___Toc1040_396294031</vt:lpwstr>
      </vt:variant>
      <vt:variant>
        <vt:i4>4194330</vt:i4>
      </vt:variant>
      <vt:variant>
        <vt:i4>158</vt:i4>
      </vt:variant>
      <vt:variant>
        <vt:i4>0</vt:i4>
      </vt:variant>
      <vt:variant>
        <vt:i4>5</vt:i4>
      </vt:variant>
      <vt:variant>
        <vt:lpwstr/>
      </vt:variant>
      <vt:variant>
        <vt:lpwstr>__RefHeading___Toc1038_396294031</vt:lpwstr>
      </vt:variant>
      <vt:variant>
        <vt:i4>5111834</vt:i4>
      </vt:variant>
      <vt:variant>
        <vt:i4>155</vt:i4>
      </vt:variant>
      <vt:variant>
        <vt:i4>0</vt:i4>
      </vt:variant>
      <vt:variant>
        <vt:i4>5</vt:i4>
      </vt:variant>
      <vt:variant>
        <vt:lpwstr/>
      </vt:variant>
      <vt:variant>
        <vt:lpwstr>__RefHeading___Toc1036_396294031</vt:lpwstr>
      </vt:variant>
      <vt:variant>
        <vt:i4>4980762</vt:i4>
      </vt:variant>
      <vt:variant>
        <vt:i4>152</vt:i4>
      </vt:variant>
      <vt:variant>
        <vt:i4>0</vt:i4>
      </vt:variant>
      <vt:variant>
        <vt:i4>5</vt:i4>
      </vt:variant>
      <vt:variant>
        <vt:lpwstr/>
      </vt:variant>
      <vt:variant>
        <vt:lpwstr>__RefHeading___Toc1034_396294031</vt:lpwstr>
      </vt:variant>
      <vt:variant>
        <vt:i4>4587547</vt:i4>
      </vt:variant>
      <vt:variant>
        <vt:i4>149</vt:i4>
      </vt:variant>
      <vt:variant>
        <vt:i4>0</vt:i4>
      </vt:variant>
      <vt:variant>
        <vt:i4>5</vt:i4>
      </vt:variant>
      <vt:variant>
        <vt:lpwstr/>
      </vt:variant>
      <vt:variant>
        <vt:lpwstr>__RefHeading___Toc1491_146700948</vt:lpwstr>
      </vt:variant>
      <vt:variant>
        <vt:i4>5111834</vt:i4>
      </vt:variant>
      <vt:variant>
        <vt:i4>146</vt:i4>
      </vt:variant>
      <vt:variant>
        <vt:i4>0</vt:i4>
      </vt:variant>
      <vt:variant>
        <vt:i4>5</vt:i4>
      </vt:variant>
      <vt:variant>
        <vt:lpwstr/>
      </vt:variant>
      <vt:variant>
        <vt:lpwstr>__RefHeading___Toc1489_146700948</vt:lpwstr>
      </vt:variant>
      <vt:variant>
        <vt:i4>4718618</vt:i4>
      </vt:variant>
      <vt:variant>
        <vt:i4>143</vt:i4>
      </vt:variant>
      <vt:variant>
        <vt:i4>0</vt:i4>
      </vt:variant>
      <vt:variant>
        <vt:i4>5</vt:i4>
      </vt:variant>
      <vt:variant>
        <vt:lpwstr/>
      </vt:variant>
      <vt:variant>
        <vt:lpwstr>__RefHeading___Toc1030_396294031</vt:lpwstr>
      </vt:variant>
      <vt:variant>
        <vt:i4>4194331</vt:i4>
      </vt:variant>
      <vt:variant>
        <vt:i4>140</vt:i4>
      </vt:variant>
      <vt:variant>
        <vt:i4>0</vt:i4>
      </vt:variant>
      <vt:variant>
        <vt:i4>5</vt:i4>
      </vt:variant>
      <vt:variant>
        <vt:lpwstr/>
      </vt:variant>
      <vt:variant>
        <vt:lpwstr>__RefHeading___Toc1028_3962940311</vt:lpwstr>
      </vt:variant>
      <vt:variant>
        <vt:i4>5111835</vt:i4>
      </vt:variant>
      <vt:variant>
        <vt:i4>137</vt:i4>
      </vt:variant>
      <vt:variant>
        <vt:i4>0</vt:i4>
      </vt:variant>
      <vt:variant>
        <vt:i4>5</vt:i4>
      </vt:variant>
      <vt:variant>
        <vt:lpwstr/>
      </vt:variant>
      <vt:variant>
        <vt:lpwstr>__RefHeading___Toc1026_3962940311</vt:lpwstr>
      </vt:variant>
      <vt:variant>
        <vt:i4>4980763</vt:i4>
      </vt:variant>
      <vt:variant>
        <vt:i4>134</vt:i4>
      </vt:variant>
      <vt:variant>
        <vt:i4>0</vt:i4>
      </vt:variant>
      <vt:variant>
        <vt:i4>5</vt:i4>
      </vt:variant>
      <vt:variant>
        <vt:lpwstr/>
      </vt:variant>
      <vt:variant>
        <vt:lpwstr>__RefHeading___Toc1024_3962940311</vt:lpwstr>
      </vt:variant>
      <vt:variant>
        <vt:i4>4194330</vt:i4>
      </vt:variant>
      <vt:variant>
        <vt:i4>131</vt:i4>
      </vt:variant>
      <vt:variant>
        <vt:i4>0</vt:i4>
      </vt:variant>
      <vt:variant>
        <vt:i4>5</vt:i4>
      </vt:variant>
      <vt:variant>
        <vt:lpwstr/>
      </vt:variant>
      <vt:variant>
        <vt:lpwstr>__RefHeading___Toc1487_146700948</vt:lpwstr>
      </vt:variant>
      <vt:variant>
        <vt:i4>4325402</vt:i4>
      </vt:variant>
      <vt:variant>
        <vt:i4>128</vt:i4>
      </vt:variant>
      <vt:variant>
        <vt:i4>0</vt:i4>
      </vt:variant>
      <vt:variant>
        <vt:i4>5</vt:i4>
      </vt:variant>
      <vt:variant>
        <vt:lpwstr/>
      </vt:variant>
      <vt:variant>
        <vt:lpwstr>__RefHeading___Toc1485_146700948</vt:lpwstr>
      </vt:variant>
      <vt:variant>
        <vt:i4>4456474</vt:i4>
      </vt:variant>
      <vt:variant>
        <vt:i4>125</vt:i4>
      </vt:variant>
      <vt:variant>
        <vt:i4>0</vt:i4>
      </vt:variant>
      <vt:variant>
        <vt:i4>5</vt:i4>
      </vt:variant>
      <vt:variant>
        <vt:lpwstr/>
      </vt:variant>
      <vt:variant>
        <vt:lpwstr>__RefHeading___Toc1483_146700948</vt:lpwstr>
      </vt:variant>
      <vt:variant>
        <vt:i4>4587546</vt:i4>
      </vt:variant>
      <vt:variant>
        <vt:i4>122</vt:i4>
      </vt:variant>
      <vt:variant>
        <vt:i4>0</vt:i4>
      </vt:variant>
      <vt:variant>
        <vt:i4>5</vt:i4>
      </vt:variant>
      <vt:variant>
        <vt:lpwstr/>
      </vt:variant>
      <vt:variant>
        <vt:lpwstr>__RefHeading___Toc1481_146700948</vt:lpwstr>
      </vt:variant>
      <vt:variant>
        <vt:i4>5111829</vt:i4>
      </vt:variant>
      <vt:variant>
        <vt:i4>119</vt:i4>
      </vt:variant>
      <vt:variant>
        <vt:i4>0</vt:i4>
      </vt:variant>
      <vt:variant>
        <vt:i4>5</vt:i4>
      </vt:variant>
      <vt:variant>
        <vt:lpwstr/>
      </vt:variant>
      <vt:variant>
        <vt:lpwstr>__RefHeading___Toc1479_146700948</vt:lpwstr>
      </vt:variant>
      <vt:variant>
        <vt:i4>4849688</vt:i4>
      </vt:variant>
      <vt:variant>
        <vt:i4>116</vt:i4>
      </vt:variant>
      <vt:variant>
        <vt:i4>0</vt:i4>
      </vt:variant>
      <vt:variant>
        <vt:i4>5</vt:i4>
      </vt:variant>
      <vt:variant>
        <vt:lpwstr/>
      </vt:variant>
      <vt:variant>
        <vt:lpwstr>__RefHeading___Toc1012_396294031</vt:lpwstr>
      </vt:variant>
      <vt:variant>
        <vt:i4>4718616</vt:i4>
      </vt:variant>
      <vt:variant>
        <vt:i4>113</vt:i4>
      </vt:variant>
      <vt:variant>
        <vt:i4>0</vt:i4>
      </vt:variant>
      <vt:variant>
        <vt:i4>5</vt:i4>
      </vt:variant>
      <vt:variant>
        <vt:lpwstr/>
      </vt:variant>
      <vt:variant>
        <vt:lpwstr>__RefHeading___Toc1010_396294031</vt:lpwstr>
      </vt:variant>
      <vt:variant>
        <vt:i4>4194329</vt:i4>
      </vt:variant>
      <vt:variant>
        <vt:i4>110</vt:i4>
      </vt:variant>
      <vt:variant>
        <vt:i4>0</vt:i4>
      </vt:variant>
      <vt:variant>
        <vt:i4>5</vt:i4>
      </vt:variant>
      <vt:variant>
        <vt:lpwstr/>
      </vt:variant>
      <vt:variant>
        <vt:lpwstr>__RefHeading___Toc1008_396294031</vt:lpwstr>
      </vt:variant>
      <vt:variant>
        <vt:i4>5111833</vt:i4>
      </vt:variant>
      <vt:variant>
        <vt:i4>107</vt:i4>
      </vt:variant>
      <vt:variant>
        <vt:i4>0</vt:i4>
      </vt:variant>
      <vt:variant>
        <vt:i4>5</vt:i4>
      </vt:variant>
      <vt:variant>
        <vt:lpwstr/>
      </vt:variant>
      <vt:variant>
        <vt:lpwstr>__RefHeading___Toc1006_396294031</vt:lpwstr>
      </vt:variant>
      <vt:variant>
        <vt:i4>4980761</vt:i4>
      </vt:variant>
      <vt:variant>
        <vt:i4>104</vt:i4>
      </vt:variant>
      <vt:variant>
        <vt:i4>0</vt:i4>
      </vt:variant>
      <vt:variant>
        <vt:i4>5</vt:i4>
      </vt:variant>
      <vt:variant>
        <vt:lpwstr/>
      </vt:variant>
      <vt:variant>
        <vt:lpwstr>__RefHeading___Toc1004_396294031</vt:lpwstr>
      </vt:variant>
      <vt:variant>
        <vt:i4>4849689</vt:i4>
      </vt:variant>
      <vt:variant>
        <vt:i4>101</vt:i4>
      </vt:variant>
      <vt:variant>
        <vt:i4>0</vt:i4>
      </vt:variant>
      <vt:variant>
        <vt:i4>5</vt:i4>
      </vt:variant>
      <vt:variant>
        <vt:lpwstr/>
      </vt:variant>
      <vt:variant>
        <vt:lpwstr>__RefHeading___Toc1002_396294031</vt:lpwstr>
      </vt:variant>
      <vt:variant>
        <vt:i4>4718617</vt:i4>
      </vt:variant>
      <vt:variant>
        <vt:i4>98</vt:i4>
      </vt:variant>
      <vt:variant>
        <vt:i4>0</vt:i4>
      </vt:variant>
      <vt:variant>
        <vt:i4>5</vt:i4>
      </vt:variant>
      <vt:variant>
        <vt:lpwstr/>
      </vt:variant>
      <vt:variant>
        <vt:lpwstr>__RefHeading___Toc1000_396294031</vt:lpwstr>
      </vt:variant>
      <vt:variant>
        <vt:i4>2031686</vt:i4>
      </vt:variant>
      <vt:variant>
        <vt:i4>95</vt:i4>
      </vt:variant>
      <vt:variant>
        <vt:i4>0</vt:i4>
      </vt:variant>
      <vt:variant>
        <vt:i4>5</vt:i4>
      </vt:variant>
      <vt:variant>
        <vt:lpwstr/>
      </vt:variant>
      <vt:variant>
        <vt:lpwstr>__RefHeading___Toc998_396294031</vt:lpwstr>
      </vt:variant>
      <vt:variant>
        <vt:i4>2031688</vt:i4>
      </vt:variant>
      <vt:variant>
        <vt:i4>92</vt:i4>
      </vt:variant>
      <vt:variant>
        <vt:i4>0</vt:i4>
      </vt:variant>
      <vt:variant>
        <vt:i4>5</vt:i4>
      </vt:variant>
      <vt:variant>
        <vt:lpwstr/>
      </vt:variant>
      <vt:variant>
        <vt:lpwstr>__RefHeading___Toc996_396294031</vt:lpwstr>
      </vt:variant>
      <vt:variant>
        <vt:i4>2031690</vt:i4>
      </vt:variant>
      <vt:variant>
        <vt:i4>89</vt:i4>
      </vt:variant>
      <vt:variant>
        <vt:i4>0</vt:i4>
      </vt:variant>
      <vt:variant>
        <vt:i4>5</vt:i4>
      </vt:variant>
      <vt:variant>
        <vt:lpwstr/>
      </vt:variant>
      <vt:variant>
        <vt:lpwstr>__RefHeading___Toc994_396294031</vt:lpwstr>
      </vt:variant>
      <vt:variant>
        <vt:i4>2031692</vt:i4>
      </vt:variant>
      <vt:variant>
        <vt:i4>86</vt:i4>
      </vt:variant>
      <vt:variant>
        <vt:i4>0</vt:i4>
      </vt:variant>
      <vt:variant>
        <vt:i4>5</vt:i4>
      </vt:variant>
      <vt:variant>
        <vt:lpwstr/>
      </vt:variant>
      <vt:variant>
        <vt:lpwstr>__RefHeading___Toc992_396294031</vt:lpwstr>
      </vt:variant>
      <vt:variant>
        <vt:i4>2031694</vt:i4>
      </vt:variant>
      <vt:variant>
        <vt:i4>83</vt:i4>
      </vt:variant>
      <vt:variant>
        <vt:i4>0</vt:i4>
      </vt:variant>
      <vt:variant>
        <vt:i4>5</vt:i4>
      </vt:variant>
      <vt:variant>
        <vt:lpwstr/>
      </vt:variant>
      <vt:variant>
        <vt:lpwstr>__RefHeading___Toc990_396294031</vt:lpwstr>
      </vt:variant>
      <vt:variant>
        <vt:i4>1966150</vt:i4>
      </vt:variant>
      <vt:variant>
        <vt:i4>80</vt:i4>
      </vt:variant>
      <vt:variant>
        <vt:i4>0</vt:i4>
      </vt:variant>
      <vt:variant>
        <vt:i4>5</vt:i4>
      </vt:variant>
      <vt:variant>
        <vt:lpwstr/>
      </vt:variant>
      <vt:variant>
        <vt:lpwstr>__RefHeading___Toc988_396294031</vt:lpwstr>
      </vt:variant>
      <vt:variant>
        <vt:i4>1966152</vt:i4>
      </vt:variant>
      <vt:variant>
        <vt:i4>77</vt:i4>
      </vt:variant>
      <vt:variant>
        <vt:i4>0</vt:i4>
      </vt:variant>
      <vt:variant>
        <vt:i4>5</vt:i4>
      </vt:variant>
      <vt:variant>
        <vt:lpwstr/>
      </vt:variant>
      <vt:variant>
        <vt:lpwstr>__RefHeading___Toc986_396294031</vt:lpwstr>
      </vt:variant>
      <vt:variant>
        <vt:i4>1966154</vt:i4>
      </vt:variant>
      <vt:variant>
        <vt:i4>74</vt:i4>
      </vt:variant>
      <vt:variant>
        <vt:i4>0</vt:i4>
      </vt:variant>
      <vt:variant>
        <vt:i4>5</vt:i4>
      </vt:variant>
      <vt:variant>
        <vt:lpwstr/>
      </vt:variant>
      <vt:variant>
        <vt:lpwstr>__RefHeading___Toc984_396294031</vt:lpwstr>
      </vt:variant>
      <vt:variant>
        <vt:i4>1966156</vt:i4>
      </vt:variant>
      <vt:variant>
        <vt:i4>71</vt:i4>
      </vt:variant>
      <vt:variant>
        <vt:i4>0</vt:i4>
      </vt:variant>
      <vt:variant>
        <vt:i4>5</vt:i4>
      </vt:variant>
      <vt:variant>
        <vt:lpwstr/>
      </vt:variant>
      <vt:variant>
        <vt:lpwstr>__RefHeading___Toc982_396294031</vt:lpwstr>
      </vt:variant>
      <vt:variant>
        <vt:i4>1966158</vt:i4>
      </vt:variant>
      <vt:variant>
        <vt:i4>68</vt:i4>
      </vt:variant>
      <vt:variant>
        <vt:i4>0</vt:i4>
      </vt:variant>
      <vt:variant>
        <vt:i4>5</vt:i4>
      </vt:variant>
      <vt:variant>
        <vt:lpwstr/>
      </vt:variant>
      <vt:variant>
        <vt:lpwstr>__RefHeading___Toc980_396294031</vt:lpwstr>
      </vt:variant>
      <vt:variant>
        <vt:i4>1114182</vt:i4>
      </vt:variant>
      <vt:variant>
        <vt:i4>65</vt:i4>
      </vt:variant>
      <vt:variant>
        <vt:i4>0</vt:i4>
      </vt:variant>
      <vt:variant>
        <vt:i4>5</vt:i4>
      </vt:variant>
      <vt:variant>
        <vt:lpwstr/>
      </vt:variant>
      <vt:variant>
        <vt:lpwstr>__RefHeading___Toc978_396294031</vt:lpwstr>
      </vt:variant>
      <vt:variant>
        <vt:i4>1114184</vt:i4>
      </vt:variant>
      <vt:variant>
        <vt:i4>62</vt:i4>
      </vt:variant>
      <vt:variant>
        <vt:i4>0</vt:i4>
      </vt:variant>
      <vt:variant>
        <vt:i4>5</vt:i4>
      </vt:variant>
      <vt:variant>
        <vt:lpwstr/>
      </vt:variant>
      <vt:variant>
        <vt:lpwstr>__RefHeading___Toc976_396294031</vt:lpwstr>
      </vt:variant>
      <vt:variant>
        <vt:i4>1114186</vt:i4>
      </vt:variant>
      <vt:variant>
        <vt:i4>59</vt:i4>
      </vt:variant>
      <vt:variant>
        <vt:i4>0</vt:i4>
      </vt:variant>
      <vt:variant>
        <vt:i4>5</vt:i4>
      </vt:variant>
      <vt:variant>
        <vt:lpwstr/>
      </vt:variant>
      <vt:variant>
        <vt:lpwstr>__RefHeading___Toc974_396294031</vt:lpwstr>
      </vt:variant>
      <vt:variant>
        <vt:i4>1114188</vt:i4>
      </vt:variant>
      <vt:variant>
        <vt:i4>56</vt:i4>
      </vt:variant>
      <vt:variant>
        <vt:i4>0</vt:i4>
      </vt:variant>
      <vt:variant>
        <vt:i4>5</vt:i4>
      </vt:variant>
      <vt:variant>
        <vt:lpwstr/>
      </vt:variant>
      <vt:variant>
        <vt:lpwstr>__RefHeading___Toc972_396294031</vt:lpwstr>
      </vt:variant>
      <vt:variant>
        <vt:i4>1114190</vt:i4>
      </vt:variant>
      <vt:variant>
        <vt:i4>53</vt:i4>
      </vt:variant>
      <vt:variant>
        <vt:i4>0</vt:i4>
      </vt:variant>
      <vt:variant>
        <vt:i4>5</vt:i4>
      </vt:variant>
      <vt:variant>
        <vt:lpwstr/>
      </vt:variant>
      <vt:variant>
        <vt:lpwstr>__RefHeading___Toc970_396294031</vt:lpwstr>
      </vt:variant>
      <vt:variant>
        <vt:i4>1048646</vt:i4>
      </vt:variant>
      <vt:variant>
        <vt:i4>50</vt:i4>
      </vt:variant>
      <vt:variant>
        <vt:i4>0</vt:i4>
      </vt:variant>
      <vt:variant>
        <vt:i4>5</vt:i4>
      </vt:variant>
      <vt:variant>
        <vt:lpwstr/>
      </vt:variant>
      <vt:variant>
        <vt:lpwstr>__RefHeading___Toc968_396294031</vt:lpwstr>
      </vt:variant>
      <vt:variant>
        <vt:i4>1048648</vt:i4>
      </vt:variant>
      <vt:variant>
        <vt:i4>47</vt:i4>
      </vt:variant>
      <vt:variant>
        <vt:i4>0</vt:i4>
      </vt:variant>
      <vt:variant>
        <vt:i4>5</vt:i4>
      </vt:variant>
      <vt:variant>
        <vt:lpwstr/>
      </vt:variant>
      <vt:variant>
        <vt:lpwstr>__RefHeading___Toc966_396294031</vt:lpwstr>
      </vt:variant>
      <vt:variant>
        <vt:i4>1048650</vt:i4>
      </vt:variant>
      <vt:variant>
        <vt:i4>44</vt:i4>
      </vt:variant>
      <vt:variant>
        <vt:i4>0</vt:i4>
      </vt:variant>
      <vt:variant>
        <vt:i4>5</vt:i4>
      </vt:variant>
      <vt:variant>
        <vt:lpwstr/>
      </vt:variant>
      <vt:variant>
        <vt:lpwstr>__RefHeading___Toc964_396294031</vt:lpwstr>
      </vt:variant>
      <vt:variant>
        <vt:i4>1048652</vt:i4>
      </vt:variant>
      <vt:variant>
        <vt:i4>41</vt:i4>
      </vt:variant>
      <vt:variant>
        <vt:i4>0</vt:i4>
      </vt:variant>
      <vt:variant>
        <vt:i4>5</vt:i4>
      </vt:variant>
      <vt:variant>
        <vt:lpwstr/>
      </vt:variant>
      <vt:variant>
        <vt:lpwstr>__RefHeading___Toc962_396294031</vt:lpwstr>
      </vt:variant>
      <vt:variant>
        <vt:i4>1048654</vt:i4>
      </vt:variant>
      <vt:variant>
        <vt:i4>38</vt:i4>
      </vt:variant>
      <vt:variant>
        <vt:i4>0</vt:i4>
      </vt:variant>
      <vt:variant>
        <vt:i4>5</vt:i4>
      </vt:variant>
      <vt:variant>
        <vt:lpwstr/>
      </vt:variant>
      <vt:variant>
        <vt:lpwstr>__RefHeading___Toc960_396294031</vt:lpwstr>
      </vt:variant>
      <vt:variant>
        <vt:i4>1245254</vt:i4>
      </vt:variant>
      <vt:variant>
        <vt:i4>35</vt:i4>
      </vt:variant>
      <vt:variant>
        <vt:i4>0</vt:i4>
      </vt:variant>
      <vt:variant>
        <vt:i4>5</vt:i4>
      </vt:variant>
      <vt:variant>
        <vt:lpwstr/>
      </vt:variant>
      <vt:variant>
        <vt:lpwstr>__RefHeading___Toc958_396294031</vt:lpwstr>
      </vt:variant>
      <vt:variant>
        <vt:i4>1245256</vt:i4>
      </vt:variant>
      <vt:variant>
        <vt:i4>32</vt:i4>
      </vt:variant>
      <vt:variant>
        <vt:i4>0</vt:i4>
      </vt:variant>
      <vt:variant>
        <vt:i4>5</vt:i4>
      </vt:variant>
      <vt:variant>
        <vt:lpwstr/>
      </vt:variant>
      <vt:variant>
        <vt:lpwstr>__RefHeading___Toc956_396294031</vt:lpwstr>
      </vt:variant>
      <vt:variant>
        <vt:i4>1245258</vt:i4>
      </vt:variant>
      <vt:variant>
        <vt:i4>29</vt:i4>
      </vt:variant>
      <vt:variant>
        <vt:i4>0</vt:i4>
      </vt:variant>
      <vt:variant>
        <vt:i4>5</vt:i4>
      </vt:variant>
      <vt:variant>
        <vt:lpwstr/>
      </vt:variant>
      <vt:variant>
        <vt:lpwstr>__RefHeading___Toc954_396294031</vt:lpwstr>
      </vt:variant>
      <vt:variant>
        <vt:i4>1245260</vt:i4>
      </vt:variant>
      <vt:variant>
        <vt:i4>26</vt:i4>
      </vt:variant>
      <vt:variant>
        <vt:i4>0</vt:i4>
      </vt:variant>
      <vt:variant>
        <vt:i4>5</vt:i4>
      </vt:variant>
      <vt:variant>
        <vt:lpwstr/>
      </vt:variant>
      <vt:variant>
        <vt:lpwstr>__RefHeading___Toc952_396294031</vt:lpwstr>
      </vt:variant>
      <vt:variant>
        <vt:i4>1245262</vt:i4>
      </vt:variant>
      <vt:variant>
        <vt:i4>23</vt:i4>
      </vt:variant>
      <vt:variant>
        <vt:i4>0</vt:i4>
      </vt:variant>
      <vt:variant>
        <vt:i4>5</vt:i4>
      </vt:variant>
      <vt:variant>
        <vt:lpwstr/>
      </vt:variant>
      <vt:variant>
        <vt:lpwstr>__RefHeading___Toc950_396294031</vt:lpwstr>
      </vt:variant>
      <vt:variant>
        <vt:i4>1179718</vt:i4>
      </vt:variant>
      <vt:variant>
        <vt:i4>20</vt:i4>
      </vt:variant>
      <vt:variant>
        <vt:i4>0</vt:i4>
      </vt:variant>
      <vt:variant>
        <vt:i4>5</vt:i4>
      </vt:variant>
      <vt:variant>
        <vt:lpwstr/>
      </vt:variant>
      <vt:variant>
        <vt:lpwstr>__RefHeading___Toc948_396294031</vt:lpwstr>
      </vt:variant>
      <vt:variant>
        <vt:i4>1179720</vt:i4>
      </vt:variant>
      <vt:variant>
        <vt:i4>17</vt:i4>
      </vt:variant>
      <vt:variant>
        <vt:i4>0</vt:i4>
      </vt:variant>
      <vt:variant>
        <vt:i4>5</vt:i4>
      </vt:variant>
      <vt:variant>
        <vt:lpwstr/>
      </vt:variant>
      <vt:variant>
        <vt:lpwstr>__RefHeading___Toc946_396294031</vt:lpwstr>
      </vt:variant>
      <vt:variant>
        <vt:i4>1179722</vt:i4>
      </vt:variant>
      <vt:variant>
        <vt:i4>14</vt:i4>
      </vt:variant>
      <vt:variant>
        <vt:i4>0</vt:i4>
      </vt:variant>
      <vt:variant>
        <vt:i4>5</vt:i4>
      </vt:variant>
      <vt:variant>
        <vt:lpwstr/>
      </vt:variant>
      <vt:variant>
        <vt:lpwstr>__RefHeading___Toc944_396294031</vt:lpwstr>
      </vt:variant>
      <vt:variant>
        <vt:i4>1179724</vt:i4>
      </vt:variant>
      <vt:variant>
        <vt:i4>11</vt:i4>
      </vt:variant>
      <vt:variant>
        <vt:i4>0</vt:i4>
      </vt:variant>
      <vt:variant>
        <vt:i4>5</vt:i4>
      </vt:variant>
      <vt:variant>
        <vt:lpwstr/>
      </vt:variant>
      <vt:variant>
        <vt:lpwstr>__RefHeading___Toc942_396294031</vt:lpwstr>
      </vt:variant>
      <vt:variant>
        <vt:i4>1179726</vt:i4>
      </vt:variant>
      <vt:variant>
        <vt:i4>8</vt:i4>
      </vt:variant>
      <vt:variant>
        <vt:i4>0</vt:i4>
      </vt:variant>
      <vt:variant>
        <vt:i4>5</vt:i4>
      </vt:variant>
      <vt:variant>
        <vt:lpwstr/>
      </vt:variant>
      <vt:variant>
        <vt:lpwstr>__RefHeading___Toc940_396294031</vt:lpwstr>
      </vt:variant>
      <vt:variant>
        <vt:i4>1376326</vt:i4>
      </vt:variant>
      <vt:variant>
        <vt:i4>5</vt:i4>
      </vt:variant>
      <vt:variant>
        <vt:i4>0</vt:i4>
      </vt:variant>
      <vt:variant>
        <vt:i4>5</vt:i4>
      </vt:variant>
      <vt:variant>
        <vt:lpwstr/>
      </vt:variant>
      <vt:variant>
        <vt:lpwstr>__RefHeading___Toc938_396294031</vt:lpwstr>
      </vt:variant>
      <vt:variant>
        <vt:i4>8126527</vt:i4>
      </vt:variant>
      <vt:variant>
        <vt:i4>0</vt:i4>
      </vt:variant>
      <vt:variant>
        <vt:i4>0</vt:i4>
      </vt:variant>
      <vt:variant>
        <vt:i4>5</vt:i4>
      </vt:variant>
      <vt:variant>
        <vt:lpwstr>http://www.ccii.es/</vt:lpwstr>
      </vt:variant>
      <vt:variant>
        <vt:lpwstr/>
      </vt:variant>
      <vt:variant>
        <vt:i4>7733306</vt:i4>
      </vt:variant>
      <vt:variant>
        <vt:i4>0</vt:i4>
      </vt:variant>
      <vt:variant>
        <vt:i4>0</vt:i4>
      </vt:variant>
      <vt:variant>
        <vt:i4>5</vt:i4>
      </vt:variant>
      <vt:variant>
        <vt:lpwstr>http://normasapa.com/plantilla-en-word-con-normas-apa-2015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dc:creator>
  <cp:keywords/>
  <dc:description/>
  <cp:lastModifiedBy>Julen Etxaniz Aragoneses</cp:lastModifiedBy>
  <cp:revision>2</cp:revision>
  <cp:lastPrinted>1601-01-01T00:00:00Z</cp:lastPrinted>
  <dcterms:created xsi:type="dcterms:W3CDTF">2020-11-07T15:39:00Z</dcterms:created>
  <dcterms:modified xsi:type="dcterms:W3CDTF">2020-11-07T15:39:00Z</dcterms:modified>
</cp:coreProperties>
</file>